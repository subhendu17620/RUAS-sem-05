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35AA" w14:textId="77777777" w:rsidR="0056020B" w:rsidRPr="004365A5" w:rsidRDefault="00FB3478" w:rsidP="0056020B">
      <w:pPr>
        <w:tabs>
          <w:tab w:val="left" w:pos="2534"/>
        </w:tabs>
        <w:jc w:val="both"/>
        <w:rPr>
          <w:sz w:val="72"/>
          <w:szCs w:val="72"/>
        </w:rPr>
      </w:pPr>
      <w:r>
        <w:rPr>
          <w:noProof/>
          <w:lang w:val="en-US"/>
        </w:rPr>
        <mc:AlternateContent>
          <mc:Choice Requires="wps">
            <w:drawing>
              <wp:anchor distT="0" distB="0" distL="114300" distR="114300" simplePos="0" relativeHeight="251664384" behindDoc="0" locked="0" layoutInCell="0" allowOverlap="1" wp14:anchorId="5913B13F" wp14:editId="6383A330">
                <wp:simplePos x="0" y="0"/>
                <wp:positionH relativeFrom="margin">
                  <wp:align>center</wp:align>
                </wp:positionH>
                <wp:positionV relativeFrom="topMargin">
                  <wp:align>bottom</wp:align>
                </wp:positionV>
                <wp:extent cx="7915910" cy="807720"/>
                <wp:effectExtent l="0" t="0" r="24765" b="1524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9268B" id="Rectangle 11" o:spid="_x0000_s1026" style="position:absolute;margin-left:0;margin-top:0;width:623.3pt;height:63.6pt;z-index:251664384;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" o:allowincell="f" fillcolor="#00b050" strokecolor="#31849b">
                <w10:wrap anchorx="margin" anchory="margin"/>
              </v:rect>
            </w:pict>
          </mc:Fallback>
        </mc:AlternateContent>
      </w:r>
      <w:r>
        <w:rPr>
          <w:noProof/>
          <w:lang w:val="en-US"/>
        </w:rPr>
        <mc:AlternateContent>
          <mc:Choice Requires="wps">
            <w:drawing>
              <wp:anchor distT="0" distB="0" distL="114300" distR="114300" simplePos="0" relativeHeight="251663360" behindDoc="0" locked="0" layoutInCell="0" allowOverlap="1" wp14:anchorId="4C185874" wp14:editId="5D06492F">
                <wp:simplePos x="0" y="0"/>
                <wp:positionH relativeFrom="page">
                  <wp:align>center</wp:align>
                </wp:positionH>
                <wp:positionV relativeFrom="page">
                  <wp:align>bottom</wp:align>
                </wp:positionV>
                <wp:extent cx="7915910" cy="808355"/>
                <wp:effectExtent l="0" t="0" r="24765" b="152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B11B3D" id="Rectangle 10" o:spid="_x0000_s1026" style="position:absolute;margin-left:0;margin-top:0;width:623.3pt;height:63.6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" o:allowincell="f" fillcolor="red" strokecolor="#31849b">
                <w10:wrap anchorx="page" anchory="page"/>
              </v:rect>
            </w:pict>
          </mc:Fallback>
        </mc:AlternateContent>
      </w:r>
      <w:r>
        <w:rPr>
          <w:noProof/>
          <w:lang w:val="en-US"/>
        </w:rPr>
        <mc:AlternateContent>
          <mc:Choice Requires="wps">
            <w:drawing>
              <wp:anchor distT="0" distB="0" distL="114300" distR="114300" simplePos="0" relativeHeight="251666432" behindDoc="0" locked="0" layoutInCell="0" allowOverlap="1" wp14:anchorId="55327141" wp14:editId="0B2FBB02">
                <wp:simplePos x="0" y="0"/>
                <wp:positionH relativeFrom="page">
                  <wp:posOffset>318135</wp:posOffset>
                </wp:positionH>
                <wp:positionV relativeFrom="page">
                  <wp:posOffset>-257810</wp:posOffset>
                </wp:positionV>
                <wp:extent cx="90805" cy="11205845"/>
                <wp:effectExtent l="0" t="0" r="23495"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304E1A7" id="Rectangle 13" o:spid="_x0000_s1026" style="position:absolute;margin-left:25.05pt;margin-top:-20.3pt;width:7.15pt;height:882.35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5PJQIAAD0EAAAOAAAAZHJzL2Uyb0RvYy54bWysU9uO0zAQfUfiHyy/0yTdZm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5408" behindDoc="0" locked="0" layoutInCell="0" allowOverlap="1" wp14:anchorId="412600E3" wp14:editId="69FCD10A">
                <wp:simplePos x="0" y="0"/>
                <wp:positionH relativeFrom="page">
                  <wp:posOffset>7148830</wp:posOffset>
                </wp:positionH>
                <wp:positionV relativeFrom="page">
                  <wp:posOffset>-257810</wp:posOffset>
                </wp:positionV>
                <wp:extent cx="90805" cy="11205845"/>
                <wp:effectExtent l="0" t="0" r="2349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36E1892" id="Rectangle 12" o:spid="_x0000_s1026" style="position:absolute;margin-left:562.9pt;margin-top:-20.3pt;width:7.15pt;height:882.35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" o:allowincell="f" strokecolor="#31849b">
                <w10:wrap anchorx="page" anchory="page"/>
              </v:rect>
            </w:pict>
          </mc:Fallback>
        </mc:AlternateContent>
      </w:r>
      <w:r w:rsidR="0056020B" w:rsidRPr="004365A5">
        <w:rPr>
          <w:sz w:val="72"/>
          <w:szCs w:val="72"/>
        </w:rPr>
        <w:tab/>
      </w:r>
    </w:p>
    <w:p w14:paraId="44C07D12" w14:textId="77777777" w:rsidR="0056020B" w:rsidRPr="004365A5" w:rsidRDefault="00A85BD3" w:rsidP="0056020B">
      <w:pPr>
        <w:tabs>
          <w:tab w:val="left" w:pos="2534"/>
        </w:tabs>
        <w:jc w:val="center"/>
        <w:rPr>
          <w:b/>
          <w:sz w:val="56"/>
          <w:szCs w:val="72"/>
        </w:rPr>
      </w:pPr>
      <w:r>
        <w:rPr>
          <w:b/>
          <w:sz w:val="56"/>
          <w:szCs w:val="72"/>
        </w:rPr>
        <w:t>Operating</w:t>
      </w:r>
      <w:r w:rsidR="00AD7F1A" w:rsidRPr="00AD7F1A">
        <w:rPr>
          <w:b/>
          <w:sz w:val="56"/>
          <w:szCs w:val="72"/>
        </w:rPr>
        <w:t xml:space="preserve"> Systems</w:t>
      </w:r>
      <w:r w:rsidR="0056020B" w:rsidRPr="004365A5">
        <w:rPr>
          <w:b/>
          <w:sz w:val="56"/>
          <w:szCs w:val="72"/>
        </w:rPr>
        <w:t xml:space="preserve"> Laboratory</w:t>
      </w:r>
    </w:p>
    <w:p w14:paraId="278AEBDD" w14:textId="77777777" w:rsidR="0056020B" w:rsidRPr="004365A5" w:rsidRDefault="00C85902" w:rsidP="00C85902">
      <w:pPr>
        <w:tabs>
          <w:tab w:val="left" w:pos="2534"/>
          <w:tab w:val="center" w:pos="4513"/>
          <w:tab w:val="left" w:pos="6720"/>
        </w:tabs>
        <w:rPr>
          <w:b/>
          <w:sz w:val="36"/>
          <w:szCs w:val="72"/>
        </w:rPr>
      </w:pPr>
      <w:r>
        <w:rPr>
          <w:b/>
          <w:sz w:val="36"/>
          <w:szCs w:val="72"/>
        </w:rPr>
        <w:tab/>
      </w:r>
      <w:r>
        <w:rPr>
          <w:b/>
          <w:sz w:val="36"/>
          <w:szCs w:val="72"/>
        </w:rPr>
        <w:tab/>
      </w:r>
      <w:r w:rsidR="0056020B" w:rsidRPr="004365A5">
        <w:rPr>
          <w:b/>
          <w:sz w:val="36"/>
          <w:szCs w:val="72"/>
        </w:rPr>
        <w:t xml:space="preserve">B.Tech. </w:t>
      </w:r>
      <w:r w:rsidR="00C81264">
        <w:rPr>
          <w:b/>
          <w:sz w:val="36"/>
          <w:szCs w:val="72"/>
        </w:rPr>
        <w:t>5</w:t>
      </w:r>
      <w:r w:rsidR="00061BDE" w:rsidRPr="004365A5">
        <w:rPr>
          <w:b/>
          <w:sz w:val="36"/>
          <w:szCs w:val="72"/>
          <w:vertAlign w:val="superscript"/>
        </w:rPr>
        <w:t>th</w:t>
      </w:r>
      <w:r w:rsidR="0056020B" w:rsidRPr="004365A5">
        <w:rPr>
          <w:b/>
          <w:sz w:val="36"/>
          <w:szCs w:val="72"/>
        </w:rPr>
        <w:t>Semester</w:t>
      </w:r>
      <w:r>
        <w:rPr>
          <w:b/>
          <w:sz w:val="36"/>
          <w:szCs w:val="72"/>
        </w:rPr>
        <w:tab/>
      </w:r>
    </w:p>
    <w:p w14:paraId="17874C56" w14:textId="77777777" w:rsidR="0056020B" w:rsidRPr="004365A5" w:rsidRDefault="0056020B" w:rsidP="0056020B">
      <w:pPr>
        <w:jc w:val="center"/>
        <w:rPr>
          <w:b/>
          <w:color w:val="1F497D"/>
          <w:sz w:val="56"/>
          <w:szCs w:val="52"/>
          <w:lang w:val="en-US"/>
        </w:rPr>
      </w:pPr>
    </w:p>
    <w:p w14:paraId="3C884AEC" w14:textId="77777777" w:rsidR="0056020B" w:rsidRPr="004365A5" w:rsidRDefault="005C6E25" w:rsidP="0056020B">
      <w:pPr>
        <w:jc w:val="center"/>
        <w:rPr>
          <w:b/>
          <w:color w:val="1F497D"/>
          <w:sz w:val="56"/>
          <w:szCs w:val="52"/>
          <w:lang w:val="en-US"/>
        </w:rPr>
      </w:pPr>
      <w:r>
        <w:rPr>
          <w:noProof/>
          <w:lang w:val="en-US"/>
        </w:rPr>
        <w:drawing>
          <wp:inline distT="0" distB="0" distL="0" distR="0" wp14:anchorId="22EC5EE7" wp14:editId="61017778">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14:paraId="53AF04BE" w14:textId="77777777" w:rsidR="005C6E25" w:rsidRDefault="005C6E25" w:rsidP="005C6E25">
      <w:pPr>
        <w:rPr>
          <w:b/>
          <w:sz w:val="36"/>
          <w:szCs w:val="36"/>
          <w:lang w:val="en-US"/>
        </w:rPr>
      </w:pPr>
    </w:p>
    <w:p w14:paraId="7C55D206" w14:textId="77777777" w:rsidR="005C6E25" w:rsidRDefault="005C6E25" w:rsidP="005C6E25">
      <w:pPr>
        <w:rPr>
          <w:b/>
          <w:sz w:val="36"/>
          <w:szCs w:val="36"/>
          <w:lang w:val="en-US"/>
        </w:rPr>
      </w:pPr>
    </w:p>
    <w:p w14:paraId="03672AB1" w14:textId="7820DB09" w:rsidR="005C6E25" w:rsidRPr="00D614AE" w:rsidRDefault="005C6E25" w:rsidP="005C6E25">
      <w:pPr>
        <w:rPr>
          <w:b/>
          <w:sz w:val="40"/>
          <w:szCs w:val="40"/>
          <w:lang w:val="en-US"/>
        </w:rPr>
      </w:pPr>
      <w:r w:rsidRPr="00D614AE">
        <w:rPr>
          <w:b/>
          <w:sz w:val="40"/>
          <w:szCs w:val="40"/>
          <w:lang w:val="en-US"/>
        </w:rPr>
        <w:t>Name</w:t>
      </w:r>
      <w:r>
        <w:rPr>
          <w:b/>
          <w:sz w:val="40"/>
          <w:szCs w:val="40"/>
          <w:lang w:val="en-US"/>
        </w:rPr>
        <w:tab/>
      </w:r>
      <w:r>
        <w:rPr>
          <w:b/>
          <w:sz w:val="40"/>
          <w:szCs w:val="40"/>
          <w:lang w:val="en-US"/>
        </w:rPr>
        <w:tab/>
      </w:r>
      <w:r>
        <w:rPr>
          <w:b/>
          <w:sz w:val="40"/>
          <w:szCs w:val="40"/>
          <w:lang w:val="en-US"/>
        </w:rPr>
        <w:tab/>
      </w:r>
      <w:r w:rsidRPr="00D614AE">
        <w:rPr>
          <w:b/>
          <w:sz w:val="40"/>
          <w:szCs w:val="40"/>
          <w:lang w:val="en-US"/>
        </w:rPr>
        <w:t>:</w:t>
      </w:r>
      <w:r w:rsidR="001A57B7">
        <w:rPr>
          <w:b/>
          <w:sz w:val="40"/>
          <w:szCs w:val="40"/>
          <w:lang w:val="en-US"/>
        </w:rPr>
        <w:t xml:space="preserve"> Subhendu Maji</w:t>
      </w:r>
    </w:p>
    <w:p w14:paraId="27DD7B2E" w14:textId="48CBC890" w:rsidR="005C6E25" w:rsidRDefault="005C6E25" w:rsidP="005C6E25">
      <w:pPr>
        <w:rPr>
          <w:b/>
          <w:sz w:val="40"/>
          <w:szCs w:val="40"/>
          <w:lang w:val="en-US"/>
        </w:rPr>
      </w:pPr>
      <w:r w:rsidRPr="00D614AE">
        <w:rPr>
          <w:b/>
          <w:sz w:val="40"/>
          <w:szCs w:val="40"/>
          <w:lang w:val="en-US"/>
        </w:rPr>
        <w:t>Roll Number</w:t>
      </w:r>
      <w:r>
        <w:rPr>
          <w:b/>
          <w:sz w:val="40"/>
          <w:szCs w:val="40"/>
          <w:lang w:val="en-US"/>
        </w:rPr>
        <w:tab/>
      </w:r>
      <w:r w:rsidR="00FB3478">
        <w:rPr>
          <w:b/>
          <w:sz w:val="40"/>
          <w:szCs w:val="40"/>
          <w:lang w:val="en-US"/>
        </w:rPr>
        <w:tab/>
      </w:r>
      <w:r w:rsidRPr="00D614AE">
        <w:rPr>
          <w:b/>
          <w:sz w:val="40"/>
          <w:szCs w:val="40"/>
          <w:lang w:val="en-US"/>
        </w:rPr>
        <w:t>:</w:t>
      </w:r>
      <w:r w:rsidR="001A57B7">
        <w:rPr>
          <w:b/>
          <w:sz w:val="40"/>
          <w:szCs w:val="40"/>
          <w:lang w:val="en-US"/>
        </w:rPr>
        <w:t xml:space="preserve"> 18ETCS002121</w:t>
      </w:r>
    </w:p>
    <w:p w14:paraId="76CB53FF" w14:textId="77777777" w:rsidR="0056020B" w:rsidRPr="005C6E25" w:rsidRDefault="0056020B" w:rsidP="005C6E25">
      <w:pPr>
        <w:rPr>
          <w:b/>
          <w:sz w:val="32"/>
          <w:szCs w:val="40"/>
          <w:lang w:val="en-US"/>
        </w:rPr>
      </w:pPr>
      <w:r w:rsidRPr="005C6E25">
        <w:rPr>
          <w:b/>
          <w:sz w:val="40"/>
          <w:szCs w:val="40"/>
        </w:rPr>
        <w:t>Department</w:t>
      </w:r>
      <w:r w:rsidR="005C6E25">
        <w:rPr>
          <w:b/>
          <w:sz w:val="40"/>
          <w:szCs w:val="40"/>
        </w:rPr>
        <w:tab/>
      </w:r>
      <w:r w:rsidR="00FB3478">
        <w:rPr>
          <w:b/>
          <w:sz w:val="40"/>
          <w:szCs w:val="40"/>
        </w:rPr>
        <w:tab/>
      </w:r>
      <w:r w:rsidRPr="005C6E25">
        <w:rPr>
          <w:b/>
          <w:sz w:val="40"/>
          <w:szCs w:val="40"/>
        </w:rPr>
        <w:t>:</w:t>
      </w:r>
      <w:r w:rsidR="00B95AD2">
        <w:rPr>
          <w:b/>
          <w:sz w:val="40"/>
          <w:szCs w:val="40"/>
        </w:rPr>
        <w:t xml:space="preserve"> </w:t>
      </w:r>
      <w:r w:rsidRPr="005C6E25">
        <w:rPr>
          <w:rFonts w:cs="Times New Roman"/>
          <w:b/>
          <w:bCs/>
          <w:sz w:val="40"/>
          <w:szCs w:val="48"/>
          <w:lang w:val="en-GB"/>
        </w:rPr>
        <w:t>Computer Science and Engineering</w:t>
      </w:r>
    </w:p>
    <w:p w14:paraId="716257FE" w14:textId="77777777" w:rsidR="0056020B" w:rsidRPr="004365A5" w:rsidRDefault="0056020B" w:rsidP="0056020B">
      <w:pPr>
        <w:pStyle w:val="Default"/>
        <w:jc w:val="center"/>
        <w:rPr>
          <w:rFonts w:asciiTheme="minorHAnsi" w:hAnsiTheme="minorHAnsi"/>
          <w:b/>
          <w:bCs/>
          <w:color w:val="auto"/>
          <w:sz w:val="48"/>
          <w:szCs w:val="48"/>
        </w:rPr>
      </w:pPr>
    </w:p>
    <w:p w14:paraId="64D69CF0" w14:textId="77777777" w:rsidR="0056020B" w:rsidRPr="004365A5" w:rsidRDefault="0056020B" w:rsidP="0056020B">
      <w:pPr>
        <w:tabs>
          <w:tab w:val="left" w:pos="5749"/>
        </w:tabs>
        <w:spacing w:after="0" w:line="240" w:lineRule="auto"/>
        <w:jc w:val="center"/>
        <w:rPr>
          <w:b/>
          <w:sz w:val="48"/>
          <w:szCs w:val="52"/>
          <w:lang w:val="en-US"/>
        </w:rPr>
      </w:pPr>
    </w:p>
    <w:p w14:paraId="184F9229" w14:textId="77777777" w:rsidR="0056020B" w:rsidRPr="004365A5" w:rsidRDefault="0056020B" w:rsidP="0056020B">
      <w:pPr>
        <w:tabs>
          <w:tab w:val="left" w:pos="5749"/>
        </w:tabs>
        <w:spacing w:after="0" w:line="240" w:lineRule="auto"/>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14:paraId="3FA6E2BF" w14:textId="77777777" w:rsidR="0056020B" w:rsidRPr="004365A5" w:rsidRDefault="0056020B" w:rsidP="0056020B">
      <w:pPr>
        <w:tabs>
          <w:tab w:val="left" w:pos="5749"/>
        </w:tabs>
        <w:spacing w:after="0" w:line="240" w:lineRule="auto"/>
        <w:jc w:val="center"/>
        <w:rPr>
          <w:sz w:val="52"/>
          <w:szCs w:val="52"/>
        </w:rPr>
      </w:pPr>
      <w:r w:rsidRPr="004365A5">
        <w:rPr>
          <w:b/>
          <w:sz w:val="40"/>
          <w:szCs w:val="52"/>
        </w:rPr>
        <w:t>Ramaiah University of Applied Sciences</w:t>
      </w:r>
    </w:p>
    <w:p w14:paraId="0055878B" w14:textId="77777777" w:rsidR="0056020B" w:rsidRPr="004365A5" w:rsidRDefault="0056020B" w:rsidP="0056020B">
      <w:pPr>
        <w:spacing w:line="360" w:lineRule="auto"/>
        <w:rPr>
          <w:rFonts w:cs="Times New Roman"/>
        </w:rPr>
      </w:pPr>
    </w:p>
    <w:p w14:paraId="6C3D7DEA" w14:textId="77777777" w:rsidR="0056020B" w:rsidRPr="004365A5" w:rsidRDefault="0056020B">
      <w:pPr>
        <w:rPr>
          <w:rFonts w:cs="Times New Roman"/>
        </w:rPr>
      </w:pPr>
      <w:r w:rsidRPr="004365A5">
        <w:rPr>
          <w:rFonts w:cs="Times New Roman"/>
        </w:rPr>
        <w:br w:type="page"/>
      </w:r>
    </w:p>
    <w:p w14:paraId="0E147079" w14:textId="77777777" w:rsidR="00ED3B0F" w:rsidRPr="004365A5" w:rsidRDefault="00FB3478" w:rsidP="00AD7F1A">
      <w:pPr>
        <w:spacing w:line="360" w:lineRule="auto"/>
        <w:rPr>
          <w:rFonts w:cs="Times New Roman"/>
        </w:rPr>
      </w:pPr>
      <w:r>
        <w:rPr>
          <w:rFonts w:cs="Times New Roman"/>
          <w:noProof/>
          <w:sz w:val="24"/>
          <w:szCs w:val="24"/>
          <w:lang w:val="en-US"/>
        </w:rPr>
        <w:lastRenderedPageBreak/>
        <mc:AlternateContent>
          <mc:Choice Requires="wps">
            <w:drawing>
              <wp:anchor distT="0" distB="0" distL="114300" distR="114300" simplePos="0" relativeHeight="251660288" behindDoc="0" locked="0" layoutInCell="1" allowOverlap="1" wp14:anchorId="10510F3D" wp14:editId="10C24612">
                <wp:simplePos x="0" y="0"/>
                <wp:positionH relativeFrom="margin">
                  <wp:align>center</wp:align>
                </wp:positionH>
                <wp:positionV relativeFrom="paragraph">
                  <wp:posOffset>-825500</wp:posOffset>
                </wp:positionV>
                <wp:extent cx="6700520" cy="1118870"/>
                <wp:effectExtent l="0" t="0" r="24130" b="2413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118870"/>
                        </a:xfrm>
                        <a:prstGeom prst="rect">
                          <a:avLst/>
                        </a:prstGeom>
                        <a:solidFill>
                          <a:srgbClr val="FFFFFF"/>
                        </a:solidFill>
                        <a:ln w="9525">
                          <a:solidFill>
                            <a:schemeClr val="bg1">
                              <a:lumMod val="100000"/>
                              <a:lumOff val="0"/>
                            </a:schemeClr>
                          </a:solidFill>
                          <a:miter lim="800000"/>
                          <a:headEnd/>
                          <a:tailEnd/>
                        </a:ln>
                      </wps:spPr>
                      <wps:txbx>
                        <w:txbxContent>
                          <w:p w14:paraId="4A6C8C96" w14:textId="77777777" w:rsidR="00C25F5B" w:rsidRDefault="00C25F5B" w:rsidP="005C6E25">
                            <w:pPr>
                              <w:pStyle w:val="Footer"/>
                              <w:rPr>
                                <w:color w:val="190496"/>
                                <w:sz w:val="20"/>
                              </w:rPr>
                            </w:pPr>
                            <w:r>
                              <w:rPr>
                                <w:noProof/>
                              </w:rPr>
                              <w:drawing>
                                <wp:inline distT="0" distB="0" distL="0" distR="0" wp14:anchorId="6B792548" wp14:editId="21981C57">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14:paraId="415A42FD" w14:textId="77777777" w:rsidR="00C25F5B" w:rsidRDefault="00C25F5B" w:rsidP="005C6E25">
                            <w:pPr>
                              <w:ind w:firstLine="720"/>
                              <w:jc w:val="center"/>
                              <w:rPr>
                                <w:color w:val="190496"/>
                                <w:sz w:val="20"/>
                              </w:rPr>
                            </w:pPr>
                            <w:r>
                              <w:rPr>
                                <w:color w:val="190496"/>
                                <w:sz w:val="20"/>
                              </w:rPr>
                              <w:t>Private University Established in Karnataka State by Act No. 15 of 2013</w:t>
                            </w:r>
                          </w:p>
                          <w:p w14:paraId="3EC8BE59" w14:textId="77777777" w:rsidR="00C25F5B" w:rsidRDefault="00C25F5B" w:rsidP="006F0C40">
                            <w:pPr>
                              <w:jc w:val="center"/>
                              <w:rPr>
                                <w:color w:val="190496"/>
                                <w:sz w:val="20"/>
                              </w:rPr>
                            </w:pPr>
                          </w:p>
                          <w:p w14:paraId="363B3F63" w14:textId="77777777" w:rsidR="00C25F5B" w:rsidRDefault="00C25F5B" w:rsidP="006F0C40">
                            <w:pPr>
                              <w:jc w:val="center"/>
                              <w:rPr>
                                <w:color w:val="190496"/>
                                <w:sz w:val="20"/>
                              </w:rPr>
                            </w:pPr>
                          </w:p>
                          <w:p w14:paraId="19FB97C0" w14:textId="77777777" w:rsidR="00C25F5B" w:rsidRDefault="00C25F5B" w:rsidP="006F0C40">
                            <w:pPr>
                              <w:jc w:val="center"/>
                              <w:rPr>
                                <w:color w:val="190496"/>
                                <w:sz w:val="20"/>
                              </w:rPr>
                            </w:pPr>
                          </w:p>
                          <w:p w14:paraId="63F971F8" w14:textId="77777777" w:rsidR="00C25F5B" w:rsidRDefault="00C25F5B" w:rsidP="006F0C40">
                            <w:pPr>
                              <w:jc w:val="center"/>
                              <w:rPr>
                                <w:color w:val="190496"/>
                                <w:sz w:val="20"/>
                              </w:rPr>
                            </w:pPr>
                          </w:p>
                          <w:p w14:paraId="73963366" w14:textId="77777777" w:rsidR="00C25F5B" w:rsidRDefault="00C25F5B" w:rsidP="006F0C40">
                            <w:pPr>
                              <w:jc w:val="center"/>
                              <w:rPr>
                                <w:color w:val="190496"/>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510F3D" id="_x0000_t202" coordsize="21600,21600" o:spt="202" path="m,l,21600r21600,l21600,xe">
                <v:stroke joinstyle="miter"/>
                <v:path gradientshapeok="t" o:connecttype="rect"/>
              </v:shapetype>
              <v:shape id="Text Box 4" o:spid="_x0000_s1026" type="#_x0000_t202" style="position:absolute;margin-left:0;margin-top:-65pt;width:527.6pt;height:88.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" strokecolor="white [3212]">
                <v:textbox>
                  <w:txbxContent>
                    <w:p w14:paraId="4A6C8C96" w14:textId="77777777" w:rsidR="00C25F5B" w:rsidRDefault="00C25F5B" w:rsidP="005C6E25">
                      <w:pPr>
                        <w:pStyle w:val="Footer"/>
                        <w:rPr>
                          <w:color w:val="190496"/>
                          <w:sz w:val="20"/>
                        </w:rPr>
                      </w:pPr>
                      <w:r>
                        <w:rPr>
                          <w:noProof/>
                        </w:rPr>
                        <w:drawing>
                          <wp:inline distT="0" distB="0" distL="0" distR="0" wp14:anchorId="6B792548" wp14:editId="21981C57">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14:paraId="415A42FD" w14:textId="77777777" w:rsidR="00C25F5B" w:rsidRDefault="00C25F5B" w:rsidP="005C6E25">
                      <w:pPr>
                        <w:ind w:firstLine="720"/>
                        <w:jc w:val="center"/>
                        <w:rPr>
                          <w:color w:val="190496"/>
                          <w:sz w:val="20"/>
                        </w:rPr>
                      </w:pPr>
                      <w:r>
                        <w:rPr>
                          <w:color w:val="190496"/>
                          <w:sz w:val="20"/>
                        </w:rPr>
                        <w:t>Private University Established in Karnataka State by Act No. 15 of 2013</w:t>
                      </w:r>
                    </w:p>
                    <w:p w14:paraId="3EC8BE59" w14:textId="77777777" w:rsidR="00C25F5B" w:rsidRDefault="00C25F5B" w:rsidP="006F0C40">
                      <w:pPr>
                        <w:jc w:val="center"/>
                        <w:rPr>
                          <w:color w:val="190496"/>
                          <w:sz w:val="20"/>
                        </w:rPr>
                      </w:pPr>
                    </w:p>
                    <w:p w14:paraId="363B3F63" w14:textId="77777777" w:rsidR="00C25F5B" w:rsidRDefault="00C25F5B" w:rsidP="006F0C40">
                      <w:pPr>
                        <w:jc w:val="center"/>
                        <w:rPr>
                          <w:color w:val="190496"/>
                          <w:sz w:val="20"/>
                        </w:rPr>
                      </w:pPr>
                    </w:p>
                    <w:p w14:paraId="19FB97C0" w14:textId="77777777" w:rsidR="00C25F5B" w:rsidRDefault="00C25F5B" w:rsidP="006F0C40">
                      <w:pPr>
                        <w:jc w:val="center"/>
                        <w:rPr>
                          <w:color w:val="190496"/>
                          <w:sz w:val="20"/>
                        </w:rPr>
                      </w:pPr>
                    </w:p>
                    <w:p w14:paraId="63F971F8" w14:textId="77777777" w:rsidR="00C25F5B" w:rsidRDefault="00C25F5B" w:rsidP="006F0C40">
                      <w:pPr>
                        <w:jc w:val="center"/>
                        <w:rPr>
                          <w:color w:val="190496"/>
                          <w:sz w:val="20"/>
                        </w:rPr>
                      </w:pPr>
                    </w:p>
                    <w:p w14:paraId="73963366" w14:textId="77777777" w:rsidR="00C25F5B" w:rsidRDefault="00C25F5B" w:rsidP="006F0C40">
                      <w:pPr>
                        <w:jc w:val="center"/>
                        <w:rPr>
                          <w:color w:val="190496"/>
                          <w:sz w:val="20"/>
                        </w:rPr>
                      </w:pPr>
                    </w:p>
                  </w:txbxContent>
                </v:textbox>
                <w10:wrap anchorx="margin"/>
              </v:shape>
            </w:pict>
          </mc:Fallback>
        </mc:AlternateContent>
      </w:r>
      <w:r w:rsidR="006F0C40" w:rsidRPr="004365A5">
        <w:rPr>
          <w:rFonts w:cs="Times New Roman"/>
        </w:rPr>
        <w:tab/>
      </w:r>
    </w:p>
    <w:p w14:paraId="412B9A90" w14:textId="77777777" w:rsidR="00650B27" w:rsidRPr="004365A5" w:rsidRDefault="00650B27" w:rsidP="00650B27">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E03F9E" w:rsidRPr="004365A5" w14:paraId="6CD2E7F2" w14:textId="77777777" w:rsidTr="0069287E">
        <w:tc>
          <w:tcPr>
            <w:tcW w:w="3348" w:type="dxa"/>
            <w:vAlign w:val="center"/>
          </w:tcPr>
          <w:p w14:paraId="40D56087"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54E4E931" w14:textId="77777777" w:rsidR="00E03F9E" w:rsidRPr="004365A5" w:rsidRDefault="00E03F9E" w:rsidP="00C942C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4D10" w:rsidRPr="004365A5" w14:paraId="4106CB97" w14:textId="77777777" w:rsidTr="00AD7F1A">
        <w:trPr>
          <w:trHeight w:val="539"/>
        </w:trPr>
        <w:tc>
          <w:tcPr>
            <w:tcW w:w="3348" w:type="dxa"/>
            <w:vAlign w:val="center"/>
          </w:tcPr>
          <w:p w14:paraId="7219255F" w14:textId="77777777" w:rsidR="00D64D10" w:rsidRPr="004365A5" w:rsidRDefault="00D64D10"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Programme</w:t>
            </w:r>
          </w:p>
        </w:tc>
        <w:tc>
          <w:tcPr>
            <w:tcW w:w="5894" w:type="dxa"/>
            <w:vAlign w:val="center"/>
          </w:tcPr>
          <w:p w14:paraId="49BBB475" w14:textId="77777777" w:rsidR="00D64D10" w:rsidRPr="004365A5" w:rsidRDefault="00D64D10" w:rsidP="00C942CA">
            <w:pPr>
              <w:spacing w:line="360" w:lineRule="auto"/>
              <w:rPr>
                <w:rFonts w:asciiTheme="minorHAnsi" w:hAnsiTheme="minorHAnsi"/>
                <w:sz w:val="24"/>
                <w:szCs w:val="24"/>
              </w:rPr>
            </w:pPr>
            <w:r w:rsidRPr="004365A5">
              <w:rPr>
                <w:rFonts w:asciiTheme="minorHAnsi" w:hAnsiTheme="minorHAnsi"/>
                <w:sz w:val="24"/>
                <w:szCs w:val="24"/>
              </w:rPr>
              <w:t>B. Tech</w:t>
            </w:r>
            <w:r w:rsidR="00061BDE" w:rsidRPr="004365A5">
              <w:rPr>
                <w:rFonts w:asciiTheme="minorHAnsi" w:hAnsiTheme="minorHAnsi"/>
                <w:sz w:val="24"/>
                <w:szCs w:val="24"/>
              </w:rPr>
              <w:t>. in Computer Science and Engineering</w:t>
            </w:r>
          </w:p>
        </w:tc>
      </w:tr>
      <w:tr w:rsidR="00E03F9E" w:rsidRPr="004365A5" w14:paraId="67A9C983" w14:textId="77777777" w:rsidTr="0069287E">
        <w:tc>
          <w:tcPr>
            <w:tcW w:w="3348" w:type="dxa"/>
            <w:vAlign w:val="center"/>
          </w:tcPr>
          <w:p w14:paraId="3CBD2697"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3F7E3450" w14:textId="77777777" w:rsidR="00E03F9E" w:rsidRPr="004365A5" w:rsidRDefault="00C81264" w:rsidP="00855976">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2</w:t>
            </w:r>
            <w:r w:rsidRPr="00C81264">
              <w:rPr>
                <w:rFonts w:asciiTheme="minorHAnsi" w:eastAsia="Times New Roman" w:hAnsiTheme="minorHAnsi" w:cs="Calibri"/>
                <w:color w:val="000000"/>
                <w:sz w:val="24"/>
                <w:szCs w:val="24"/>
                <w:vertAlign w:val="superscript"/>
              </w:rPr>
              <w:t>nd</w:t>
            </w:r>
            <w:r>
              <w:rPr>
                <w:rFonts w:asciiTheme="minorHAnsi" w:eastAsia="Times New Roman" w:hAnsiTheme="minorHAnsi" w:cs="Calibri"/>
                <w:color w:val="000000"/>
                <w:sz w:val="24"/>
                <w:szCs w:val="24"/>
              </w:rPr>
              <w:t xml:space="preserve"> </w:t>
            </w:r>
            <w:r w:rsidR="005C6E25">
              <w:rPr>
                <w:rFonts w:asciiTheme="minorHAnsi" w:eastAsia="Times New Roman" w:hAnsiTheme="minorHAnsi" w:cs="Calibri"/>
                <w:color w:val="000000"/>
                <w:sz w:val="24"/>
                <w:szCs w:val="24"/>
              </w:rPr>
              <w:t xml:space="preserve"> Year / </w:t>
            </w:r>
            <w:r>
              <w:rPr>
                <w:rFonts w:asciiTheme="minorHAnsi" w:eastAsia="Times New Roman" w:hAnsiTheme="minorHAnsi" w:cs="Calibri"/>
                <w:color w:val="000000"/>
                <w:sz w:val="24"/>
                <w:szCs w:val="24"/>
              </w:rPr>
              <w:t>5</w:t>
            </w:r>
            <w:r w:rsidR="005C6E25" w:rsidRPr="005C6E25">
              <w:rPr>
                <w:rFonts w:asciiTheme="minorHAnsi" w:eastAsia="Times New Roman" w:hAnsiTheme="minorHAnsi" w:cs="Calibri"/>
                <w:color w:val="000000"/>
                <w:sz w:val="24"/>
                <w:szCs w:val="24"/>
                <w:vertAlign w:val="superscript"/>
              </w:rPr>
              <w:t>th</w:t>
            </w:r>
            <w:r w:rsidR="005C6E25">
              <w:rPr>
                <w:rFonts w:asciiTheme="minorHAnsi" w:eastAsia="Times New Roman" w:hAnsiTheme="minorHAnsi" w:cs="Calibri"/>
                <w:color w:val="000000"/>
                <w:sz w:val="24"/>
                <w:szCs w:val="24"/>
              </w:rPr>
              <w:t xml:space="preserve"> Semester</w:t>
            </w:r>
          </w:p>
        </w:tc>
      </w:tr>
      <w:tr w:rsidR="00E03F9E" w:rsidRPr="004365A5" w14:paraId="5A0871A6" w14:textId="77777777" w:rsidTr="0069287E">
        <w:tc>
          <w:tcPr>
            <w:tcW w:w="3348" w:type="dxa"/>
            <w:vAlign w:val="center"/>
          </w:tcPr>
          <w:p w14:paraId="77A4885E"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7E107FEC" w14:textId="77777777" w:rsidR="00E03F9E" w:rsidRPr="004365A5" w:rsidRDefault="00C81264" w:rsidP="00C942CA">
            <w:pPr>
              <w:spacing w:line="360" w:lineRule="auto"/>
              <w:rPr>
                <w:rFonts w:asciiTheme="minorHAnsi" w:eastAsia="Times New Roman" w:hAnsiTheme="minorHAnsi" w:cs="Calibri"/>
                <w:color w:val="000000"/>
                <w:sz w:val="24"/>
                <w:szCs w:val="24"/>
              </w:rPr>
            </w:pPr>
            <w:r>
              <w:rPr>
                <w:rFonts w:asciiTheme="minorHAnsi" w:hAnsiTheme="minorHAnsi" w:cs="Calibri"/>
                <w:sz w:val="24"/>
                <w:szCs w:val="24"/>
              </w:rPr>
              <w:t>Operating Systems</w:t>
            </w:r>
            <w:r w:rsidR="00061BDE" w:rsidRPr="004365A5">
              <w:rPr>
                <w:rFonts w:asciiTheme="minorHAnsi" w:hAnsiTheme="minorHAnsi" w:cs="Calibri"/>
                <w:sz w:val="24"/>
                <w:szCs w:val="24"/>
              </w:rPr>
              <w:t xml:space="preserve"> </w:t>
            </w:r>
            <w:r w:rsidR="00E03F9E" w:rsidRPr="004365A5">
              <w:rPr>
                <w:rFonts w:asciiTheme="minorHAnsi" w:hAnsiTheme="minorHAnsi" w:cs="Calibri"/>
                <w:spacing w:val="-2"/>
                <w:sz w:val="24"/>
                <w:szCs w:val="24"/>
              </w:rPr>
              <w:t>L</w:t>
            </w:r>
            <w:r w:rsidR="00E03F9E" w:rsidRPr="004365A5">
              <w:rPr>
                <w:rFonts w:asciiTheme="minorHAnsi" w:hAnsiTheme="minorHAnsi" w:cs="Calibri"/>
                <w:spacing w:val="-3"/>
                <w:sz w:val="24"/>
                <w:szCs w:val="24"/>
              </w:rPr>
              <w:t>a</w:t>
            </w:r>
            <w:r w:rsidR="00E03F9E" w:rsidRPr="004365A5">
              <w:rPr>
                <w:rFonts w:asciiTheme="minorHAnsi" w:hAnsiTheme="minorHAnsi" w:cs="Calibri"/>
                <w:spacing w:val="-1"/>
                <w:sz w:val="24"/>
                <w:szCs w:val="24"/>
              </w:rPr>
              <w:t>b</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ra</w:t>
            </w:r>
            <w:r w:rsidR="00E03F9E" w:rsidRPr="004365A5">
              <w:rPr>
                <w:rFonts w:asciiTheme="minorHAnsi" w:hAnsiTheme="minorHAnsi" w:cs="Calibri"/>
                <w:spacing w:val="-2"/>
                <w:sz w:val="24"/>
                <w:szCs w:val="24"/>
              </w:rPr>
              <w:t>t</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ry</w:t>
            </w:r>
          </w:p>
        </w:tc>
      </w:tr>
      <w:tr w:rsidR="00E03F9E" w:rsidRPr="004365A5" w14:paraId="1059C0D1" w14:textId="77777777" w:rsidTr="0069287E">
        <w:tc>
          <w:tcPr>
            <w:tcW w:w="3348" w:type="dxa"/>
            <w:vAlign w:val="center"/>
          </w:tcPr>
          <w:p w14:paraId="10FCE352" w14:textId="77777777"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50A9777C" w14:textId="77777777" w:rsidR="00E03F9E" w:rsidRPr="004365A5" w:rsidRDefault="0085741F" w:rsidP="00C81264">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19CSL308A</w:t>
            </w:r>
          </w:p>
        </w:tc>
      </w:tr>
    </w:tbl>
    <w:p w14:paraId="5E46D390" w14:textId="77777777" w:rsidR="00A71770" w:rsidRPr="004365A5" w:rsidRDefault="00A71770" w:rsidP="00FC2D86">
      <w:pPr>
        <w:spacing w:line="360" w:lineRule="auto"/>
        <w:jc w:val="both"/>
        <w:rPr>
          <w:rFonts w:cs="Times New Roman"/>
        </w:rPr>
      </w:pPr>
    </w:p>
    <w:p w14:paraId="5E2F19A5" w14:textId="77777777" w:rsidR="00E323E9" w:rsidRPr="004365A5" w:rsidRDefault="00E323E9" w:rsidP="0043208C">
      <w:pPr>
        <w:spacing w:line="360" w:lineRule="auto"/>
        <w:jc w:val="both"/>
      </w:pPr>
      <w:r w:rsidRPr="004365A5">
        <w:rPr>
          <w:rFonts w:cs="Times New Roman"/>
        </w:rPr>
        <w:t xml:space="preserve">List </w:t>
      </w:r>
      <w:r w:rsidR="00465CDF" w:rsidRPr="004365A5">
        <w:rPr>
          <w:rFonts w:cs="Times New Roman"/>
        </w:rPr>
        <w:t>of Experiments</w:t>
      </w:r>
    </w:p>
    <w:p w14:paraId="4FF7C314" w14:textId="77777777" w:rsidR="00C81264" w:rsidRPr="004365A5" w:rsidRDefault="001152F6" w:rsidP="00070A64">
      <w:pPr>
        <w:pStyle w:val="ListParagraph"/>
        <w:numPr>
          <w:ilvl w:val="0"/>
          <w:numId w:val="13"/>
        </w:numPr>
        <w:spacing w:line="360" w:lineRule="auto"/>
        <w:jc w:val="both"/>
      </w:pPr>
      <w:r w:rsidRPr="00C6182C">
        <w:rPr>
          <w:rFonts w:cs="Times New Roman"/>
        </w:rPr>
        <w:t>Programs using process management system calls</w:t>
      </w:r>
      <w:r w:rsidRPr="004365A5">
        <w:t xml:space="preserve"> </w:t>
      </w:r>
    </w:p>
    <w:p w14:paraId="6F03C4EF" w14:textId="77777777" w:rsidR="001152F6" w:rsidRDefault="001152F6" w:rsidP="00070A64">
      <w:pPr>
        <w:pStyle w:val="ListParagraph"/>
        <w:numPr>
          <w:ilvl w:val="0"/>
          <w:numId w:val="13"/>
        </w:numPr>
        <w:spacing w:line="360" w:lineRule="auto"/>
        <w:jc w:val="both"/>
      </w:pPr>
      <w:r w:rsidRPr="00C6182C">
        <w:rPr>
          <w:rFonts w:cs="Times New Roman"/>
        </w:rPr>
        <w:t>Programs using file management system calls</w:t>
      </w:r>
      <w:r w:rsidRPr="004365A5">
        <w:t xml:space="preserve"> </w:t>
      </w:r>
    </w:p>
    <w:p w14:paraId="7EA6E986" w14:textId="77777777" w:rsidR="001152F6" w:rsidRPr="001152F6" w:rsidRDefault="001152F6" w:rsidP="00070A64">
      <w:pPr>
        <w:pStyle w:val="ListParagraph"/>
        <w:numPr>
          <w:ilvl w:val="0"/>
          <w:numId w:val="13"/>
        </w:numPr>
        <w:spacing w:line="360" w:lineRule="auto"/>
        <w:jc w:val="both"/>
      </w:pPr>
      <w:r w:rsidRPr="00827B3B">
        <w:t>P</w:t>
      </w:r>
      <w:r w:rsidRPr="00827B3B">
        <w:rPr>
          <w:rFonts w:cs="Times New Roman"/>
        </w:rPr>
        <w:t>rograms based on multithreaded programming</w:t>
      </w:r>
    </w:p>
    <w:p w14:paraId="6459BEAD" w14:textId="77777777" w:rsidR="001152F6" w:rsidRDefault="001152F6" w:rsidP="00070A64">
      <w:pPr>
        <w:pStyle w:val="ListParagraph"/>
        <w:numPr>
          <w:ilvl w:val="0"/>
          <w:numId w:val="13"/>
        </w:numPr>
        <w:spacing w:line="360" w:lineRule="auto"/>
        <w:jc w:val="both"/>
      </w:pPr>
      <w:r w:rsidRPr="00827B3B">
        <w:t>P</w:t>
      </w:r>
      <w:r w:rsidRPr="00827B3B">
        <w:rPr>
          <w:rFonts w:cs="Times New Roman"/>
        </w:rPr>
        <w:t xml:space="preserve">rograms </w:t>
      </w:r>
      <w:r w:rsidRPr="00827B3B">
        <w:t>for</w:t>
      </w:r>
      <w:r w:rsidRPr="00827B3B">
        <w:rPr>
          <w:rFonts w:cs="Times New Roman"/>
        </w:rPr>
        <w:t xml:space="preserve"> process </w:t>
      </w:r>
      <w:r w:rsidRPr="00827B3B">
        <w:t>s</w:t>
      </w:r>
      <w:r w:rsidRPr="00827B3B">
        <w:rPr>
          <w:rFonts w:cs="Times New Roman"/>
        </w:rPr>
        <w:t>cheduling algorithms</w:t>
      </w:r>
    </w:p>
    <w:p w14:paraId="61F4DC92" w14:textId="77777777" w:rsidR="00C81264" w:rsidRDefault="00C81264" w:rsidP="00070A64">
      <w:pPr>
        <w:pStyle w:val="ListParagraph"/>
        <w:numPr>
          <w:ilvl w:val="0"/>
          <w:numId w:val="13"/>
        </w:numPr>
        <w:spacing w:line="360" w:lineRule="auto"/>
        <w:jc w:val="both"/>
      </w:pPr>
      <w:r w:rsidRPr="004365A5">
        <w:t>Solution to producer consumer problem using Mutex and Semaphore</w:t>
      </w:r>
    </w:p>
    <w:p w14:paraId="09BEB232" w14:textId="77777777" w:rsidR="001152F6" w:rsidRPr="004365A5" w:rsidRDefault="001152F6" w:rsidP="00070A64">
      <w:pPr>
        <w:pStyle w:val="ListParagraph"/>
        <w:numPr>
          <w:ilvl w:val="0"/>
          <w:numId w:val="13"/>
        </w:numPr>
        <w:spacing w:line="360" w:lineRule="auto"/>
        <w:jc w:val="both"/>
      </w:pPr>
      <w:r w:rsidRPr="004365A5">
        <w:t xml:space="preserve">Solutions to Dining philosopher problem using Semaphore </w:t>
      </w:r>
    </w:p>
    <w:p w14:paraId="73C6E3E1" w14:textId="77777777" w:rsidR="001152F6" w:rsidRDefault="001152F6" w:rsidP="00070A64">
      <w:pPr>
        <w:pStyle w:val="ListParagraph"/>
        <w:numPr>
          <w:ilvl w:val="0"/>
          <w:numId w:val="13"/>
        </w:numPr>
        <w:spacing w:line="360" w:lineRule="auto"/>
        <w:jc w:val="both"/>
      </w:pPr>
      <w:r w:rsidRPr="00827B3B">
        <w:t>P</w:t>
      </w:r>
      <w:r w:rsidRPr="00827B3B">
        <w:rPr>
          <w:rFonts w:cs="Times New Roman"/>
        </w:rPr>
        <w:t>rograms for deadlock avoidance algorithm</w:t>
      </w:r>
      <w:r w:rsidRPr="004365A5">
        <w:t xml:space="preserve"> </w:t>
      </w:r>
    </w:p>
    <w:p w14:paraId="30212607" w14:textId="77777777" w:rsidR="00C81264" w:rsidRDefault="001152F6" w:rsidP="00070A64">
      <w:pPr>
        <w:pStyle w:val="ListParagraph"/>
        <w:numPr>
          <w:ilvl w:val="0"/>
          <w:numId w:val="13"/>
        </w:numPr>
        <w:spacing w:line="360" w:lineRule="auto"/>
        <w:jc w:val="both"/>
      </w:pPr>
      <w:r w:rsidRPr="00827B3B">
        <w:rPr>
          <w:rFonts w:cs="Times New Roman"/>
        </w:rPr>
        <w:t>Programs for memory management algorithms</w:t>
      </w:r>
      <w:r w:rsidRPr="004365A5">
        <w:t xml:space="preserve"> </w:t>
      </w:r>
    </w:p>
    <w:p w14:paraId="02BC949E" w14:textId="77777777" w:rsidR="005B4D1D" w:rsidRPr="004365A5" w:rsidRDefault="005B4D1D" w:rsidP="005B4D1D">
      <w:pPr>
        <w:pStyle w:val="ListParagraph"/>
        <w:spacing w:line="360" w:lineRule="auto"/>
        <w:jc w:val="both"/>
      </w:pPr>
    </w:p>
    <w:p w14:paraId="179E1C1C" w14:textId="77777777" w:rsidR="00B21F88" w:rsidRDefault="00B21F88" w:rsidP="00B21F88">
      <w:pPr>
        <w:spacing w:line="360" w:lineRule="auto"/>
        <w:jc w:val="both"/>
        <w:rPr>
          <w:color w:val="000000" w:themeColor="text1"/>
        </w:rPr>
      </w:pPr>
    </w:p>
    <w:p w14:paraId="27A9262F" w14:textId="77777777" w:rsidR="00B21F88" w:rsidRDefault="00B21F88" w:rsidP="00B21F88">
      <w:pPr>
        <w:spacing w:line="360" w:lineRule="auto"/>
        <w:jc w:val="both"/>
        <w:rPr>
          <w:color w:val="000000" w:themeColor="text1"/>
        </w:rPr>
      </w:pPr>
    </w:p>
    <w:p w14:paraId="1F2A928C" w14:textId="77777777" w:rsidR="00B21F88" w:rsidRDefault="00B21F88" w:rsidP="00B21F88">
      <w:pPr>
        <w:spacing w:line="360" w:lineRule="auto"/>
        <w:jc w:val="both"/>
        <w:rPr>
          <w:color w:val="000000" w:themeColor="text1"/>
        </w:rPr>
      </w:pPr>
    </w:p>
    <w:p w14:paraId="3F44C48C" w14:textId="77777777" w:rsidR="00B21F88" w:rsidRDefault="00B21F88" w:rsidP="00B21F88">
      <w:pPr>
        <w:spacing w:line="360" w:lineRule="auto"/>
        <w:jc w:val="both"/>
        <w:rPr>
          <w:color w:val="000000" w:themeColor="text1"/>
        </w:rPr>
      </w:pPr>
    </w:p>
    <w:p w14:paraId="4C3517D5" w14:textId="77777777" w:rsidR="00B21F88" w:rsidRDefault="00B21F88" w:rsidP="00B21F88">
      <w:pPr>
        <w:spacing w:line="360" w:lineRule="auto"/>
        <w:jc w:val="both"/>
        <w:rPr>
          <w:color w:val="000000" w:themeColor="text1"/>
        </w:rPr>
      </w:pPr>
    </w:p>
    <w:p w14:paraId="2BE03294" w14:textId="77777777" w:rsidR="00B21F88" w:rsidRDefault="00B21F88" w:rsidP="00B21F88">
      <w:pPr>
        <w:spacing w:line="360" w:lineRule="auto"/>
        <w:jc w:val="both"/>
        <w:rPr>
          <w:color w:val="000000" w:themeColor="text1"/>
        </w:rPr>
      </w:pPr>
    </w:p>
    <w:p w14:paraId="53011654" w14:textId="77777777" w:rsidR="00B21F88" w:rsidRDefault="00B21F88" w:rsidP="00B21F88">
      <w:pPr>
        <w:spacing w:line="360" w:lineRule="auto"/>
        <w:jc w:val="both"/>
        <w:rPr>
          <w:color w:val="000000" w:themeColor="text1"/>
        </w:rPr>
      </w:pPr>
    </w:p>
    <w:p w14:paraId="6BC2880D" w14:textId="77777777" w:rsidR="00B21F88" w:rsidRDefault="00B21F88" w:rsidP="00B21F88">
      <w:pPr>
        <w:spacing w:line="360" w:lineRule="auto"/>
        <w:jc w:val="both"/>
        <w:rPr>
          <w:color w:val="000000" w:themeColor="text1"/>
        </w:rPr>
      </w:pPr>
    </w:p>
    <w:p w14:paraId="20EA5E60" w14:textId="77777777" w:rsidR="00B21F88" w:rsidRPr="00B21F88" w:rsidRDefault="00B21F88" w:rsidP="00131193">
      <w:pPr>
        <w:pStyle w:val="Heading1"/>
        <w:pageBreakBefore/>
        <w:spacing w:before="0" w:line="360" w:lineRule="auto"/>
        <w:jc w:val="both"/>
        <w:rPr>
          <w:rFonts w:asciiTheme="minorHAnsi" w:hAnsiTheme="minorHAnsi" w:cs="Times New Roman"/>
          <w:color w:val="auto"/>
        </w:rPr>
      </w:pPr>
      <w:r>
        <w:rPr>
          <w:rFonts w:asciiTheme="minorHAnsi" w:hAnsiTheme="minorHAnsi" w:cs="Times New Roman"/>
        </w:rPr>
        <w:lastRenderedPageBreak/>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B21F88">
        <w:rPr>
          <w:rFonts w:asciiTheme="minorHAnsi" w:hAnsiTheme="minorHAnsi" w:cs="Times New Roman"/>
          <w:color w:val="auto"/>
        </w:rPr>
        <w:t>Index Sheet</w:t>
      </w:r>
    </w:p>
    <w:tbl>
      <w:tblPr>
        <w:tblStyle w:val="TableGrid"/>
        <w:tblW w:w="9252" w:type="dxa"/>
        <w:tblLayout w:type="fixed"/>
        <w:tblLook w:val="04A0" w:firstRow="1" w:lastRow="0" w:firstColumn="1" w:lastColumn="0" w:noHBand="0" w:noVBand="1"/>
      </w:tblPr>
      <w:tblGrid>
        <w:gridCol w:w="805"/>
        <w:gridCol w:w="3499"/>
        <w:gridCol w:w="1417"/>
        <w:gridCol w:w="1350"/>
        <w:gridCol w:w="990"/>
        <w:gridCol w:w="1191"/>
      </w:tblGrid>
      <w:tr w:rsidR="00B21F88" w:rsidRPr="00B21F88" w14:paraId="514F7334" w14:textId="77777777" w:rsidTr="00445A4C">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B21F88" w:rsidRPr="008139DC" w14:paraId="3A1EAD4B" w14:textId="77777777" w:rsidTr="00B21F88">
              <w:trPr>
                <w:trHeight w:val="1005"/>
              </w:trPr>
              <w:tc>
                <w:tcPr>
                  <w:tcW w:w="553" w:type="dxa"/>
                </w:tcPr>
                <w:p w14:paraId="5A3341E5" w14:textId="77777777" w:rsidR="00B21F88" w:rsidRPr="008139DC" w:rsidRDefault="00B21F88" w:rsidP="008139DC">
                  <w:pPr>
                    <w:autoSpaceDE w:val="0"/>
                    <w:autoSpaceDN w:val="0"/>
                    <w:adjustRightInd w:val="0"/>
                    <w:spacing w:after="0" w:line="240" w:lineRule="auto"/>
                    <w:jc w:val="center"/>
                    <w:rPr>
                      <w:rFonts w:cs="Calibri"/>
                      <w:color w:val="000000"/>
                      <w:sz w:val="24"/>
                      <w:lang w:val="en-US"/>
                    </w:rPr>
                  </w:pPr>
                  <w:r w:rsidRPr="008139DC">
                    <w:rPr>
                      <w:rFonts w:cs="Calibri"/>
                      <w:b/>
                      <w:bCs/>
                      <w:color w:val="000000"/>
                      <w:sz w:val="24"/>
                      <w:lang w:val="en-US"/>
                    </w:rPr>
                    <w:t>No.</w:t>
                  </w:r>
                </w:p>
              </w:tc>
              <w:tc>
                <w:tcPr>
                  <w:tcW w:w="222" w:type="dxa"/>
                </w:tcPr>
                <w:p w14:paraId="7B73D0CB" w14:textId="77777777"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14:paraId="251DFD73" w14:textId="77777777"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14:paraId="0A90E871" w14:textId="77777777"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14:paraId="7431EB59" w14:textId="77777777" w:rsidR="00B21F88" w:rsidRPr="008139DC" w:rsidRDefault="00B21F88" w:rsidP="008139DC">
                  <w:pPr>
                    <w:autoSpaceDE w:val="0"/>
                    <w:autoSpaceDN w:val="0"/>
                    <w:adjustRightInd w:val="0"/>
                    <w:spacing w:after="0" w:line="240" w:lineRule="auto"/>
                    <w:jc w:val="center"/>
                    <w:rPr>
                      <w:rFonts w:cs="Calibri"/>
                      <w:color w:val="000000"/>
                      <w:sz w:val="24"/>
                      <w:lang w:val="en-US"/>
                    </w:rPr>
                  </w:pPr>
                </w:p>
              </w:tc>
            </w:tr>
          </w:tbl>
          <w:p w14:paraId="45EAE8BE" w14:textId="77777777" w:rsidR="00B21F88" w:rsidRPr="008139DC" w:rsidRDefault="00B21F88" w:rsidP="008139DC">
            <w:pPr>
              <w:jc w:val="center"/>
              <w:rPr>
                <w:rFonts w:asciiTheme="minorHAnsi" w:hAnsiTheme="minorHAnsi"/>
                <w:sz w:val="24"/>
                <w:szCs w:val="22"/>
              </w:rPr>
            </w:pPr>
          </w:p>
        </w:tc>
        <w:tc>
          <w:tcPr>
            <w:tcW w:w="3499" w:type="dxa"/>
          </w:tcPr>
          <w:p w14:paraId="5FEF9A56" w14:textId="77777777" w:rsidR="00B21F88" w:rsidRPr="008139DC" w:rsidRDefault="00B21F88" w:rsidP="008139DC">
            <w:pPr>
              <w:rPr>
                <w:rFonts w:asciiTheme="minorHAnsi" w:hAnsiTheme="minorHAnsi"/>
                <w:sz w:val="24"/>
                <w:szCs w:val="22"/>
              </w:rPr>
            </w:pPr>
            <w:r w:rsidRPr="008139DC">
              <w:rPr>
                <w:rFonts w:asciiTheme="minorHAnsi" w:hAnsiTheme="minorHAnsi" w:cs="Calibri"/>
                <w:b/>
                <w:bCs/>
                <w:color w:val="000000"/>
                <w:sz w:val="24"/>
                <w:szCs w:val="22"/>
              </w:rPr>
              <w:t>Lab Experiment</w:t>
            </w:r>
          </w:p>
        </w:tc>
        <w:tc>
          <w:tcPr>
            <w:tcW w:w="1417" w:type="dxa"/>
          </w:tcPr>
          <w:p w14:paraId="0600C2DE" w14:textId="77777777"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Performing the experiment</w:t>
            </w:r>
          </w:p>
          <w:p w14:paraId="66406828" w14:textId="77777777"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(7)</w:t>
            </w:r>
          </w:p>
        </w:tc>
        <w:tc>
          <w:tcPr>
            <w:tcW w:w="1350" w:type="dxa"/>
          </w:tcPr>
          <w:p w14:paraId="4FE8B87F" w14:textId="77777777"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Document</w:t>
            </w:r>
          </w:p>
          <w:p w14:paraId="2DFAC48B" w14:textId="77777777"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(7)</w:t>
            </w:r>
          </w:p>
        </w:tc>
        <w:tc>
          <w:tcPr>
            <w:tcW w:w="990" w:type="dxa"/>
          </w:tcPr>
          <w:p w14:paraId="0852CB43" w14:textId="77777777"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Viva</w:t>
            </w:r>
          </w:p>
          <w:p w14:paraId="6B4C76BE" w14:textId="77777777"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(6)</w:t>
            </w:r>
          </w:p>
        </w:tc>
        <w:tc>
          <w:tcPr>
            <w:tcW w:w="1191" w:type="dxa"/>
          </w:tcPr>
          <w:p w14:paraId="6F745A12" w14:textId="77777777"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Total Marks</w:t>
            </w:r>
          </w:p>
          <w:p w14:paraId="5DB058E7" w14:textId="77777777"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(20)</w:t>
            </w:r>
          </w:p>
        </w:tc>
      </w:tr>
      <w:tr w:rsidR="005B4D1D" w:rsidRPr="00B21F88" w14:paraId="7F632026" w14:textId="77777777" w:rsidTr="00445A4C">
        <w:tc>
          <w:tcPr>
            <w:tcW w:w="805" w:type="dxa"/>
          </w:tcPr>
          <w:p w14:paraId="70037132"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1</w:t>
            </w:r>
          </w:p>
        </w:tc>
        <w:tc>
          <w:tcPr>
            <w:tcW w:w="3499" w:type="dxa"/>
          </w:tcPr>
          <w:p w14:paraId="4F1A8D2A" w14:textId="77777777" w:rsidR="005B4D1D" w:rsidRPr="00B21F88" w:rsidRDefault="005B4D1D" w:rsidP="005B4D1D">
            <w:pPr>
              <w:spacing w:line="360" w:lineRule="auto"/>
              <w:jc w:val="both"/>
              <w:rPr>
                <w:rFonts w:asciiTheme="minorHAnsi" w:hAnsiTheme="minorHAnsi"/>
                <w:sz w:val="22"/>
                <w:szCs w:val="22"/>
              </w:rPr>
            </w:pPr>
            <w:r w:rsidRPr="00C6182C">
              <w:rPr>
                <w:rFonts w:asciiTheme="minorHAnsi" w:hAnsiTheme="minorHAnsi"/>
                <w:sz w:val="22"/>
                <w:szCs w:val="22"/>
              </w:rPr>
              <w:t>Programs using process management system calls</w:t>
            </w:r>
          </w:p>
        </w:tc>
        <w:tc>
          <w:tcPr>
            <w:tcW w:w="1417" w:type="dxa"/>
          </w:tcPr>
          <w:p w14:paraId="48A663CB" w14:textId="77777777" w:rsidR="005B4D1D" w:rsidRPr="00B21F88" w:rsidRDefault="005B4D1D" w:rsidP="005B4D1D">
            <w:pPr>
              <w:spacing w:line="360" w:lineRule="auto"/>
              <w:rPr>
                <w:rFonts w:asciiTheme="minorHAnsi" w:hAnsiTheme="minorHAnsi"/>
                <w:sz w:val="22"/>
                <w:szCs w:val="22"/>
              </w:rPr>
            </w:pPr>
          </w:p>
        </w:tc>
        <w:tc>
          <w:tcPr>
            <w:tcW w:w="1350" w:type="dxa"/>
          </w:tcPr>
          <w:p w14:paraId="324F2CED" w14:textId="77777777" w:rsidR="005B4D1D" w:rsidRPr="00B21F88" w:rsidRDefault="005B4D1D" w:rsidP="005B4D1D">
            <w:pPr>
              <w:spacing w:line="360" w:lineRule="auto"/>
              <w:rPr>
                <w:rFonts w:asciiTheme="minorHAnsi" w:hAnsiTheme="minorHAnsi"/>
                <w:sz w:val="22"/>
                <w:szCs w:val="22"/>
              </w:rPr>
            </w:pPr>
          </w:p>
        </w:tc>
        <w:tc>
          <w:tcPr>
            <w:tcW w:w="990" w:type="dxa"/>
          </w:tcPr>
          <w:p w14:paraId="227B5332" w14:textId="77777777" w:rsidR="005B4D1D" w:rsidRPr="00B21F88" w:rsidRDefault="005B4D1D" w:rsidP="005B4D1D">
            <w:pPr>
              <w:spacing w:line="360" w:lineRule="auto"/>
              <w:rPr>
                <w:rFonts w:asciiTheme="minorHAnsi" w:hAnsiTheme="minorHAnsi"/>
                <w:sz w:val="22"/>
                <w:szCs w:val="22"/>
              </w:rPr>
            </w:pPr>
          </w:p>
        </w:tc>
        <w:tc>
          <w:tcPr>
            <w:tcW w:w="1191" w:type="dxa"/>
          </w:tcPr>
          <w:p w14:paraId="7033697F" w14:textId="77777777" w:rsidR="005B4D1D" w:rsidRPr="00B21F88" w:rsidRDefault="005B4D1D" w:rsidP="005B4D1D">
            <w:pPr>
              <w:spacing w:line="360" w:lineRule="auto"/>
              <w:rPr>
                <w:rFonts w:asciiTheme="minorHAnsi" w:hAnsiTheme="minorHAnsi"/>
                <w:sz w:val="22"/>
                <w:szCs w:val="22"/>
              </w:rPr>
            </w:pPr>
          </w:p>
        </w:tc>
      </w:tr>
      <w:tr w:rsidR="005B4D1D" w:rsidRPr="00B21F88" w14:paraId="198B4908" w14:textId="77777777" w:rsidTr="00445A4C">
        <w:trPr>
          <w:trHeight w:val="728"/>
        </w:trPr>
        <w:tc>
          <w:tcPr>
            <w:tcW w:w="805" w:type="dxa"/>
          </w:tcPr>
          <w:p w14:paraId="18D54B1E"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2</w:t>
            </w:r>
          </w:p>
        </w:tc>
        <w:tc>
          <w:tcPr>
            <w:tcW w:w="3499" w:type="dxa"/>
          </w:tcPr>
          <w:p w14:paraId="49AF745F" w14:textId="77777777" w:rsidR="005B4D1D" w:rsidRPr="00B21F88" w:rsidRDefault="005B4D1D" w:rsidP="005B4D1D">
            <w:pPr>
              <w:spacing w:line="360" w:lineRule="auto"/>
              <w:jc w:val="both"/>
              <w:rPr>
                <w:rFonts w:asciiTheme="minorHAnsi" w:hAnsiTheme="minorHAnsi"/>
                <w:sz w:val="22"/>
                <w:szCs w:val="22"/>
              </w:rPr>
            </w:pPr>
            <w:r w:rsidRPr="00C6182C">
              <w:rPr>
                <w:rFonts w:asciiTheme="minorHAnsi" w:hAnsiTheme="minorHAnsi"/>
                <w:sz w:val="22"/>
                <w:szCs w:val="22"/>
              </w:rPr>
              <w:t>Programs using file management system calls</w:t>
            </w:r>
          </w:p>
        </w:tc>
        <w:tc>
          <w:tcPr>
            <w:tcW w:w="1417" w:type="dxa"/>
          </w:tcPr>
          <w:p w14:paraId="6B103C5F" w14:textId="77777777" w:rsidR="005B4D1D" w:rsidRPr="00B21F88" w:rsidRDefault="005B4D1D" w:rsidP="005B4D1D">
            <w:pPr>
              <w:spacing w:line="360" w:lineRule="auto"/>
              <w:rPr>
                <w:rFonts w:asciiTheme="minorHAnsi" w:hAnsiTheme="minorHAnsi"/>
                <w:sz w:val="22"/>
                <w:szCs w:val="22"/>
              </w:rPr>
            </w:pPr>
          </w:p>
        </w:tc>
        <w:tc>
          <w:tcPr>
            <w:tcW w:w="1350" w:type="dxa"/>
          </w:tcPr>
          <w:p w14:paraId="68E8FCE0" w14:textId="77777777" w:rsidR="005B4D1D" w:rsidRPr="00B21F88" w:rsidRDefault="005B4D1D" w:rsidP="005B4D1D">
            <w:pPr>
              <w:spacing w:line="360" w:lineRule="auto"/>
              <w:rPr>
                <w:rFonts w:asciiTheme="minorHAnsi" w:hAnsiTheme="minorHAnsi"/>
                <w:sz w:val="22"/>
                <w:szCs w:val="22"/>
              </w:rPr>
            </w:pPr>
          </w:p>
        </w:tc>
        <w:tc>
          <w:tcPr>
            <w:tcW w:w="990" w:type="dxa"/>
          </w:tcPr>
          <w:p w14:paraId="4D39FAA9" w14:textId="77777777" w:rsidR="005B4D1D" w:rsidRPr="00B21F88" w:rsidRDefault="005B4D1D" w:rsidP="005B4D1D">
            <w:pPr>
              <w:spacing w:line="360" w:lineRule="auto"/>
              <w:rPr>
                <w:rFonts w:asciiTheme="minorHAnsi" w:hAnsiTheme="minorHAnsi"/>
                <w:sz w:val="22"/>
                <w:szCs w:val="22"/>
              </w:rPr>
            </w:pPr>
          </w:p>
        </w:tc>
        <w:tc>
          <w:tcPr>
            <w:tcW w:w="1191" w:type="dxa"/>
          </w:tcPr>
          <w:p w14:paraId="445204B4" w14:textId="77777777" w:rsidR="005B4D1D" w:rsidRPr="00B21F88" w:rsidRDefault="005B4D1D" w:rsidP="005B4D1D">
            <w:pPr>
              <w:spacing w:line="360" w:lineRule="auto"/>
              <w:rPr>
                <w:rFonts w:asciiTheme="minorHAnsi" w:hAnsiTheme="minorHAnsi"/>
                <w:sz w:val="22"/>
                <w:szCs w:val="22"/>
              </w:rPr>
            </w:pPr>
          </w:p>
        </w:tc>
      </w:tr>
      <w:tr w:rsidR="005B4D1D" w:rsidRPr="00B21F88" w14:paraId="7596DA70" w14:textId="77777777" w:rsidTr="00445A4C">
        <w:tc>
          <w:tcPr>
            <w:tcW w:w="805" w:type="dxa"/>
          </w:tcPr>
          <w:p w14:paraId="0F7D7101"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3</w:t>
            </w:r>
          </w:p>
        </w:tc>
        <w:tc>
          <w:tcPr>
            <w:tcW w:w="3499" w:type="dxa"/>
          </w:tcPr>
          <w:p w14:paraId="5A64F693" w14:textId="77777777"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Programs based on multithreaded programming</w:t>
            </w:r>
          </w:p>
        </w:tc>
        <w:tc>
          <w:tcPr>
            <w:tcW w:w="1417" w:type="dxa"/>
          </w:tcPr>
          <w:p w14:paraId="6E543C9E" w14:textId="77777777" w:rsidR="005B4D1D" w:rsidRPr="00B21F88" w:rsidRDefault="005B4D1D" w:rsidP="005B4D1D">
            <w:pPr>
              <w:spacing w:line="360" w:lineRule="auto"/>
              <w:rPr>
                <w:rFonts w:asciiTheme="minorHAnsi" w:hAnsiTheme="minorHAnsi"/>
                <w:sz w:val="22"/>
                <w:szCs w:val="22"/>
              </w:rPr>
            </w:pPr>
          </w:p>
        </w:tc>
        <w:tc>
          <w:tcPr>
            <w:tcW w:w="1350" w:type="dxa"/>
          </w:tcPr>
          <w:p w14:paraId="30A663B9" w14:textId="77777777" w:rsidR="005B4D1D" w:rsidRPr="00B21F88" w:rsidRDefault="005B4D1D" w:rsidP="005B4D1D">
            <w:pPr>
              <w:spacing w:line="360" w:lineRule="auto"/>
              <w:rPr>
                <w:rFonts w:asciiTheme="minorHAnsi" w:hAnsiTheme="minorHAnsi"/>
                <w:sz w:val="22"/>
                <w:szCs w:val="22"/>
              </w:rPr>
            </w:pPr>
          </w:p>
        </w:tc>
        <w:tc>
          <w:tcPr>
            <w:tcW w:w="990" w:type="dxa"/>
          </w:tcPr>
          <w:p w14:paraId="7A4C8074" w14:textId="77777777" w:rsidR="005B4D1D" w:rsidRPr="00B21F88" w:rsidRDefault="005B4D1D" w:rsidP="005B4D1D">
            <w:pPr>
              <w:spacing w:line="360" w:lineRule="auto"/>
              <w:rPr>
                <w:rFonts w:asciiTheme="minorHAnsi" w:hAnsiTheme="minorHAnsi"/>
                <w:sz w:val="22"/>
                <w:szCs w:val="22"/>
              </w:rPr>
            </w:pPr>
          </w:p>
        </w:tc>
        <w:tc>
          <w:tcPr>
            <w:tcW w:w="1191" w:type="dxa"/>
          </w:tcPr>
          <w:p w14:paraId="63E8D095" w14:textId="77777777" w:rsidR="005B4D1D" w:rsidRPr="00B21F88" w:rsidRDefault="005B4D1D" w:rsidP="005B4D1D">
            <w:pPr>
              <w:spacing w:line="360" w:lineRule="auto"/>
              <w:rPr>
                <w:rFonts w:asciiTheme="minorHAnsi" w:hAnsiTheme="minorHAnsi"/>
                <w:sz w:val="22"/>
                <w:szCs w:val="22"/>
              </w:rPr>
            </w:pPr>
          </w:p>
        </w:tc>
      </w:tr>
      <w:tr w:rsidR="005B4D1D" w:rsidRPr="00B21F88" w14:paraId="2247C91C" w14:textId="77777777" w:rsidTr="00445A4C">
        <w:tc>
          <w:tcPr>
            <w:tcW w:w="805" w:type="dxa"/>
          </w:tcPr>
          <w:p w14:paraId="3746F39F"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4</w:t>
            </w:r>
          </w:p>
        </w:tc>
        <w:tc>
          <w:tcPr>
            <w:tcW w:w="3499" w:type="dxa"/>
          </w:tcPr>
          <w:p w14:paraId="37FCFB32" w14:textId="77777777"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Programs for process scheduling algorithms</w:t>
            </w:r>
          </w:p>
        </w:tc>
        <w:tc>
          <w:tcPr>
            <w:tcW w:w="1417" w:type="dxa"/>
          </w:tcPr>
          <w:p w14:paraId="7F3D7E3C" w14:textId="77777777" w:rsidR="005B4D1D" w:rsidRPr="00B21F88" w:rsidRDefault="005B4D1D" w:rsidP="005B4D1D">
            <w:pPr>
              <w:spacing w:line="360" w:lineRule="auto"/>
              <w:rPr>
                <w:rFonts w:asciiTheme="minorHAnsi" w:hAnsiTheme="minorHAnsi"/>
                <w:sz w:val="22"/>
                <w:szCs w:val="22"/>
              </w:rPr>
            </w:pPr>
          </w:p>
        </w:tc>
        <w:tc>
          <w:tcPr>
            <w:tcW w:w="1350" w:type="dxa"/>
          </w:tcPr>
          <w:p w14:paraId="7520B22A" w14:textId="77777777" w:rsidR="005B4D1D" w:rsidRPr="00B21F88" w:rsidRDefault="005B4D1D" w:rsidP="005B4D1D">
            <w:pPr>
              <w:spacing w:line="360" w:lineRule="auto"/>
              <w:rPr>
                <w:rFonts w:asciiTheme="minorHAnsi" w:hAnsiTheme="minorHAnsi"/>
                <w:sz w:val="22"/>
                <w:szCs w:val="22"/>
              </w:rPr>
            </w:pPr>
          </w:p>
        </w:tc>
        <w:tc>
          <w:tcPr>
            <w:tcW w:w="990" w:type="dxa"/>
          </w:tcPr>
          <w:p w14:paraId="025FE488" w14:textId="77777777" w:rsidR="005B4D1D" w:rsidRPr="00B21F88" w:rsidRDefault="005B4D1D" w:rsidP="005B4D1D">
            <w:pPr>
              <w:spacing w:line="360" w:lineRule="auto"/>
              <w:rPr>
                <w:rFonts w:asciiTheme="minorHAnsi" w:hAnsiTheme="minorHAnsi"/>
                <w:sz w:val="22"/>
                <w:szCs w:val="22"/>
              </w:rPr>
            </w:pPr>
          </w:p>
        </w:tc>
        <w:tc>
          <w:tcPr>
            <w:tcW w:w="1191" w:type="dxa"/>
          </w:tcPr>
          <w:p w14:paraId="33CEDED8" w14:textId="77777777" w:rsidR="005B4D1D" w:rsidRPr="00B21F88" w:rsidRDefault="005B4D1D" w:rsidP="005B4D1D">
            <w:pPr>
              <w:spacing w:line="360" w:lineRule="auto"/>
              <w:rPr>
                <w:rFonts w:asciiTheme="minorHAnsi" w:hAnsiTheme="minorHAnsi"/>
                <w:sz w:val="22"/>
                <w:szCs w:val="22"/>
              </w:rPr>
            </w:pPr>
          </w:p>
        </w:tc>
      </w:tr>
      <w:tr w:rsidR="005B4D1D" w:rsidRPr="00B21F88" w14:paraId="457E1CAE" w14:textId="77777777" w:rsidTr="00445A4C">
        <w:tc>
          <w:tcPr>
            <w:tcW w:w="805" w:type="dxa"/>
          </w:tcPr>
          <w:p w14:paraId="36FAE9F9"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5</w:t>
            </w:r>
          </w:p>
        </w:tc>
        <w:tc>
          <w:tcPr>
            <w:tcW w:w="3499" w:type="dxa"/>
          </w:tcPr>
          <w:p w14:paraId="52EED524" w14:textId="77777777"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Solution to Producer Consumer Problem using Semaphore and Mutex</w:t>
            </w:r>
          </w:p>
        </w:tc>
        <w:tc>
          <w:tcPr>
            <w:tcW w:w="1417" w:type="dxa"/>
          </w:tcPr>
          <w:p w14:paraId="2F739E32" w14:textId="77777777" w:rsidR="005B4D1D" w:rsidRPr="00B21F88" w:rsidRDefault="005B4D1D" w:rsidP="005B4D1D">
            <w:pPr>
              <w:spacing w:line="360" w:lineRule="auto"/>
              <w:rPr>
                <w:rFonts w:asciiTheme="minorHAnsi" w:hAnsiTheme="minorHAnsi"/>
                <w:sz w:val="22"/>
                <w:szCs w:val="22"/>
              </w:rPr>
            </w:pPr>
          </w:p>
        </w:tc>
        <w:tc>
          <w:tcPr>
            <w:tcW w:w="1350" w:type="dxa"/>
          </w:tcPr>
          <w:p w14:paraId="0188AF06" w14:textId="77777777" w:rsidR="005B4D1D" w:rsidRPr="00B21F88" w:rsidRDefault="005B4D1D" w:rsidP="005B4D1D">
            <w:pPr>
              <w:spacing w:line="360" w:lineRule="auto"/>
              <w:rPr>
                <w:rFonts w:asciiTheme="minorHAnsi" w:hAnsiTheme="minorHAnsi"/>
                <w:sz w:val="22"/>
                <w:szCs w:val="22"/>
              </w:rPr>
            </w:pPr>
          </w:p>
        </w:tc>
        <w:tc>
          <w:tcPr>
            <w:tcW w:w="990" w:type="dxa"/>
          </w:tcPr>
          <w:p w14:paraId="73AF17E6" w14:textId="77777777" w:rsidR="005B4D1D" w:rsidRPr="00B21F88" w:rsidRDefault="005B4D1D" w:rsidP="005B4D1D">
            <w:pPr>
              <w:spacing w:line="360" w:lineRule="auto"/>
              <w:rPr>
                <w:rFonts w:asciiTheme="minorHAnsi" w:hAnsiTheme="minorHAnsi"/>
                <w:sz w:val="22"/>
                <w:szCs w:val="22"/>
              </w:rPr>
            </w:pPr>
          </w:p>
        </w:tc>
        <w:tc>
          <w:tcPr>
            <w:tcW w:w="1191" w:type="dxa"/>
          </w:tcPr>
          <w:p w14:paraId="1F34BE88" w14:textId="77777777" w:rsidR="005B4D1D" w:rsidRPr="00B21F88" w:rsidRDefault="005B4D1D" w:rsidP="005B4D1D">
            <w:pPr>
              <w:spacing w:line="360" w:lineRule="auto"/>
              <w:rPr>
                <w:rFonts w:asciiTheme="minorHAnsi" w:hAnsiTheme="minorHAnsi"/>
                <w:sz w:val="22"/>
                <w:szCs w:val="22"/>
              </w:rPr>
            </w:pPr>
          </w:p>
        </w:tc>
      </w:tr>
      <w:tr w:rsidR="005B4D1D" w:rsidRPr="00B21F88" w14:paraId="240C561A" w14:textId="77777777" w:rsidTr="00445A4C">
        <w:tc>
          <w:tcPr>
            <w:tcW w:w="805" w:type="dxa"/>
          </w:tcPr>
          <w:p w14:paraId="121F1EAC"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6</w:t>
            </w:r>
          </w:p>
        </w:tc>
        <w:tc>
          <w:tcPr>
            <w:tcW w:w="3499" w:type="dxa"/>
          </w:tcPr>
          <w:p w14:paraId="4EE86FB2" w14:textId="77777777" w:rsidR="005B4D1D" w:rsidRPr="00827B3B" w:rsidRDefault="00CD6397" w:rsidP="005B4D1D">
            <w:pPr>
              <w:spacing w:line="360" w:lineRule="auto"/>
              <w:rPr>
                <w:rFonts w:asciiTheme="minorHAnsi" w:hAnsiTheme="minorHAnsi"/>
                <w:sz w:val="22"/>
                <w:szCs w:val="22"/>
              </w:rPr>
            </w:pPr>
            <w:r w:rsidRPr="00827B3B">
              <w:rPr>
                <w:rFonts w:asciiTheme="minorHAnsi" w:hAnsiTheme="minorHAnsi"/>
                <w:sz w:val="22"/>
                <w:szCs w:val="22"/>
              </w:rPr>
              <w:t>Solution to Dining Philosopher problem using Semaphore</w:t>
            </w:r>
          </w:p>
        </w:tc>
        <w:tc>
          <w:tcPr>
            <w:tcW w:w="1417" w:type="dxa"/>
          </w:tcPr>
          <w:p w14:paraId="4611D6E1" w14:textId="77777777" w:rsidR="005B4D1D" w:rsidRPr="00B21F88" w:rsidRDefault="005B4D1D" w:rsidP="005B4D1D">
            <w:pPr>
              <w:spacing w:line="360" w:lineRule="auto"/>
              <w:rPr>
                <w:rFonts w:asciiTheme="minorHAnsi" w:hAnsiTheme="minorHAnsi"/>
                <w:sz w:val="22"/>
                <w:szCs w:val="22"/>
              </w:rPr>
            </w:pPr>
          </w:p>
        </w:tc>
        <w:tc>
          <w:tcPr>
            <w:tcW w:w="1350" w:type="dxa"/>
          </w:tcPr>
          <w:p w14:paraId="356D6010" w14:textId="77777777" w:rsidR="005B4D1D" w:rsidRPr="00B21F88" w:rsidRDefault="005B4D1D" w:rsidP="005B4D1D">
            <w:pPr>
              <w:spacing w:line="360" w:lineRule="auto"/>
              <w:rPr>
                <w:rFonts w:asciiTheme="minorHAnsi" w:hAnsiTheme="minorHAnsi"/>
                <w:sz w:val="22"/>
                <w:szCs w:val="22"/>
              </w:rPr>
            </w:pPr>
          </w:p>
        </w:tc>
        <w:tc>
          <w:tcPr>
            <w:tcW w:w="990" w:type="dxa"/>
          </w:tcPr>
          <w:p w14:paraId="400B15FC" w14:textId="77777777" w:rsidR="005B4D1D" w:rsidRPr="00B21F88" w:rsidRDefault="005B4D1D" w:rsidP="005B4D1D">
            <w:pPr>
              <w:spacing w:line="360" w:lineRule="auto"/>
              <w:rPr>
                <w:rFonts w:asciiTheme="minorHAnsi" w:hAnsiTheme="minorHAnsi"/>
                <w:sz w:val="22"/>
                <w:szCs w:val="22"/>
              </w:rPr>
            </w:pPr>
          </w:p>
        </w:tc>
        <w:tc>
          <w:tcPr>
            <w:tcW w:w="1191" w:type="dxa"/>
          </w:tcPr>
          <w:p w14:paraId="04574C07" w14:textId="77777777" w:rsidR="005B4D1D" w:rsidRPr="00B21F88" w:rsidRDefault="005B4D1D" w:rsidP="005B4D1D">
            <w:pPr>
              <w:spacing w:line="360" w:lineRule="auto"/>
              <w:rPr>
                <w:rFonts w:asciiTheme="minorHAnsi" w:hAnsiTheme="minorHAnsi"/>
                <w:sz w:val="22"/>
                <w:szCs w:val="22"/>
              </w:rPr>
            </w:pPr>
          </w:p>
        </w:tc>
      </w:tr>
      <w:tr w:rsidR="005B4D1D" w:rsidRPr="00B21F88" w14:paraId="484F3818" w14:textId="77777777" w:rsidTr="00445A4C">
        <w:tc>
          <w:tcPr>
            <w:tcW w:w="805" w:type="dxa"/>
          </w:tcPr>
          <w:p w14:paraId="084FE7B5"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7</w:t>
            </w:r>
          </w:p>
        </w:tc>
        <w:tc>
          <w:tcPr>
            <w:tcW w:w="3499" w:type="dxa"/>
          </w:tcPr>
          <w:p w14:paraId="7C78D06F" w14:textId="77777777" w:rsidR="005B4D1D" w:rsidRPr="00B21F88" w:rsidRDefault="00CD6397" w:rsidP="00CD6397">
            <w:pPr>
              <w:spacing w:line="360" w:lineRule="auto"/>
              <w:jc w:val="both"/>
              <w:rPr>
                <w:rFonts w:asciiTheme="minorHAnsi" w:hAnsiTheme="minorHAnsi"/>
                <w:sz w:val="22"/>
                <w:szCs w:val="22"/>
              </w:rPr>
            </w:pPr>
            <w:r w:rsidRPr="00827B3B">
              <w:rPr>
                <w:rFonts w:asciiTheme="minorHAnsi" w:hAnsiTheme="minorHAnsi"/>
                <w:sz w:val="22"/>
                <w:szCs w:val="22"/>
              </w:rPr>
              <w:t xml:space="preserve">Programs for deadlock avoidance algorithm </w:t>
            </w:r>
          </w:p>
        </w:tc>
        <w:tc>
          <w:tcPr>
            <w:tcW w:w="1417" w:type="dxa"/>
          </w:tcPr>
          <w:p w14:paraId="41E12FAE" w14:textId="77777777" w:rsidR="005B4D1D" w:rsidRPr="00B21F88" w:rsidRDefault="005B4D1D" w:rsidP="005B4D1D">
            <w:pPr>
              <w:spacing w:line="360" w:lineRule="auto"/>
              <w:rPr>
                <w:rFonts w:asciiTheme="minorHAnsi" w:hAnsiTheme="minorHAnsi"/>
                <w:sz w:val="22"/>
                <w:szCs w:val="22"/>
              </w:rPr>
            </w:pPr>
          </w:p>
        </w:tc>
        <w:tc>
          <w:tcPr>
            <w:tcW w:w="1350" w:type="dxa"/>
          </w:tcPr>
          <w:p w14:paraId="76EEFBB3" w14:textId="77777777" w:rsidR="005B4D1D" w:rsidRPr="00B21F88" w:rsidRDefault="005B4D1D" w:rsidP="005B4D1D">
            <w:pPr>
              <w:spacing w:line="360" w:lineRule="auto"/>
              <w:rPr>
                <w:rFonts w:asciiTheme="minorHAnsi" w:hAnsiTheme="minorHAnsi"/>
                <w:sz w:val="22"/>
                <w:szCs w:val="22"/>
              </w:rPr>
            </w:pPr>
          </w:p>
        </w:tc>
        <w:tc>
          <w:tcPr>
            <w:tcW w:w="990" w:type="dxa"/>
          </w:tcPr>
          <w:p w14:paraId="493B0BE5" w14:textId="77777777" w:rsidR="005B4D1D" w:rsidRPr="00B21F88" w:rsidRDefault="005B4D1D" w:rsidP="005B4D1D">
            <w:pPr>
              <w:spacing w:line="360" w:lineRule="auto"/>
              <w:rPr>
                <w:rFonts w:asciiTheme="minorHAnsi" w:hAnsiTheme="minorHAnsi"/>
                <w:sz w:val="22"/>
                <w:szCs w:val="22"/>
              </w:rPr>
            </w:pPr>
          </w:p>
        </w:tc>
        <w:tc>
          <w:tcPr>
            <w:tcW w:w="1191" w:type="dxa"/>
          </w:tcPr>
          <w:p w14:paraId="7944326B" w14:textId="77777777" w:rsidR="005B4D1D" w:rsidRPr="00B21F88" w:rsidRDefault="005B4D1D" w:rsidP="005B4D1D">
            <w:pPr>
              <w:spacing w:line="360" w:lineRule="auto"/>
              <w:rPr>
                <w:rFonts w:asciiTheme="minorHAnsi" w:hAnsiTheme="minorHAnsi"/>
                <w:sz w:val="22"/>
                <w:szCs w:val="22"/>
              </w:rPr>
            </w:pPr>
          </w:p>
        </w:tc>
      </w:tr>
      <w:tr w:rsidR="005B4D1D" w:rsidRPr="00B21F88" w14:paraId="6C424D53" w14:textId="77777777" w:rsidTr="00445A4C">
        <w:tc>
          <w:tcPr>
            <w:tcW w:w="805" w:type="dxa"/>
          </w:tcPr>
          <w:p w14:paraId="2227C910" w14:textId="77777777"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8</w:t>
            </w:r>
          </w:p>
        </w:tc>
        <w:tc>
          <w:tcPr>
            <w:tcW w:w="3499" w:type="dxa"/>
          </w:tcPr>
          <w:p w14:paraId="6B592435" w14:textId="77777777" w:rsidR="005B4D1D" w:rsidRPr="00827B3B" w:rsidRDefault="00CD6397" w:rsidP="005B4D1D">
            <w:pPr>
              <w:spacing w:line="360" w:lineRule="auto"/>
              <w:rPr>
                <w:rFonts w:asciiTheme="minorHAnsi" w:hAnsiTheme="minorHAnsi"/>
                <w:sz w:val="22"/>
                <w:szCs w:val="22"/>
              </w:rPr>
            </w:pPr>
            <w:r w:rsidRPr="00827B3B">
              <w:rPr>
                <w:rFonts w:asciiTheme="minorHAnsi" w:hAnsiTheme="minorHAnsi"/>
                <w:sz w:val="22"/>
                <w:szCs w:val="22"/>
              </w:rPr>
              <w:t>Programs for memory management algorithms</w:t>
            </w:r>
          </w:p>
        </w:tc>
        <w:tc>
          <w:tcPr>
            <w:tcW w:w="1417" w:type="dxa"/>
          </w:tcPr>
          <w:p w14:paraId="55CEE456" w14:textId="77777777" w:rsidR="005B4D1D" w:rsidRPr="00B21F88" w:rsidRDefault="005B4D1D" w:rsidP="005B4D1D">
            <w:pPr>
              <w:spacing w:line="360" w:lineRule="auto"/>
              <w:rPr>
                <w:rFonts w:asciiTheme="minorHAnsi" w:hAnsiTheme="minorHAnsi"/>
                <w:sz w:val="22"/>
                <w:szCs w:val="22"/>
              </w:rPr>
            </w:pPr>
          </w:p>
        </w:tc>
        <w:tc>
          <w:tcPr>
            <w:tcW w:w="1350" w:type="dxa"/>
          </w:tcPr>
          <w:p w14:paraId="7D1AA469" w14:textId="77777777" w:rsidR="005B4D1D" w:rsidRPr="00B21F88" w:rsidRDefault="005B4D1D" w:rsidP="005B4D1D">
            <w:pPr>
              <w:spacing w:line="360" w:lineRule="auto"/>
              <w:rPr>
                <w:rFonts w:asciiTheme="minorHAnsi" w:hAnsiTheme="minorHAnsi"/>
                <w:sz w:val="22"/>
                <w:szCs w:val="22"/>
              </w:rPr>
            </w:pPr>
          </w:p>
        </w:tc>
        <w:tc>
          <w:tcPr>
            <w:tcW w:w="990" w:type="dxa"/>
          </w:tcPr>
          <w:p w14:paraId="022242F0" w14:textId="77777777" w:rsidR="005B4D1D" w:rsidRPr="00B21F88" w:rsidRDefault="005B4D1D" w:rsidP="005B4D1D">
            <w:pPr>
              <w:spacing w:line="360" w:lineRule="auto"/>
              <w:rPr>
                <w:rFonts w:asciiTheme="minorHAnsi" w:hAnsiTheme="minorHAnsi"/>
                <w:sz w:val="22"/>
                <w:szCs w:val="22"/>
              </w:rPr>
            </w:pPr>
          </w:p>
        </w:tc>
        <w:tc>
          <w:tcPr>
            <w:tcW w:w="1191" w:type="dxa"/>
          </w:tcPr>
          <w:p w14:paraId="776EAF26" w14:textId="77777777" w:rsidR="005B4D1D" w:rsidRPr="00B21F88" w:rsidRDefault="005B4D1D" w:rsidP="005B4D1D">
            <w:pPr>
              <w:spacing w:line="360" w:lineRule="auto"/>
              <w:rPr>
                <w:rFonts w:asciiTheme="minorHAnsi" w:hAnsiTheme="minorHAnsi"/>
                <w:sz w:val="22"/>
                <w:szCs w:val="22"/>
              </w:rPr>
            </w:pPr>
          </w:p>
        </w:tc>
      </w:tr>
      <w:tr w:rsidR="005B4D1D" w:rsidRPr="00B21F88" w14:paraId="4346BDA2" w14:textId="77777777" w:rsidTr="00445A4C">
        <w:tc>
          <w:tcPr>
            <w:tcW w:w="805" w:type="dxa"/>
          </w:tcPr>
          <w:p w14:paraId="469D581F" w14:textId="77777777" w:rsidR="005B4D1D" w:rsidRPr="00B21F88" w:rsidRDefault="005D6F61" w:rsidP="005B4D1D">
            <w:pPr>
              <w:spacing w:line="360" w:lineRule="auto"/>
              <w:jc w:val="center"/>
              <w:rPr>
                <w:rFonts w:asciiTheme="minorHAnsi" w:hAnsiTheme="minorHAnsi"/>
                <w:sz w:val="22"/>
                <w:szCs w:val="22"/>
              </w:rPr>
            </w:pPr>
            <w:r>
              <w:rPr>
                <w:rFonts w:asciiTheme="minorHAnsi" w:hAnsiTheme="minorHAnsi"/>
                <w:sz w:val="22"/>
                <w:szCs w:val="22"/>
              </w:rPr>
              <w:t>9</w:t>
            </w:r>
          </w:p>
        </w:tc>
        <w:tc>
          <w:tcPr>
            <w:tcW w:w="7256" w:type="dxa"/>
            <w:gridSpan w:val="4"/>
          </w:tcPr>
          <w:p w14:paraId="1D4A778E" w14:textId="77777777" w:rsidR="005B4D1D" w:rsidRPr="00827B3B" w:rsidRDefault="005B4D1D" w:rsidP="005B4D1D">
            <w:pPr>
              <w:pStyle w:val="Default"/>
              <w:spacing w:line="360" w:lineRule="auto"/>
              <w:jc w:val="both"/>
              <w:rPr>
                <w:rFonts w:asciiTheme="minorHAnsi" w:eastAsia="Calibri" w:hAnsiTheme="minorHAnsi" w:cs="Times New Roman"/>
                <w:color w:val="auto"/>
                <w:sz w:val="22"/>
                <w:szCs w:val="22"/>
              </w:rPr>
            </w:pPr>
            <w:r w:rsidRPr="00827B3B">
              <w:rPr>
                <w:rFonts w:asciiTheme="minorHAnsi" w:eastAsia="Calibri" w:hAnsiTheme="minorHAnsi" w:cs="Times New Roman"/>
                <w:color w:val="auto"/>
                <w:sz w:val="22"/>
                <w:szCs w:val="22"/>
              </w:rPr>
              <w:t xml:space="preserve">Lab Internal Test conducted along the lines of SEE and valued for 50 Marks and reduced for 20 Marks </w:t>
            </w:r>
          </w:p>
        </w:tc>
        <w:tc>
          <w:tcPr>
            <w:tcW w:w="1191" w:type="dxa"/>
          </w:tcPr>
          <w:p w14:paraId="4CD93157" w14:textId="77777777" w:rsidR="005B4D1D" w:rsidRPr="00B21F88" w:rsidRDefault="005B4D1D" w:rsidP="005B4D1D">
            <w:pPr>
              <w:spacing w:line="360" w:lineRule="auto"/>
              <w:rPr>
                <w:rFonts w:asciiTheme="minorHAnsi" w:hAnsiTheme="minorHAnsi"/>
                <w:sz w:val="22"/>
                <w:szCs w:val="22"/>
              </w:rPr>
            </w:pPr>
          </w:p>
        </w:tc>
      </w:tr>
      <w:tr w:rsidR="005B4D1D" w:rsidRPr="00B21F88" w14:paraId="03DC4AB7" w14:textId="77777777" w:rsidTr="00445A4C">
        <w:tc>
          <w:tcPr>
            <w:tcW w:w="805" w:type="dxa"/>
          </w:tcPr>
          <w:p w14:paraId="0BE5C054" w14:textId="77777777" w:rsidR="005B4D1D" w:rsidRPr="00B21F88" w:rsidRDefault="005B4D1D" w:rsidP="005B4D1D">
            <w:pPr>
              <w:spacing w:line="360" w:lineRule="auto"/>
              <w:rPr>
                <w:rFonts w:asciiTheme="minorHAnsi" w:hAnsiTheme="minorHAnsi"/>
                <w:sz w:val="22"/>
                <w:szCs w:val="22"/>
              </w:rPr>
            </w:pPr>
          </w:p>
        </w:tc>
        <w:tc>
          <w:tcPr>
            <w:tcW w:w="7256" w:type="dxa"/>
            <w:gridSpan w:val="4"/>
          </w:tcPr>
          <w:p w14:paraId="08100D24" w14:textId="77777777" w:rsidR="005B4D1D" w:rsidRPr="008139DC" w:rsidRDefault="005B4D1D" w:rsidP="005B4D1D">
            <w:pPr>
              <w:spacing w:line="360" w:lineRule="auto"/>
              <w:jc w:val="center"/>
              <w:rPr>
                <w:rFonts w:asciiTheme="minorHAnsi" w:hAnsiTheme="minorHAnsi"/>
                <w:b/>
                <w:sz w:val="22"/>
                <w:szCs w:val="22"/>
              </w:rPr>
            </w:pPr>
            <w:r w:rsidRPr="008139DC">
              <w:rPr>
                <w:rFonts w:asciiTheme="minorHAnsi" w:hAnsiTheme="minorHAnsi"/>
                <w:b/>
                <w:sz w:val="24"/>
                <w:szCs w:val="22"/>
              </w:rPr>
              <w:t>Total Marks</w:t>
            </w:r>
          </w:p>
        </w:tc>
        <w:tc>
          <w:tcPr>
            <w:tcW w:w="1191" w:type="dxa"/>
          </w:tcPr>
          <w:p w14:paraId="6AD4E183" w14:textId="77777777" w:rsidR="005B4D1D" w:rsidRPr="00B21F88" w:rsidRDefault="005B4D1D" w:rsidP="005B4D1D">
            <w:pPr>
              <w:spacing w:line="360" w:lineRule="auto"/>
              <w:rPr>
                <w:rFonts w:asciiTheme="minorHAnsi" w:hAnsiTheme="minorHAnsi"/>
                <w:sz w:val="22"/>
                <w:szCs w:val="22"/>
              </w:rPr>
            </w:pPr>
          </w:p>
        </w:tc>
      </w:tr>
    </w:tbl>
    <w:p w14:paraId="352B0627" w14:textId="77777777" w:rsidR="00B21F88" w:rsidRPr="00B21F88" w:rsidRDefault="00B21F88" w:rsidP="00B21F88"/>
    <w:p w14:paraId="4E97DE6F" w14:textId="77777777" w:rsidR="008139DC" w:rsidRDefault="008139DC" w:rsidP="00B21F88">
      <w:pPr>
        <w:rPr>
          <w:b/>
          <w:bCs/>
          <w:sz w:val="28"/>
          <w:szCs w:val="28"/>
        </w:rPr>
      </w:pPr>
    </w:p>
    <w:p w14:paraId="333D211E" w14:textId="77777777" w:rsidR="008139DC" w:rsidRDefault="00B21F88" w:rsidP="00B21F88">
      <w:pPr>
        <w:rPr>
          <w:sz w:val="31"/>
          <w:szCs w:val="31"/>
        </w:rPr>
      </w:pPr>
      <w:r w:rsidRPr="00B21F88">
        <w:rPr>
          <w:b/>
          <w:bCs/>
          <w:sz w:val="28"/>
          <w:szCs w:val="28"/>
        </w:rPr>
        <w:t xml:space="preserve">Component 1 = Lab Internal Marks = </w:t>
      </w:r>
    </w:p>
    <w:p w14:paraId="4B2C38BD" w14:textId="77777777" w:rsidR="008139DC" w:rsidRDefault="008139DC" w:rsidP="00B21F88">
      <w:pPr>
        <w:rPr>
          <w:sz w:val="31"/>
          <w:szCs w:val="31"/>
        </w:rPr>
      </w:pPr>
    </w:p>
    <w:p w14:paraId="7A899761" w14:textId="77777777" w:rsidR="00B21F88" w:rsidRDefault="00B21F88" w:rsidP="00B21F88">
      <w:pPr>
        <w:rPr>
          <w:b/>
          <w:bCs/>
          <w:sz w:val="28"/>
          <w:szCs w:val="28"/>
        </w:rPr>
      </w:pP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p>
    <w:p w14:paraId="0B815396" w14:textId="77777777" w:rsidR="00B21F88" w:rsidRDefault="00B21F88" w:rsidP="00B21F88">
      <w:pPr>
        <w:rPr>
          <w:b/>
          <w:bCs/>
          <w:sz w:val="28"/>
          <w:szCs w:val="28"/>
        </w:rPr>
      </w:pPr>
    </w:p>
    <w:p w14:paraId="7B7051F8" w14:textId="77777777" w:rsidR="00B21F88" w:rsidRPr="00B21F88" w:rsidRDefault="00B21F88" w:rsidP="00B21F88">
      <w:pPr>
        <w:ind w:left="3600" w:firstLine="720"/>
      </w:pPr>
      <w:r w:rsidRPr="00B21F88">
        <w:rPr>
          <w:b/>
          <w:bCs/>
          <w:sz w:val="28"/>
          <w:szCs w:val="28"/>
        </w:rPr>
        <w:t>Signature of the Staff In-charge</w:t>
      </w:r>
    </w:p>
    <w:p w14:paraId="1F0584F1" w14:textId="77777777" w:rsidR="00D10919" w:rsidRPr="004365A5" w:rsidRDefault="00445A4C" w:rsidP="00D10919">
      <w:pPr>
        <w:pStyle w:val="Heading1"/>
        <w:pageBreakBefore/>
        <w:spacing w:line="360" w:lineRule="auto"/>
        <w:jc w:val="both"/>
        <w:rPr>
          <w:rFonts w:asciiTheme="minorHAnsi" w:hAnsiTheme="minorHAnsi"/>
        </w:rPr>
      </w:pPr>
      <w:r>
        <w:rPr>
          <w:rFonts w:asciiTheme="minorHAnsi" w:hAnsiTheme="minorHAnsi" w:cs="Times New Roman"/>
        </w:rPr>
        <w:lastRenderedPageBreak/>
        <w:t>Laboratory 1</w:t>
      </w:r>
    </w:p>
    <w:p w14:paraId="31C9D01E" w14:textId="77777777" w:rsidR="00D10919" w:rsidRPr="004365A5" w:rsidRDefault="00D10919" w:rsidP="00D10919">
      <w:pPr>
        <w:spacing w:line="360" w:lineRule="auto"/>
        <w:jc w:val="both"/>
      </w:pPr>
      <w:r w:rsidRPr="004365A5">
        <w:rPr>
          <w:rFonts w:cs="Times New Roman"/>
        </w:rPr>
        <w:t xml:space="preserve">Title of the Laboratory Exercise: Programs using process management system calls </w:t>
      </w:r>
    </w:p>
    <w:p w14:paraId="2641DC14" w14:textId="77777777" w:rsidR="00D10919" w:rsidRPr="004365A5"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47A4A230" w14:textId="77777777" w:rsidR="00D10919" w:rsidRDefault="00D10919" w:rsidP="00D10919">
      <w:pPr>
        <w:spacing w:line="360" w:lineRule="auto"/>
        <w:ind w:left="720"/>
        <w:jc w:val="both"/>
        <w:rPr>
          <w:rFonts w:cs="Times New Roman"/>
          <w:color w:val="000000" w:themeColor="text1"/>
        </w:rPr>
      </w:pPr>
      <w:r w:rsidRPr="004365A5">
        <w:rPr>
          <w:rFonts w:cs="Times New Roman"/>
          <w:color w:val="000000" w:themeColor="text1"/>
        </w:rPr>
        <w:t>A system call is a programmatic way in which a </w:t>
      </w:r>
      <w:hyperlink r:id="rId8" w:tooltip="Computer program" w:history="1">
        <w:r w:rsidRPr="004365A5">
          <w:rPr>
            <w:rFonts w:cs="Times New Roman"/>
            <w:color w:val="000000" w:themeColor="text1"/>
          </w:rPr>
          <w:t>computer program</w:t>
        </w:r>
      </w:hyperlink>
      <w:r w:rsidRPr="004365A5">
        <w:rPr>
          <w:rFonts w:cs="Times New Roman"/>
          <w:color w:val="000000" w:themeColor="text1"/>
        </w:rPr>
        <w:t> requests a service from the </w:t>
      </w:r>
      <w:hyperlink r:id="rId9" w:tooltip="Kernel (computing)" w:history="1">
        <w:r w:rsidRPr="004365A5">
          <w:rPr>
            <w:rFonts w:cs="Times New Roman"/>
            <w:color w:val="000000" w:themeColor="text1"/>
          </w:rPr>
          <w:t>kernel</w:t>
        </w:r>
      </w:hyperlink>
      <w:r w:rsidRPr="004365A5">
        <w:rPr>
          <w:rFonts w:cs="Times New Roman"/>
          <w:color w:val="000000" w:themeColor="text1"/>
        </w:rPr>
        <w:t xml:space="preserve"> of the </w:t>
      </w:r>
      <w:hyperlink r:id="rId10" w:tooltip="Operating system" w:history="1">
        <w:r w:rsidRPr="004365A5">
          <w:rPr>
            <w:rFonts w:cs="Times New Roman"/>
            <w:color w:val="000000" w:themeColor="text1"/>
          </w:rPr>
          <w:t>operating system</w:t>
        </w:r>
      </w:hyperlink>
      <w:r w:rsidRPr="004365A5">
        <w:rPr>
          <w:rFonts w:cs="Times New Roman"/>
          <w:color w:val="000000" w:themeColor="text1"/>
        </w:rPr>
        <w:t xml:space="preserve"> it is executed on. There are different types of system calls developed for various purposes. They are mainly classified as process management, file management, directory management. By solving the problems students will be able to apply process management </w:t>
      </w:r>
      <w:r>
        <w:rPr>
          <w:rFonts w:cs="Times New Roman"/>
          <w:color w:val="000000" w:themeColor="text1"/>
        </w:rPr>
        <w:t>system calls</w:t>
      </w:r>
    </w:p>
    <w:p w14:paraId="11EEEAC0" w14:textId="77777777" w:rsidR="00D10919" w:rsidRPr="004365A5" w:rsidRDefault="00D10919" w:rsidP="00D10919">
      <w:pPr>
        <w:spacing w:line="360" w:lineRule="auto"/>
        <w:ind w:left="720"/>
        <w:jc w:val="both"/>
      </w:pPr>
      <w:r w:rsidRPr="004365A5">
        <w:rPr>
          <w:rFonts w:cs="Times New Roman"/>
        </w:rPr>
        <w:t>Aim and Objectives</w:t>
      </w:r>
    </w:p>
    <w:p w14:paraId="15B07D07" w14:textId="77777777" w:rsidR="00D10919" w:rsidRPr="004365A5" w:rsidRDefault="00D10919" w:rsidP="00D10919">
      <w:pPr>
        <w:spacing w:line="360" w:lineRule="auto"/>
        <w:ind w:left="360" w:firstLine="360"/>
        <w:jc w:val="both"/>
      </w:pPr>
      <w:r w:rsidRPr="004365A5">
        <w:rPr>
          <w:rFonts w:cs="Times New Roman"/>
        </w:rPr>
        <w:t>Aim</w:t>
      </w:r>
    </w:p>
    <w:p w14:paraId="2EB92EA4" w14:textId="77777777" w:rsidR="00D10919" w:rsidRPr="004365A5" w:rsidRDefault="00D10919"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To develop programs involving process management system calls </w:t>
      </w:r>
    </w:p>
    <w:p w14:paraId="113F0CCB" w14:textId="77777777" w:rsidR="00D10919" w:rsidRPr="004365A5" w:rsidRDefault="00D10919" w:rsidP="00D10919">
      <w:pPr>
        <w:spacing w:line="360" w:lineRule="auto"/>
        <w:ind w:left="360" w:firstLine="360"/>
        <w:jc w:val="both"/>
      </w:pPr>
      <w:r w:rsidRPr="004365A5">
        <w:rPr>
          <w:rFonts w:cs="Times New Roman"/>
        </w:rPr>
        <w:t>Objectives</w:t>
      </w:r>
    </w:p>
    <w:p w14:paraId="3ADA789A" w14:textId="77777777" w:rsidR="00D10919" w:rsidRPr="004365A5" w:rsidRDefault="00D10919" w:rsidP="00D10919">
      <w:pPr>
        <w:spacing w:line="360" w:lineRule="auto"/>
        <w:ind w:left="360" w:firstLine="360"/>
        <w:jc w:val="both"/>
      </w:pPr>
      <w:r w:rsidRPr="004365A5">
        <w:rPr>
          <w:rFonts w:cs="Times New Roman"/>
        </w:rPr>
        <w:t>At the end of this lab, the student will be able to</w:t>
      </w:r>
    </w:p>
    <w:p w14:paraId="6A516FE7" w14:textId="77777777" w:rsidR="00D10919" w:rsidRPr="00137ABD" w:rsidRDefault="00D10919"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Use different process management system calls </w:t>
      </w:r>
    </w:p>
    <w:p w14:paraId="513EE774" w14:textId="77777777" w:rsidR="00D10919" w:rsidRPr="004365A5" w:rsidRDefault="00D10919" w:rsidP="00070A64">
      <w:pPr>
        <w:pStyle w:val="ListParagraph"/>
        <w:widowControl w:val="0"/>
        <w:numPr>
          <w:ilvl w:val="0"/>
          <w:numId w:val="7"/>
        </w:numPr>
        <w:tabs>
          <w:tab w:val="left" w:pos="720"/>
          <w:tab w:val="left" w:pos="2880"/>
        </w:tabs>
        <w:suppressAutoHyphens/>
        <w:spacing w:after="0" w:line="360" w:lineRule="auto"/>
        <w:jc w:val="both"/>
      </w:pPr>
      <w:r w:rsidRPr="004365A5">
        <w:t xml:space="preserve">Apply different system calls </w:t>
      </w:r>
      <w:r>
        <w:t>wherever required</w:t>
      </w:r>
    </w:p>
    <w:p w14:paraId="7542349D" w14:textId="77777777" w:rsidR="00D10919" w:rsidRPr="004365A5" w:rsidRDefault="00D10919"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Create C programs using process management system calls </w:t>
      </w:r>
    </w:p>
    <w:p w14:paraId="07E96552" w14:textId="77777777" w:rsidR="00D10919" w:rsidRPr="004365A5" w:rsidRDefault="00D10919" w:rsidP="00D10919">
      <w:pPr>
        <w:pStyle w:val="ListParagraph"/>
        <w:widowControl w:val="0"/>
        <w:tabs>
          <w:tab w:val="left" w:pos="720"/>
          <w:tab w:val="left" w:pos="2880"/>
        </w:tabs>
        <w:suppressAutoHyphens/>
        <w:spacing w:after="0" w:line="360" w:lineRule="auto"/>
        <w:ind w:left="1440"/>
        <w:jc w:val="both"/>
      </w:pPr>
    </w:p>
    <w:p w14:paraId="1FE0BF0D" w14:textId="77777777" w:rsidR="00D10919" w:rsidRPr="004365A5"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0C0E1B69"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143E3BC7"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3287F059"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241C62DF"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7009C4FF"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41D76F7C"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00DCC3D7" w14:textId="77777777" w:rsidR="00D10919" w:rsidRPr="004365A5" w:rsidRDefault="00D10919"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3051AFC7" w14:textId="77777777" w:rsidR="00D10919" w:rsidRPr="004365A5" w:rsidRDefault="00D10919" w:rsidP="00070A64">
      <w:pPr>
        <w:pStyle w:val="ListParagraph"/>
        <w:numPr>
          <w:ilvl w:val="0"/>
          <w:numId w:val="1"/>
        </w:numPr>
        <w:tabs>
          <w:tab w:val="left" w:pos="720"/>
        </w:tabs>
        <w:suppressAutoHyphens/>
        <w:spacing w:line="360" w:lineRule="auto"/>
        <w:contextualSpacing w:val="0"/>
        <w:jc w:val="both"/>
        <w:rPr>
          <w:color w:val="000000" w:themeColor="text1"/>
        </w:rPr>
      </w:pPr>
      <w:r w:rsidRPr="004365A5">
        <w:rPr>
          <w:rFonts w:cs="Times New Roman"/>
          <w:color w:val="000000" w:themeColor="text1"/>
        </w:rPr>
        <w:t>Questions</w:t>
      </w:r>
    </w:p>
    <w:p w14:paraId="48D12043" w14:textId="77777777" w:rsidR="00D10919" w:rsidRPr="004365A5" w:rsidRDefault="00D10919" w:rsidP="00D10919">
      <w:pPr>
        <w:pStyle w:val="ListParagraph"/>
        <w:tabs>
          <w:tab w:val="left" w:pos="720"/>
        </w:tabs>
        <w:suppressAutoHyphens/>
        <w:spacing w:line="360" w:lineRule="auto"/>
        <w:contextualSpacing w:val="0"/>
        <w:jc w:val="both"/>
        <w:rPr>
          <w:color w:val="000000" w:themeColor="text1"/>
        </w:rPr>
      </w:pPr>
      <w:r w:rsidRPr="004365A5">
        <w:rPr>
          <w:color w:val="000000" w:themeColor="text1"/>
        </w:rPr>
        <w:t xml:space="preserve">Implement the following </w:t>
      </w:r>
      <w:r>
        <w:rPr>
          <w:color w:val="000000" w:themeColor="text1"/>
        </w:rPr>
        <w:t>operations</w:t>
      </w:r>
      <w:r w:rsidRPr="004365A5">
        <w:rPr>
          <w:color w:val="000000" w:themeColor="text1"/>
        </w:rPr>
        <w:t xml:space="preserve"> in C</w:t>
      </w:r>
    </w:p>
    <w:p w14:paraId="19CF8DCF" w14:textId="77777777" w:rsidR="000B3A09" w:rsidRPr="004365A5" w:rsidRDefault="000D6340" w:rsidP="000B3A09">
      <w:pPr>
        <w:pStyle w:val="ListParagraph"/>
        <w:tabs>
          <w:tab w:val="left" w:pos="720"/>
        </w:tabs>
        <w:suppressAutoHyphens/>
        <w:spacing w:line="360" w:lineRule="auto"/>
        <w:contextualSpacing w:val="0"/>
        <w:jc w:val="both"/>
        <w:rPr>
          <w:color w:val="000000" w:themeColor="text1"/>
        </w:rPr>
      </w:pPr>
      <w:r>
        <w:rPr>
          <w:color w:val="000000" w:themeColor="text1"/>
        </w:rPr>
        <w:lastRenderedPageBreak/>
        <w:t xml:space="preserve">Create four </w:t>
      </w:r>
      <w:r w:rsidR="000B3A09">
        <w:rPr>
          <w:color w:val="000000" w:themeColor="text1"/>
        </w:rPr>
        <w:t>different processes</w:t>
      </w:r>
      <w:r w:rsidR="009A6606">
        <w:rPr>
          <w:color w:val="000000" w:themeColor="text1"/>
        </w:rPr>
        <w:t xml:space="preserve"> (with different process ID)</w:t>
      </w:r>
      <w:r w:rsidR="00E51ADA">
        <w:rPr>
          <w:color w:val="000000" w:themeColor="text1"/>
        </w:rPr>
        <w:t xml:space="preserve"> and assign four</w:t>
      </w:r>
      <w:r w:rsidR="000B3A09">
        <w:rPr>
          <w:color w:val="000000" w:themeColor="text1"/>
        </w:rPr>
        <w:t xml:space="preserve"> different tasks (</w:t>
      </w:r>
      <w:r>
        <w:rPr>
          <w:color w:val="000000" w:themeColor="text1"/>
        </w:rPr>
        <w:t>addition, subtraction, Multiplication, division)</w:t>
      </w:r>
      <w:r w:rsidR="000B3A09">
        <w:rPr>
          <w:color w:val="000000" w:themeColor="text1"/>
        </w:rPr>
        <w:t xml:space="preserve"> to </w:t>
      </w:r>
      <w:r>
        <w:rPr>
          <w:color w:val="000000" w:themeColor="text1"/>
        </w:rPr>
        <w:t>each process</w:t>
      </w:r>
      <w:r w:rsidR="000B3A09">
        <w:rPr>
          <w:color w:val="000000" w:themeColor="text1"/>
        </w:rPr>
        <w:t>. All processes should display the result along with its process ID and parent process ID</w:t>
      </w:r>
      <w:r>
        <w:rPr>
          <w:color w:val="000000" w:themeColor="text1"/>
        </w:rPr>
        <w:t>.</w:t>
      </w:r>
    </w:p>
    <w:p w14:paraId="4A8009BA" w14:textId="77777777" w:rsidR="00D10919" w:rsidRPr="004365A5" w:rsidRDefault="00D10919" w:rsidP="00D10919">
      <w:pPr>
        <w:pStyle w:val="ListParagraph"/>
        <w:spacing w:line="360" w:lineRule="auto"/>
        <w:ind w:left="3240"/>
        <w:jc w:val="both"/>
      </w:pPr>
    </w:p>
    <w:p w14:paraId="4113CD9C" w14:textId="5B1B5A11" w:rsidR="00D10919"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48D21FE0" w14:textId="77777777" w:rsidR="00A70294" w:rsidRDefault="00A70294" w:rsidP="00A70294">
      <w:pPr>
        <w:pStyle w:val="Style1"/>
        <w:ind w:left="720"/>
      </w:pPr>
      <w:r>
        <w:t>STEP 1: Start</w:t>
      </w:r>
    </w:p>
    <w:p w14:paraId="401DA287" w14:textId="77777777" w:rsidR="00A70294" w:rsidRDefault="00A70294" w:rsidP="00A70294">
      <w:pPr>
        <w:pStyle w:val="Style1"/>
        <w:ind w:left="720"/>
        <w:rPr>
          <w:rFonts w:eastAsiaTheme="minorEastAsia"/>
        </w:rPr>
      </w:pPr>
      <w:r>
        <w:t xml:space="preserve">STEP 2: x </w:t>
      </w:r>
      <m:oMath>
        <m:r>
          <w:rPr>
            <w:rFonts w:ascii="Cambria Math" w:hAnsi="Cambria Math"/>
          </w:rPr>
          <m:t>←</m:t>
        </m:r>
      </m:oMath>
      <w:r>
        <w:rPr>
          <w:rFonts w:eastAsiaTheme="minorEastAsia"/>
        </w:rPr>
        <w:t xml:space="preserve"> first number, y </w:t>
      </w:r>
      <m:oMath>
        <m:r>
          <w:rPr>
            <w:rFonts w:ascii="Cambria Math" w:eastAsiaTheme="minorEastAsia" w:hAnsi="Cambria Math"/>
          </w:rPr>
          <m:t>←</m:t>
        </m:r>
      </m:oMath>
      <w:r>
        <w:rPr>
          <w:rFonts w:eastAsiaTheme="minorEastAsia"/>
        </w:rPr>
        <w:t xml:space="preserve"> second number</w:t>
      </w:r>
    </w:p>
    <w:p w14:paraId="4BF0D9D4" w14:textId="77777777" w:rsidR="00A70294" w:rsidRDefault="00A70294" w:rsidP="00A70294">
      <w:pPr>
        <w:pStyle w:val="Style1"/>
        <w:ind w:left="720"/>
        <w:rPr>
          <w:rFonts w:eastAsiaTheme="minorEastAsia"/>
        </w:rPr>
      </w:pPr>
      <w:r>
        <w:t xml:space="preserve">STEP 3: a </w:t>
      </w:r>
      <m:oMath>
        <m:r>
          <w:rPr>
            <w:rFonts w:ascii="Cambria Math" w:hAnsi="Cambria Math"/>
          </w:rPr>
          <m:t>←</m:t>
        </m:r>
      </m:oMath>
      <w:r>
        <w:rPr>
          <w:rFonts w:eastAsiaTheme="minorEastAsia"/>
        </w:rPr>
        <w:t xml:space="preserve"> </w:t>
      </w:r>
      <w:proofErr w:type="gramStart"/>
      <w:r>
        <w:rPr>
          <w:rFonts w:eastAsiaTheme="minorEastAsia"/>
        </w:rPr>
        <w:t>fork(</w:t>
      </w:r>
      <w:proofErr w:type="gramEnd"/>
      <w:r>
        <w:rPr>
          <w:rFonts w:eastAsiaTheme="minorEastAsia"/>
        </w:rPr>
        <w:t>)</w:t>
      </w:r>
    </w:p>
    <w:p w14:paraId="71E16A1C" w14:textId="77777777" w:rsidR="00A70294" w:rsidRDefault="00A70294" w:rsidP="00A70294">
      <w:pPr>
        <w:pStyle w:val="Style1"/>
        <w:ind w:left="720"/>
      </w:pPr>
      <w:r>
        <w:t>STEP 4: if a is 0, then</w:t>
      </w:r>
    </w:p>
    <w:p w14:paraId="6FB0BB0A" w14:textId="77777777" w:rsidR="00A70294" w:rsidRDefault="00A70294" w:rsidP="00A70294">
      <w:pPr>
        <w:pStyle w:val="Style1"/>
        <w:ind w:left="720"/>
      </w:pPr>
      <w:r>
        <w:tab/>
        <w:t>4.1: Perform addition, display output.</w:t>
      </w:r>
    </w:p>
    <w:p w14:paraId="6A046D09" w14:textId="77777777" w:rsidR="00A70294" w:rsidRDefault="00A70294" w:rsidP="00A70294">
      <w:pPr>
        <w:pStyle w:val="Style1"/>
        <w:ind w:left="720"/>
      </w:pPr>
      <w:r>
        <w:t>STEP 5: else</w:t>
      </w:r>
    </w:p>
    <w:p w14:paraId="46D7DC98" w14:textId="77777777" w:rsidR="00A70294" w:rsidRDefault="00A70294" w:rsidP="00A70294">
      <w:pPr>
        <w:pStyle w:val="Style1"/>
        <w:ind w:left="720"/>
      </w:pPr>
      <w:r>
        <w:tab/>
        <w:t>5.1 Perform subtraction, display output</w:t>
      </w:r>
    </w:p>
    <w:p w14:paraId="62368364" w14:textId="77777777" w:rsidR="00A70294" w:rsidRDefault="00A70294" w:rsidP="00A70294">
      <w:pPr>
        <w:pStyle w:val="Style1"/>
        <w:ind w:left="720"/>
        <w:rPr>
          <w:rFonts w:eastAsiaTheme="minorEastAsia"/>
        </w:rPr>
      </w:pPr>
      <w:r>
        <w:tab/>
        <w:t xml:space="preserve">5.2 b </w:t>
      </w:r>
      <m:oMath>
        <m:r>
          <w:rPr>
            <w:rFonts w:ascii="Cambria Math" w:hAnsi="Cambria Math"/>
          </w:rPr>
          <m:t>←</m:t>
        </m:r>
      </m:oMath>
      <w:r>
        <w:rPr>
          <w:rFonts w:eastAsiaTheme="minorEastAsia"/>
        </w:rPr>
        <w:t xml:space="preserve"> </w:t>
      </w:r>
      <w:proofErr w:type="gramStart"/>
      <w:r>
        <w:rPr>
          <w:rFonts w:eastAsiaTheme="minorEastAsia"/>
        </w:rPr>
        <w:t>fork(</w:t>
      </w:r>
      <w:proofErr w:type="gramEnd"/>
      <w:r>
        <w:rPr>
          <w:rFonts w:eastAsiaTheme="minorEastAsia"/>
        </w:rPr>
        <w:t>)</w:t>
      </w:r>
    </w:p>
    <w:p w14:paraId="605B7ACD" w14:textId="77777777" w:rsidR="00A70294" w:rsidRDefault="00A70294" w:rsidP="00A70294">
      <w:pPr>
        <w:pStyle w:val="Style1"/>
        <w:ind w:left="720"/>
      </w:pPr>
      <w:r>
        <w:tab/>
        <w:t>5.3 if b is 0 then</w:t>
      </w:r>
    </w:p>
    <w:p w14:paraId="308304C2" w14:textId="77777777" w:rsidR="00A70294" w:rsidRDefault="00A70294" w:rsidP="00A70294">
      <w:pPr>
        <w:pStyle w:val="Style1"/>
        <w:ind w:left="720"/>
      </w:pPr>
      <w:r>
        <w:tab/>
      </w:r>
      <w:r>
        <w:tab/>
        <w:t>5.3.1 Perform multiplication, display output</w:t>
      </w:r>
    </w:p>
    <w:p w14:paraId="2D5A4ABD" w14:textId="77777777" w:rsidR="00A70294" w:rsidRDefault="00A70294" w:rsidP="00A70294">
      <w:pPr>
        <w:pStyle w:val="Style1"/>
        <w:ind w:left="720"/>
      </w:pPr>
      <w:r>
        <w:tab/>
        <w:t>5.4 else</w:t>
      </w:r>
    </w:p>
    <w:p w14:paraId="7BF1FA57" w14:textId="77777777" w:rsidR="00A70294" w:rsidRDefault="00A70294" w:rsidP="00A70294">
      <w:pPr>
        <w:pStyle w:val="Style1"/>
        <w:ind w:left="720"/>
        <w:rPr>
          <w:rFonts w:eastAsiaTheme="minorEastAsia"/>
        </w:rPr>
      </w:pPr>
      <w:r>
        <w:tab/>
      </w:r>
      <w:r>
        <w:tab/>
        <w:t xml:space="preserve">5.4.1 c </w:t>
      </w:r>
      <m:oMath>
        <m:r>
          <w:rPr>
            <w:rFonts w:ascii="Cambria Math" w:hAnsi="Cambria Math"/>
          </w:rPr>
          <m:t>←</m:t>
        </m:r>
      </m:oMath>
      <w:r>
        <w:rPr>
          <w:rFonts w:eastAsiaTheme="minorEastAsia"/>
        </w:rPr>
        <w:t xml:space="preserve"> </w:t>
      </w:r>
      <w:proofErr w:type="gramStart"/>
      <w:r>
        <w:rPr>
          <w:rFonts w:eastAsiaTheme="minorEastAsia"/>
        </w:rPr>
        <w:t>fork(</w:t>
      </w:r>
      <w:proofErr w:type="gramEnd"/>
      <w:r>
        <w:rPr>
          <w:rFonts w:eastAsiaTheme="minorEastAsia"/>
        </w:rPr>
        <w:t>)</w:t>
      </w:r>
    </w:p>
    <w:p w14:paraId="0D1DD8F7" w14:textId="77777777" w:rsidR="00A70294" w:rsidRDefault="00A70294" w:rsidP="00A70294">
      <w:pPr>
        <w:pStyle w:val="Style1"/>
        <w:ind w:left="720"/>
      </w:pPr>
      <w:r>
        <w:tab/>
      </w:r>
      <w:r>
        <w:tab/>
      </w:r>
      <w:r>
        <w:tab/>
        <w:t>5.4.1.1 if c is 0, then</w:t>
      </w:r>
    </w:p>
    <w:p w14:paraId="4D192ADC" w14:textId="34001CCE" w:rsidR="00A70294" w:rsidRDefault="00A70294" w:rsidP="00A70294">
      <w:pPr>
        <w:pStyle w:val="Style1"/>
        <w:ind w:left="720"/>
      </w:pPr>
      <w:r>
        <w:tab/>
      </w:r>
      <w:r>
        <w:tab/>
      </w:r>
      <w:r>
        <w:tab/>
      </w:r>
      <w:r>
        <w:tab/>
        <w:t>5.4.1.1.1 perform division display output.</w:t>
      </w:r>
    </w:p>
    <w:p w14:paraId="035DCE80" w14:textId="67D78EEE" w:rsidR="00A26757" w:rsidRPr="004365A5" w:rsidRDefault="00A26757" w:rsidP="00A70294">
      <w:pPr>
        <w:pStyle w:val="Style1"/>
        <w:ind w:left="720"/>
      </w:pPr>
      <w:r>
        <w:t>STEP 6: Stop.</w:t>
      </w:r>
    </w:p>
    <w:p w14:paraId="7C4D9ECD" w14:textId="77777777" w:rsidR="00A70294" w:rsidRPr="004365A5" w:rsidRDefault="00A70294" w:rsidP="00A70294">
      <w:pPr>
        <w:spacing w:line="360" w:lineRule="auto"/>
        <w:ind w:left="720"/>
        <w:jc w:val="both"/>
      </w:pPr>
    </w:p>
    <w:p w14:paraId="1274B648" w14:textId="4A8ED85F" w:rsidR="00031D4B" w:rsidRPr="00031D4B"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09BD3176" w14:textId="77777777" w:rsidR="0016319B" w:rsidRDefault="00031D4B" w:rsidP="0016319B">
      <w:pPr>
        <w:pStyle w:val="ListParagraph"/>
        <w:keepNext/>
        <w:tabs>
          <w:tab w:val="left" w:pos="720"/>
        </w:tabs>
        <w:suppressAutoHyphens/>
        <w:spacing w:line="360" w:lineRule="auto"/>
        <w:contextualSpacing w:val="0"/>
        <w:jc w:val="center"/>
      </w:pPr>
      <w:r>
        <w:rPr>
          <w:noProof/>
        </w:rPr>
        <w:lastRenderedPageBreak/>
        <w:drawing>
          <wp:inline distT="0" distB="0" distL="0" distR="0" wp14:anchorId="4D20F09B" wp14:editId="26CBEDF3">
            <wp:extent cx="5634807" cy="3848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37" cy="3851809"/>
                    </a:xfrm>
                    <a:prstGeom prst="rect">
                      <a:avLst/>
                    </a:prstGeom>
                  </pic:spPr>
                </pic:pic>
              </a:graphicData>
            </a:graphic>
          </wp:inline>
        </w:drawing>
      </w:r>
    </w:p>
    <w:p w14:paraId="5FA9F9A1" w14:textId="6E5D4D38" w:rsidR="00031D4B" w:rsidRDefault="0016319B" w:rsidP="00375E26">
      <w:pPr>
        <w:pStyle w:val="Caption"/>
        <w:jc w:val="center"/>
      </w:pPr>
      <w:r>
        <w:t xml:space="preserve">Figure </w:t>
      </w:r>
      <w:r>
        <w:fldChar w:fldCharType="begin"/>
      </w:r>
      <w:r>
        <w:instrText xml:space="preserve"> SEQ Figure \* ARABIC </w:instrText>
      </w:r>
      <w:r>
        <w:fldChar w:fldCharType="separate"/>
      </w:r>
      <w:r w:rsidR="00F95DB0">
        <w:rPr>
          <w:noProof/>
        </w:rPr>
        <w:t>1</w:t>
      </w:r>
      <w:r>
        <w:fldChar w:fldCharType="end"/>
      </w:r>
      <w:r>
        <w:t xml:space="preserve"> Source Code</w:t>
      </w:r>
    </w:p>
    <w:p w14:paraId="699BD2E0" w14:textId="77777777" w:rsidR="00375E26" w:rsidRPr="00375E26" w:rsidRDefault="00375E26" w:rsidP="00375E26"/>
    <w:p w14:paraId="5D943E3A" w14:textId="77777777" w:rsidR="00375E26" w:rsidRDefault="00375E26" w:rsidP="00375E26">
      <w:pPr>
        <w:keepNext/>
        <w:tabs>
          <w:tab w:val="left" w:pos="5940"/>
        </w:tabs>
        <w:spacing w:line="360" w:lineRule="auto"/>
        <w:jc w:val="center"/>
      </w:pPr>
      <w:r>
        <w:rPr>
          <w:noProof/>
        </w:rPr>
        <w:drawing>
          <wp:inline distT="0" distB="0" distL="0" distR="0" wp14:anchorId="0A106476" wp14:editId="0D1AF18A">
            <wp:extent cx="2689860" cy="153706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991" cy="1554852"/>
                    </a:xfrm>
                    <a:prstGeom prst="rect">
                      <a:avLst/>
                    </a:prstGeom>
                  </pic:spPr>
                </pic:pic>
              </a:graphicData>
            </a:graphic>
          </wp:inline>
        </w:drawing>
      </w:r>
    </w:p>
    <w:p w14:paraId="0652C575" w14:textId="71547CDF" w:rsidR="00375E26" w:rsidRDefault="00375E26" w:rsidP="00375E26">
      <w:pPr>
        <w:pStyle w:val="Caption"/>
        <w:jc w:val="center"/>
      </w:pPr>
      <w:r>
        <w:t xml:space="preserve">Figure </w:t>
      </w:r>
      <w:r>
        <w:fldChar w:fldCharType="begin"/>
      </w:r>
      <w:r>
        <w:instrText xml:space="preserve"> SEQ Figure \* ARABIC </w:instrText>
      </w:r>
      <w:r>
        <w:fldChar w:fldCharType="separate"/>
      </w:r>
      <w:r w:rsidR="00F95DB0">
        <w:rPr>
          <w:noProof/>
        </w:rPr>
        <w:t>2</w:t>
      </w:r>
      <w:r>
        <w:fldChar w:fldCharType="end"/>
      </w:r>
      <w:r>
        <w:t xml:space="preserve"> </w:t>
      </w:r>
      <w:proofErr w:type="spellStart"/>
      <w:r>
        <w:t>Makefile</w:t>
      </w:r>
      <w:proofErr w:type="spellEnd"/>
    </w:p>
    <w:p w14:paraId="031BC64F" w14:textId="77777777" w:rsidR="00375E26" w:rsidRPr="00375E26" w:rsidRDefault="00375E26" w:rsidP="00375E26"/>
    <w:p w14:paraId="62B64EE5" w14:textId="01B84CF1" w:rsidR="0016319B" w:rsidRDefault="0016319B" w:rsidP="0016319B">
      <w:pPr>
        <w:keepNext/>
        <w:tabs>
          <w:tab w:val="left" w:pos="5940"/>
        </w:tabs>
        <w:spacing w:line="360" w:lineRule="auto"/>
        <w:ind w:left="720"/>
        <w:jc w:val="center"/>
      </w:pPr>
      <w:r>
        <w:rPr>
          <w:noProof/>
        </w:rPr>
        <w:drawing>
          <wp:inline distT="0" distB="0" distL="0" distR="0" wp14:anchorId="7A00E64A" wp14:editId="397A8A94">
            <wp:extent cx="5673254" cy="1607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723" cy="1611637"/>
                    </a:xfrm>
                    <a:prstGeom prst="rect">
                      <a:avLst/>
                    </a:prstGeom>
                  </pic:spPr>
                </pic:pic>
              </a:graphicData>
            </a:graphic>
          </wp:inline>
        </w:drawing>
      </w:r>
    </w:p>
    <w:p w14:paraId="06FD88FA" w14:textId="6419CA71" w:rsidR="0016319B" w:rsidRDefault="0016319B" w:rsidP="0016319B">
      <w:pPr>
        <w:pStyle w:val="Caption"/>
        <w:jc w:val="center"/>
      </w:pPr>
      <w:r>
        <w:t xml:space="preserve">Figure </w:t>
      </w:r>
      <w:r>
        <w:fldChar w:fldCharType="begin"/>
      </w:r>
      <w:r>
        <w:instrText xml:space="preserve"> SEQ Figure \* ARABIC </w:instrText>
      </w:r>
      <w:r>
        <w:fldChar w:fldCharType="separate"/>
      </w:r>
      <w:r w:rsidR="00F95DB0">
        <w:rPr>
          <w:noProof/>
        </w:rPr>
        <w:t>3</w:t>
      </w:r>
      <w:r>
        <w:fldChar w:fldCharType="end"/>
      </w:r>
      <w:r>
        <w:t xml:space="preserve"> Program Execution</w:t>
      </w:r>
    </w:p>
    <w:p w14:paraId="00D34563" w14:textId="52C1751A" w:rsidR="00D10919" w:rsidRPr="004365A5" w:rsidRDefault="00F20242" w:rsidP="0016319B">
      <w:pPr>
        <w:tabs>
          <w:tab w:val="left" w:pos="5940"/>
        </w:tabs>
        <w:spacing w:line="360" w:lineRule="auto"/>
        <w:ind w:left="720"/>
        <w:jc w:val="both"/>
      </w:pPr>
      <w:r>
        <w:lastRenderedPageBreak/>
        <w:tab/>
      </w:r>
    </w:p>
    <w:p w14:paraId="269423B9" w14:textId="64065E75" w:rsidR="00D10919"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7F43D5A2" w14:textId="77777777" w:rsidR="00A70294" w:rsidRDefault="00A70294" w:rsidP="00A70294">
      <w:pPr>
        <w:pStyle w:val="ListParagraph"/>
        <w:tabs>
          <w:tab w:val="left" w:pos="720"/>
        </w:tabs>
        <w:suppressAutoHyphens/>
        <w:spacing w:line="360" w:lineRule="auto"/>
        <w:contextualSpacing w:val="0"/>
        <w:jc w:val="both"/>
      </w:pPr>
      <w:r>
        <w:t xml:space="preserve">The </w:t>
      </w:r>
      <w:proofErr w:type="gramStart"/>
      <w:r w:rsidRPr="00A26757">
        <w:rPr>
          <w:rFonts w:ascii="Courier New" w:hAnsi="Courier New" w:cs="Courier New"/>
        </w:rPr>
        <w:t>fork(</w:t>
      </w:r>
      <w:proofErr w:type="gramEnd"/>
      <w:r w:rsidRPr="00A26757">
        <w:rPr>
          <w:rFonts w:ascii="Courier New" w:hAnsi="Courier New" w:cs="Courier New"/>
        </w:rPr>
        <w:t>)</w:t>
      </w:r>
      <w:r>
        <w:t xml:space="preserve"> system call is a system call that is used to create process. This call creates a child process. The child process and the parent process, which called the </w:t>
      </w:r>
      <w:proofErr w:type="gramStart"/>
      <w:r w:rsidRPr="00A26757">
        <w:rPr>
          <w:rFonts w:ascii="Courier New" w:hAnsi="Courier New" w:cs="Courier New"/>
        </w:rPr>
        <w:t>fork(</w:t>
      </w:r>
      <w:proofErr w:type="gramEnd"/>
      <w:r w:rsidRPr="00A26757">
        <w:rPr>
          <w:rFonts w:ascii="Courier New" w:hAnsi="Courier New" w:cs="Courier New"/>
        </w:rPr>
        <w:t>)</w:t>
      </w:r>
      <w:r>
        <w:t xml:space="preserve"> system call, execute the code that is present after the fork system called.</w:t>
      </w:r>
    </w:p>
    <w:p w14:paraId="68679ED6" w14:textId="77777777" w:rsidR="00A70294" w:rsidRDefault="00A70294" w:rsidP="00A70294">
      <w:pPr>
        <w:pStyle w:val="ListParagraph"/>
        <w:tabs>
          <w:tab w:val="left" w:pos="720"/>
        </w:tabs>
        <w:suppressAutoHyphens/>
        <w:spacing w:line="360" w:lineRule="auto"/>
        <w:contextualSpacing w:val="0"/>
        <w:jc w:val="both"/>
      </w:pPr>
      <w:r>
        <w:t>The parent and child processes do not share the same memory, but they can have multiple threads that share the same memory. The process run concurrently.</w:t>
      </w:r>
    </w:p>
    <w:p w14:paraId="6A4562AA" w14:textId="77777777" w:rsidR="00A70294" w:rsidRDefault="00A70294" w:rsidP="00A70294">
      <w:pPr>
        <w:pStyle w:val="ListParagraph"/>
        <w:tabs>
          <w:tab w:val="left" w:pos="720"/>
        </w:tabs>
        <w:suppressAutoHyphens/>
        <w:spacing w:line="360" w:lineRule="auto"/>
        <w:contextualSpacing w:val="0"/>
        <w:jc w:val="both"/>
      </w:pPr>
      <w:r>
        <w:t xml:space="preserve">To distinguish the parent and the child, the value returned by the fork system call is used. For the parent process, the </w:t>
      </w:r>
      <w:proofErr w:type="spellStart"/>
      <w:r>
        <w:t>pid</w:t>
      </w:r>
      <w:proofErr w:type="spellEnd"/>
      <w:r>
        <w:t xml:space="preserve"> (process id) of the child is returned. For the child, the value returned is 0. If the value returned is negative, that means that there was an error that occurred while creating the child process.</w:t>
      </w:r>
    </w:p>
    <w:p w14:paraId="02E6F552" w14:textId="77777777" w:rsidR="00A70294" w:rsidRPr="004365A5" w:rsidRDefault="00A70294" w:rsidP="00A70294">
      <w:pPr>
        <w:pStyle w:val="ListParagraph"/>
        <w:tabs>
          <w:tab w:val="left" w:pos="720"/>
        </w:tabs>
        <w:suppressAutoHyphens/>
        <w:spacing w:line="360" w:lineRule="auto"/>
        <w:contextualSpacing w:val="0"/>
        <w:jc w:val="both"/>
      </w:pPr>
      <w:r>
        <w:t xml:space="preserve">The general intuition behind this program is that the parent processes execute the operations while the child operations call </w:t>
      </w:r>
      <w:proofErr w:type="gramStart"/>
      <w:r w:rsidRPr="00A26757">
        <w:rPr>
          <w:rFonts w:ascii="Courier New" w:hAnsi="Courier New" w:cs="Courier New"/>
        </w:rPr>
        <w:t>fork(</w:t>
      </w:r>
      <w:proofErr w:type="gramEnd"/>
      <w:r w:rsidRPr="00A26757">
        <w:rPr>
          <w:rFonts w:ascii="Courier New" w:hAnsi="Courier New" w:cs="Courier New"/>
        </w:rPr>
        <w:t>).</w:t>
      </w:r>
      <w:r>
        <w:t xml:space="preserve"> </w:t>
      </w:r>
    </w:p>
    <w:p w14:paraId="65FEE92A" w14:textId="77777777" w:rsidR="00A70294" w:rsidRPr="004365A5" w:rsidRDefault="00A70294" w:rsidP="00A70294">
      <w:pPr>
        <w:spacing w:line="360" w:lineRule="auto"/>
        <w:ind w:left="720"/>
        <w:jc w:val="both"/>
      </w:pPr>
    </w:p>
    <w:p w14:paraId="6E42BC4B" w14:textId="14676864" w:rsidR="00A70294"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2C89B9C2" w14:textId="77777777" w:rsidR="00A70294" w:rsidRDefault="00A70294" w:rsidP="00A70294">
      <w:pPr>
        <w:pStyle w:val="ListParagraph"/>
        <w:tabs>
          <w:tab w:val="left" w:pos="720"/>
        </w:tabs>
        <w:suppressAutoHyphens/>
        <w:spacing w:line="360" w:lineRule="auto"/>
        <w:jc w:val="both"/>
      </w:pPr>
      <w:r>
        <w:t>A system call that creates a new process identical to the calling one – Makes a copy of text, data, stack, and heap – Starts executing on that new copy</w:t>
      </w:r>
    </w:p>
    <w:p w14:paraId="23631E2F" w14:textId="2D232D94" w:rsidR="00A70294" w:rsidRPr="004365A5" w:rsidRDefault="00A70294" w:rsidP="0016319B">
      <w:pPr>
        <w:pStyle w:val="ListParagraph"/>
        <w:tabs>
          <w:tab w:val="left" w:pos="720"/>
        </w:tabs>
        <w:suppressAutoHyphens/>
        <w:spacing w:line="360" w:lineRule="auto"/>
        <w:contextualSpacing w:val="0"/>
        <w:jc w:val="both"/>
      </w:pPr>
      <w:r>
        <w:t xml:space="preserve">Uses of </w:t>
      </w:r>
      <w:proofErr w:type="gramStart"/>
      <w:r w:rsidRPr="00A26757">
        <w:rPr>
          <w:rFonts w:ascii="Courier New" w:hAnsi="Courier New" w:cs="Courier New"/>
        </w:rPr>
        <w:t>fork(</w:t>
      </w:r>
      <w:proofErr w:type="gramEnd"/>
      <w:r w:rsidRPr="00A26757">
        <w:rPr>
          <w:rFonts w:ascii="Courier New" w:hAnsi="Courier New" w:cs="Courier New"/>
        </w:rPr>
        <w:t>)</w:t>
      </w:r>
      <w:r>
        <w:t xml:space="preserve"> – To create a parallel program with multiple processes</w:t>
      </w:r>
    </w:p>
    <w:p w14:paraId="273B2BCA" w14:textId="58B1BD91" w:rsidR="00D10919" w:rsidRPr="004365A5" w:rsidRDefault="00D10919" w:rsidP="00070A64">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240BB6A8" w14:textId="77777777" w:rsidR="00D10919" w:rsidRPr="004365A5" w:rsidRDefault="00D10919" w:rsidP="00D10919">
      <w:pPr>
        <w:spacing w:line="360" w:lineRule="auto"/>
        <w:jc w:val="both"/>
      </w:pPr>
      <w:r w:rsidRPr="004365A5">
        <w:rPr>
          <w:rFonts w:cs="Times New Roman"/>
        </w:rPr>
        <w:tab/>
        <w:t>1. Limitations of Experiments</w:t>
      </w:r>
    </w:p>
    <w:p w14:paraId="706B0F70" w14:textId="36394174" w:rsidR="00D10919" w:rsidRPr="004365A5" w:rsidRDefault="00A70294" w:rsidP="00D10919">
      <w:pPr>
        <w:spacing w:line="360" w:lineRule="auto"/>
        <w:jc w:val="both"/>
      </w:pPr>
      <w:r>
        <w:tab/>
      </w:r>
      <w:r>
        <w:tab/>
        <w:t xml:space="preserve">The </w:t>
      </w:r>
      <w:proofErr w:type="gramStart"/>
      <w:r w:rsidRPr="00A26757">
        <w:rPr>
          <w:rFonts w:ascii="Courier New" w:hAnsi="Courier New" w:cs="Courier New"/>
        </w:rPr>
        <w:t>fork(</w:t>
      </w:r>
      <w:proofErr w:type="gramEnd"/>
      <w:r w:rsidRPr="00A26757">
        <w:rPr>
          <w:rFonts w:ascii="Courier New" w:hAnsi="Courier New" w:cs="Courier New"/>
        </w:rPr>
        <w:t xml:space="preserve">) </w:t>
      </w:r>
      <w:r>
        <w:t>system call creates processes. Each process consumes lot of system resources, such as CPU, memory, I/O etc. if used without care, it can lead to system overloads and other catastrophic failure.</w:t>
      </w:r>
    </w:p>
    <w:p w14:paraId="563C35AB" w14:textId="77777777" w:rsidR="00D10919" w:rsidRPr="004365A5" w:rsidRDefault="00D10919" w:rsidP="00D10919">
      <w:pPr>
        <w:spacing w:line="360" w:lineRule="auto"/>
        <w:jc w:val="both"/>
      </w:pPr>
      <w:r w:rsidRPr="004365A5">
        <w:rPr>
          <w:rFonts w:cs="Times New Roman"/>
        </w:rPr>
        <w:tab/>
        <w:t>2. Limitations of Results</w:t>
      </w:r>
    </w:p>
    <w:p w14:paraId="5EE3D63C" w14:textId="2B580E31" w:rsidR="00D10919" w:rsidRPr="004365A5" w:rsidRDefault="00A70294" w:rsidP="00D10919">
      <w:pPr>
        <w:spacing w:line="360" w:lineRule="auto"/>
        <w:jc w:val="both"/>
      </w:pPr>
      <w:r>
        <w:tab/>
      </w:r>
      <w:r>
        <w:tab/>
        <w:t>The child and parent processes do not share the same memory space.</w:t>
      </w:r>
    </w:p>
    <w:p w14:paraId="659E91F6" w14:textId="77777777" w:rsidR="00D10919" w:rsidRPr="004365A5" w:rsidRDefault="00D10919" w:rsidP="00D10919">
      <w:pPr>
        <w:spacing w:line="360" w:lineRule="auto"/>
        <w:jc w:val="both"/>
      </w:pPr>
      <w:r w:rsidRPr="004365A5">
        <w:rPr>
          <w:rFonts w:cs="Times New Roman"/>
        </w:rPr>
        <w:tab/>
        <w:t>3. Learning happened</w:t>
      </w:r>
    </w:p>
    <w:p w14:paraId="0F52863A" w14:textId="54BC0084" w:rsidR="00D10919" w:rsidRPr="004365A5" w:rsidRDefault="00A70294" w:rsidP="00D10919">
      <w:pPr>
        <w:spacing w:line="360" w:lineRule="auto"/>
        <w:jc w:val="both"/>
      </w:pPr>
      <w:r>
        <w:tab/>
      </w:r>
      <w:r>
        <w:tab/>
        <w:t>The method to create processes using the fork memory call was learned.</w:t>
      </w:r>
    </w:p>
    <w:p w14:paraId="234A425D" w14:textId="3472E147" w:rsidR="005A5478" w:rsidRDefault="00D10919" w:rsidP="00A70294">
      <w:pPr>
        <w:spacing w:line="360" w:lineRule="auto"/>
        <w:jc w:val="both"/>
        <w:rPr>
          <w:rFonts w:eastAsiaTheme="majorEastAsia" w:cs="Times New Roman"/>
          <w:b/>
          <w:bCs/>
          <w:color w:val="2E74B5" w:themeColor="accent1" w:themeShade="BF"/>
          <w:sz w:val="28"/>
          <w:szCs w:val="28"/>
        </w:rPr>
      </w:pPr>
      <w:r w:rsidRPr="004365A5">
        <w:rPr>
          <w:rFonts w:cs="Times New Roman"/>
        </w:rPr>
        <w:tab/>
      </w:r>
    </w:p>
    <w:p w14:paraId="72E0B7A2" w14:textId="77777777" w:rsidR="00B30FBE" w:rsidRPr="004365A5" w:rsidRDefault="00445A4C" w:rsidP="00B30FBE">
      <w:pPr>
        <w:pStyle w:val="Heading1"/>
        <w:pageBreakBefore/>
        <w:spacing w:line="360" w:lineRule="auto"/>
        <w:jc w:val="both"/>
        <w:rPr>
          <w:rFonts w:asciiTheme="minorHAnsi" w:hAnsiTheme="minorHAnsi"/>
        </w:rPr>
      </w:pPr>
      <w:r>
        <w:rPr>
          <w:rFonts w:asciiTheme="minorHAnsi" w:hAnsiTheme="minorHAnsi" w:cs="Times New Roman"/>
        </w:rPr>
        <w:lastRenderedPageBreak/>
        <w:t>Laboratory 2</w:t>
      </w:r>
    </w:p>
    <w:p w14:paraId="31F1B77D" w14:textId="77777777" w:rsidR="00B30FBE" w:rsidRPr="004365A5" w:rsidRDefault="00B30FBE" w:rsidP="00B30FBE">
      <w:pPr>
        <w:spacing w:line="360" w:lineRule="auto"/>
        <w:jc w:val="both"/>
      </w:pPr>
      <w:r w:rsidRPr="004365A5">
        <w:rPr>
          <w:rFonts w:cs="Times New Roman"/>
        </w:rPr>
        <w:t xml:space="preserve">Title of the Laboratory Exercise: Programs using file management system calls </w:t>
      </w:r>
    </w:p>
    <w:p w14:paraId="21191725" w14:textId="77777777" w:rsidR="00B30FBE" w:rsidRPr="004365A5" w:rsidRDefault="00C74B50" w:rsidP="00C74B50">
      <w:pPr>
        <w:tabs>
          <w:tab w:val="left" w:pos="720"/>
        </w:tabs>
        <w:suppressAutoHyphens/>
        <w:spacing w:line="360" w:lineRule="auto"/>
        <w:ind w:left="360"/>
        <w:jc w:val="both"/>
      </w:pPr>
      <w:r>
        <w:rPr>
          <w:rFonts w:cs="Times New Roman"/>
        </w:rPr>
        <w:t xml:space="preserve">1. </w:t>
      </w:r>
      <w:r w:rsidR="00B30FBE" w:rsidRPr="00C74B50">
        <w:rPr>
          <w:rFonts w:cs="Times New Roman"/>
        </w:rPr>
        <w:t>Introduction and Purpose of Experiment</w:t>
      </w:r>
    </w:p>
    <w:p w14:paraId="5A99AD06" w14:textId="77777777" w:rsidR="00B30FBE" w:rsidRDefault="00B30FBE" w:rsidP="00B30FBE">
      <w:pPr>
        <w:spacing w:line="360" w:lineRule="auto"/>
        <w:ind w:left="720"/>
        <w:jc w:val="both"/>
        <w:rPr>
          <w:rFonts w:cs="Times New Roman"/>
          <w:color w:val="000000" w:themeColor="text1"/>
        </w:rPr>
      </w:pPr>
      <w:r w:rsidRPr="004365A5">
        <w:rPr>
          <w:rFonts w:cs="Times New Roman"/>
          <w:color w:val="000000" w:themeColor="text1"/>
        </w:rPr>
        <w:t>A system call is a programmatic way in which a </w:t>
      </w:r>
      <w:hyperlink r:id="rId14" w:tooltip="Computer program" w:history="1">
        <w:r w:rsidRPr="004365A5">
          <w:rPr>
            <w:rFonts w:cs="Times New Roman"/>
            <w:color w:val="000000" w:themeColor="text1"/>
          </w:rPr>
          <w:t>computer program</w:t>
        </w:r>
      </w:hyperlink>
      <w:r w:rsidRPr="004365A5">
        <w:rPr>
          <w:rFonts w:cs="Times New Roman"/>
          <w:color w:val="000000" w:themeColor="text1"/>
        </w:rPr>
        <w:t> requests a service from the </w:t>
      </w:r>
      <w:hyperlink r:id="rId15" w:tooltip="Kernel (computing)" w:history="1">
        <w:r w:rsidRPr="004365A5">
          <w:rPr>
            <w:rFonts w:cs="Times New Roman"/>
            <w:color w:val="000000" w:themeColor="text1"/>
          </w:rPr>
          <w:t>kernel</w:t>
        </w:r>
      </w:hyperlink>
      <w:r w:rsidRPr="004365A5">
        <w:rPr>
          <w:rFonts w:cs="Times New Roman"/>
          <w:color w:val="000000" w:themeColor="text1"/>
        </w:rPr>
        <w:t xml:space="preserve"> of the </w:t>
      </w:r>
      <w:hyperlink r:id="rId16" w:tooltip="Operating system" w:history="1">
        <w:r w:rsidRPr="004365A5">
          <w:rPr>
            <w:rFonts w:cs="Times New Roman"/>
            <w:color w:val="000000" w:themeColor="text1"/>
          </w:rPr>
          <w:t>operating system</w:t>
        </w:r>
      </w:hyperlink>
      <w:r w:rsidRPr="004365A5">
        <w:rPr>
          <w:rFonts w:cs="Times New Roman"/>
          <w:color w:val="000000" w:themeColor="text1"/>
        </w:rPr>
        <w:t xml:space="preserve"> it is executed on. There are different types of system calls developed for various purposes. They are mainly classified as process management, file management, directory management. By solving the problems students will be able to apply </w:t>
      </w:r>
      <w:r>
        <w:rPr>
          <w:rFonts w:cs="Times New Roman"/>
          <w:color w:val="000000" w:themeColor="text1"/>
        </w:rPr>
        <w:t>file</w:t>
      </w:r>
      <w:r w:rsidRPr="004365A5">
        <w:rPr>
          <w:rFonts w:cs="Times New Roman"/>
          <w:color w:val="000000" w:themeColor="text1"/>
        </w:rPr>
        <w:t xml:space="preserve"> management </w:t>
      </w:r>
      <w:r>
        <w:rPr>
          <w:rFonts w:cs="Times New Roman"/>
          <w:color w:val="000000" w:themeColor="text1"/>
        </w:rPr>
        <w:t>system calls</w:t>
      </w:r>
    </w:p>
    <w:p w14:paraId="548F9D10" w14:textId="77777777" w:rsidR="00B30FBE" w:rsidRPr="004365A5" w:rsidRDefault="00B30FBE" w:rsidP="00B30FBE">
      <w:pPr>
        <w:spacing w:line="360" w:lineRule="auto"/>
        <w:ind w:left="720"/>
        <w:jc w:val="both"/>
      </w:pPr>
      <w:r w:rsidRPr="004365A5">
        <w:rPr>
          <w:rFonts w:cs="Times New Roman"/>
        </w:rPr>
        <w:t>Aim and Objectives</w:t>
      </w:r>
    </w:p>
    <w:p w14:paraId="24895F82" w14:textId="77777777" w:rsidR="00B30FBE" w:rsidRPr="004365A5" w:rsidRDefault="00B30FBE" w:rsidP="00B30FBE">
      <w:pPr>
        <w:spacing w:line="360" w:lineRule="auto"/>
        <w:ind w:left="360" w:firstLine="360"/>
        <w:jc w:val="both"/>
      </w:pPr>
      <w:r w:rsidRPr="004365A5">
        <w:rPr>
          <w:rFonts w:cs="Times New Roman"/>
        </w:rPr>
        <w:t>Aim</w:t>
      </w:r>
    </w:p>
    <w:p w14:paraId="4521B8E5" w14:textId="77777777" w:rsidR="00B30FBE" w:rsidRPr="004365A5" w:rsidRDefault="00B30FBE"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To develop programs involving file management system calls </w:t>
      </w:r>
    </w:p>
    <w:p w14:paraId="39BF0BA6" w14:textId="77777777" w:rsidR="00B30FBE" w:rsidRPr="004365A5" w:rsidRDefault="00B30FBE" w:rsidP="00B30FBE">
      <w:pPr>
        <w:spacing w:line="360" w:lineRule="auto"/>
        <w:ind w:left="360" w:firstLine="360"/>
        <w:jc w:val="both"/>
      </w:pPr>
      <w:r w:rsidRPr="004365A5">
        <w:rPr>
          <w:rFonts w:cs="Times New Roman"/>
        </w:rPr>
        <w:t>Objectives</w:t>
      </w:r>
    </w:p>
    <w:p w14:paraId="712EACB4" w14:textId="77777777" w:rsidR="00B30FBE" w:rsidRPr="004365A5" w:rsidRDefault="00B30FBE" w:rsidP="00B30FBE">
      <w:pPr>
        <w:spacing w:line="360" w:lineRule="auto"/>
        <w:ind w:left="360" w:firstLine="360"/>
        <w:jc w:val="both"/>
      </w:pPr>
      <w:r w:rsidRPr="004365A5">
        <w:rPr>
          <w:rFonts w:cs="Times New Roman"/>
        </w:rPr>
        <w:t>At the end of this lab, the student will be able to</w:t>
      </w:r>
    </w:p>
    <w:p w14:paraId="26A46795" w14:textId="77777777" w:rsidR="00B30FBE" w:rsidRPr="00137ABD" w:rsidRDefault="00B30FBE"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Use different file management system calls </w:t>
      </w:r>
    </w:p>
    <w:p w14:paraId="0C269214" w14:textId="77777777" w:rsidR="00B30FBE" w:rsidRPr="004365A5" w:rsidRDefault="00B30FBE" w:rsidP="00070A64">
      <w:pPr>
        <w:pStyle w:val="ListParagraph"/>
        <w:widowControl w:val="0"/>
        <w:numPr>
          <w:ilvl w:val="0"/>
          <w:numId w:val="7"/>
        </w:numPr>
        <w:tabs>
          <w:tab w:val="left" w:pos="720"/>
          <w:tab w:val="left" w:pos="2880"/>
        </w:tabs>
        <w:suppressAutoHyphens/>
        <w:spacing w:after="0" w:line="360" w:lineRule="auto"/>
        <w:jc w:val="both"/>
      </w:pPr>
      <w:r w:rsidRPr="004365A5">
        <w:t xml:space="preserve">Apply different system calls </w:t>
      </w:r>
      <w:r>
        <w:t>wherever required</w:t>
      </w:r>
    </w:p>
    <w:p w14:paraId="3EBEBFAA" w14:textId="77777777" w:rsidR="00B30FBE" w:rsidRPr="004365A5" w:rsidRDefault="00B30FBE" w:rsidP="00070A64">
      <w:pPr>
        <w:pStyle w:val="ListParagraph"/>
        <w:widowControl w:val="0"/>
        <w:numPr>
          <w:ilvl w:val="0"/>
          <w:numId w:val="7"/>
        </w:numPr>
        <w:tabs>
          <w:tab w:val="left" w:pos="720"/>
          <w:tab w:val="left" w:pos="2880"/>
        </w:tabs>
        <w:suppressAutoHyphens/>
        <w:spacing w:after="0" w:line="360" w:lineRule="auto"/>
        <w:jc w:val="both"/>
      </w:pPr>
      <w:r w:rsidRPr="004365A5">
        <w:rPr>
          <w:rFonts w:cs="Times New Roman"/>
        </w:rPr>
        <w:t xml:space="preserve">Create C programs using file management system calls </w:t>
      </w:r>
    </w:p>
    <w:p w14:paraId="36CBB1A7" w14:textId="77777777" w:rsidR="00B30FBE" w:rsidRPr="004365A5" w:rsidRDefault="00B30FBE" w:rsidP="00B30FBE">
      <w:pPr>
        <w:pStyle w:val="ListParagraph"/>
        <w:widowControl w:val="0"/>
        <w:tabs>
          <w:tab w:val="left" w:pos="720"/>
          <w:tab w:val="left" w:pos="2880"/>
        </w:tabs>
        <w:suppressAutoHyphens/>
        <w:spacing w:after="0" w:line="360" w:lineRule="auto"/>
        <w:ind w:left="1440"/>
        <w:jc w:val="both"/>
      </w:pPr>
    </w:p>
    <w:p w14:paraId="3F6B25CA" w14:textId="77777777" w:rsidR="00B30FBE" w:rsidRPr="00C74B50" w:rsidRDefault="00C74B50" w:rsidP="00C74B50">
      <w:pPr>
        <w:tabs>
          <w:tab w:val="left" w:pos="720"/>
        </w:tabs>
        <w:suppressAutoHyphens/>
        <w:spacing w:line="360" w:lineRule="auto"/>
        <w:ind w:left="360"/>
        <w:jc w:val="both"/>
        <w:rPr>
          <w:rFonts w:cs="Times New Roman"/>
        </w:rPr>
      </w:pPr>
      <w:r>
        <w:rPr>
          <w:rFonts w:cs="Times New Roman"/>
        </w:rPr>
        <w:t xml:space="preserve">2.  </w:t>
      </w:r>
      <w:r w:rsidR="00B30FBE" w:rsidRPr="00C74B50">
        <w:rPr>
          <w:rFonts w:cs="Times New Roman"/>
        </w:rPr>
        <w:t>Experimental Procedure</w:t>
      </w:r>
    </w:p>
    <w:p w14:paraId="0C959339"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613DA734"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15446A42"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7CAD1CD2"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1837A2FF"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2974CA1C"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007A53DD" w14:textId="77777777" w:rsidR="00B30FBE" w:rsidRPr="004365A5" w:rsidRDefault="00B30FBE" w:rsidP="00070A64">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6FF007E5" w14:textId="77777777" w:rsidR="00B30FBE" w:rsidRPr="00C74B50" w:rsidRDefault="00B30FBE" w:rsidP="00070A64">
      <w:pPr>
        <w:pStyle w:val="ListParagraph"/>
        <w:numPr>
          <w:ilvl w:val="0"/>
          <w:numId w:val="21"/>
        </w:numPr>
        <w:tabs>
          <w:tab w:val="left" w:pos="720"/>
        </w:tabs>
        <w:suppressAutoHyphens/>
        <w:spacing w:line="360" w:lineRule="auto"/>
        <w:jc w:val="both"/>
        <w:rPr>
          <w:color w:val="000000" w:themeColor="text1"/>
        </w:rPr>
      </w:pPr>
      <w:r w:rsidRPr="00C74B50">
        <w:rPr>
          <w:rFonts w:cs="Times New Roman"/>
          <w:color w:val="000000" w:themeColor="text1"/>
        </w:rPr>
        <w:t>Questions</w:t>
      </w:r>
    </w:p>
    <w:p w14:paraId="666BC863" w14:textId="77777777" w:rsidR="00B30FBE" w:rsidRPr="004365A5" w:rsidRDefault="00B30FBE" w:rsidP="00B30FBE">
      <w:pPr>
        <w:pStyle w:val="ListParagraph"/>
        <w:tabs>
          <w:tab w:val="left" w:pos="720"/>
        </w:tabs>
        <w:suppressAutoHyphens/>
        <w:spacing w:line="360" w:lineRule="auto"/>
        <w:contextualSpacing w:val="0"/>
        <w:jc w:val="both"/>
        <w:rPr>
          <w:color w:val="000000" w:themeColor="text1"/>
        </w:rPr>
      </w:pPr>
      <w:r>
        <w:rPr>
          <w:color w:val="000000" w:themeColor="text1"/>
        </w:rPr>
        <w:t>Implement the following command</w:t>
      </w:r>
      <w:r w:rsidRPr="004365A5">
        <w:rPr>
          <w:color w:val="000000" w:themeColor="text1"/>
        </w:rPr>
        <w:t xml:space="preserve"> in C</w:t>
      </w:r>
    </w:p>
    <w:p w14:paraId="4FF36E6E" w14:textId="77777777" w:rsidR="00B30FBE" w:rsidRPr="004365A5" w:rsidRDefault="00B30FBE" w:rsidP="00B30FBE">
      <w:pPr>
        <w:pStyle w:val="ListParagraph"/>
        <w:tabs>
          <w:tab w:val="left" w:pos="720"/>
        </w:tabs>
        <w:suppressAutoHyphens/>
        <w:spacing w:line="360" w:lineRule="auto"/>
        <w:ind w:left="1440"/>
        <w:contextualSpacing w:val="0"/>
        <w:jc w:val="both"/>
        <w:rPr>
          <w:color w:val="000000" w:themeColor="text1"/>
        </w:rPr>
      </w:pPr>
      <w:r>
        <w:rPr>
          <w:color w:val="000000" w:themeColor="text1"/>
        </w:rPr>
        <w:lastRenderedPageBreak/>
        <w:t>Implement c</w:t>
      </w:r>
      <w:r w:rsidRPr="004365A5">
        <w:rPr>
          <w:color w:val="000000" w:themeColor="text1"/>
        </w:rPr>
        <w:t xml:space="preserve">opy command (cp) </w:t>
      </w:r>
      <w:r>
        <w:rPr>
          <w:color w:val="000000" w:themeColor="text1"/>
        </w:rPr>
        <w:t xml:space="preserve">to copy a file content to other file </w:t>
      </w:r>
      <w:r w:rsidRPr="004365A5">
        <w:rPr>
          <w:color w:val="000000" w:themeColor="text1"/>
        </w:rPr>
        <w:t>using file management system calls</w:t>
      </w:r>
    </w:p>
    <w:p w14:paraId="76111E3F" w14:textId="52B248BE" w:rsidR="00044557" w:rsidRDefault="00B30FBE" w:rsidP="00070A64">
      <w:pPr>
        <w:pStyle w:val="ListParagraph"/>
        <w:numPr>
          <w:ilvl w:val="0"/>
          <w:numId w:val="20"/>
        </w:numPr>
        <w:tabs>
          <w:tab w:val="left" w:pos="720"/>
        </w:tabs>
        <w:suppressAutoHyphens/>
        <w:spacing w:line="360" w:lineRule="auto"/>
        <w:contextualSpacing w:val="0"/>
        <w:jc w:val="both"/>
      </w:pPr>
      <w:r w:rsidRPr="004365A5">
        <w:rPr>
          <w:rFonts w:cs="Times New Roman"/>
        </w:rPr>
        <w:t>Calculations/Computations/Algorithms</w:t>
      </w:r>
    </w:p>
    <w:p w14:paraId="666CA1ED" w14:textId="77777777" w:rsidR="00044557" w:rsidRDefault="00044557" w:rsidP="00044557">
      <w:pPr>
        <w:pStyle w:val="Style1"/>
        <w:ind w:left="810"/>
      </w:pPr>
      <w:r>
        <w:t>STEP 1: Start</w:t>
      </w:r>
    </w:p>
    <w:p w14:paraId="708CDB89" w14:textId="77777777" w:rsidR="00044557" w:rsidRDefault="00044557" w:rsidP="00044557">
      <w:pPr>
        <w:pStyle w:val="Style1"/>
        <w:ind w:left="810"/>
        <w:rPr>
          <w:rFonts w:eastAsiaTheme="minorEastAsia"/>
        </w:rPr>
      </w:pPr>
      <w:r>
        <w:t xml:space="preserve">STEP 2: buff </w:t>
      </w:r>
      <m:oMath>
        <m:r>
          <w:rPr>
            <w:rFonts w:ascii="Cambria Math" w:hAnsi="Cambria Math"/>
          </w:rPr>
          <m:t>←</m:t>
        </m:r>
      </m:oMath>
      <w:r>
        <w:rPr>
          <w:rFonts w:eastAsiaTheme="minorEastAsia"/>
        </w:rPr>
        <w:t xml:space="preserve"> string of size 100</w:t>
      </w:r>
    </w:p>
    <w:p w14:paraId="66CEF9D3" w14:textId="77777777" w:rsidR="00044557" w:rsidRDefault="00044557" w:rsidP="00044557">
      <w:pPr>
        <w:pStyle w:val="Style1"/>
        <w:ind w:left="810"/>
        <w:rPr>
          <w:rFonts w:eastAsiaTheme="minorEastAsia"/>
        </w:rPr>
      </w:pPr>
      <w:r>
        <w:t xml:space="preserve">STEP 3: </w:t>
      </w:r>
      <w:proofErr w:type="spellStart"/>
      <w:r>
        <w:t>inFile</w:t>
      </w:r>
      <w:proofErr w:type="spellEnd"/>
      <w:r>
        <w:t xml:space="preserve"> </w:t>
      </w:r>
      <m:oMath>
        <m:r>
          <w:rPr>
            <w:rFonts w:ascii="Cambria Math" w:hAnsi="Cambria Math"/>
          </w:rPr>
          <m:t>←</m:t>
        </m:r>
      </m:oMath>
      <w:r>
        <w:rPr>
          <w:rFonts w:eastAsiaTheme="minorEastAsia"/>
        </w:rPr>
        <w:t xml:space="preserve"> in_file.txt file descriptor</w:t>
      </w:r>
    </w:p>
    <w:p w14:paraId="2D52F297" w14:textId="77777777" w:rsidR="00044557" w:rsidRDefault="00044557" w:rsidP="00044557">
      <w:pPr>
        <w:pStyle w:val="Style1"/>
        <w:ind w:left="810"/>
        <w:rPr>
          <w:rFonts w:eastAsiaTheme="minorEastAsia"/>
        </w:rPr>
      </w:pPr>
      <w:r>
        <w:t xml:space="preserve">STEP 4: </w:t>
      </w:r>
      <w:proofErr w:type="spellStart"/>
      <w:r>
        <w:t>outFile</w:t>
      </w:r>
      <w:proofErr w:type="spellEnd"/>
      <w:r>
        <w:t xml:space="preserve"> </w:t>
      </w:r>
      <m:oMath>
        <m:r>
          <w:rPr>
            <w:rFonts w:ascii="Cambria Math" w:hAnsi="Cambria Math"/>
          </w:rPr>
          <m:t>←</m:t>
        </m:r>
      </m:oMath>
      <w:r>
        <w:rPr>
          <w:rFonts w:eastAsiaTheme="minorEastAsia"/>
        </w:rPr>
        <w:t xml:space="preserve"> out_file.txt file d</w:t>
      </w:r>
      <w:proofErr w:type="spellStart"/>
      <w:r>
        <w:rPr>
          <w:rFonts w:eastAsiaTheme="minorEastAsia"/>
        </w:rPr>
        <w:t>escriptor</w:t>
      </w:r>
      <w:proofErr w:type="spellEnd"/>
    </w:p>
    <w:p w14:paraId="623143A6" w14:textId="77777777" w:rsidR="00044557" w:rsidRDefault="00044557" w:rsidP="00044557">
      <w:pPr>
        <w:pStyle w:val="Style1"/>
        <w:ind w:left="810"/>
        <w:rPr>
          <w:rFonts w:eastAsiaTheme="minorEastAsia"/>
        </w:rPr>
      </w:pPr>
      <w:r>
        <w:t xml:space="preserve">STEP 5: </w:t>
      </w:r>
      <w:proofErr w:type="spellStart"/>
      <w:r>
        <w:t>bytesRead</w:t>
      </w:r>
      <w:proofErr w:type="spellEnd"/>
      <w:r>
        <w:t xml:space="preserve"> </w:t>
      </w:r>
      <m:oMath>
        <m:r>
          <w:rPr>
            <w:rFonts w:ascii="Cambria Math" w:hAnsi="Cambria Math"/>
          </w:rPr>
          <m:t>←</m:t>
        </m:r>
      </m:oMath>
      <w:r>
        <w:rPr>
          <w:rFonts w:eastAsiaTheme="minorEastAsia"/>
        </w:rPr>
        <w:t xml:space="preserve"> 0, bytesWritten </w:t>
      </w:r>
      <m:oMath>
        <m:r>
          <w:rPr>
            <w:rFonts w:ascii="Cambria Math" w:eastAsiaTheme="minorEastAsia" w:hAnsi="Cambria Math"/>
          </w:rPr>
          <m:t>←</m:t>
        </m:r>
      </m:oMath>
      <w:r>
        <w:rPr>
          <w:rFonts w:eastAsiaTheme="minorEastAsia"/>
        </w:rPr>
        <w:t xml:space="preserve"> 0</w:t>
      </w:r>
    </w:p>
    <w:p w14:paraId="16FD2B5F" w14:textId="77777777" w:rsidR="00044557" w:rsidRDefault="00044557" w:rsidP="00044557">
      <w:pPr>
        <w:pStyle w:val="Style1"/>
        <w:ind w:left="810"/>
      </w:pPr>
      <w:r>
        <w:t xml:space="preserve">STEP 6: while </w:t>
      </w:r>
      <w:proofErr w:type="spellStart"/>
      <w:r>
        <w:t>bytesRead</w:t>
      </w:r>
      <w:proofErr w:type="spellEnd"/>
      <w:r>
        <w:t xml:space="preserve"> = read(</w:t>
      </w:r>
      <w:proofErr w:type="spellStart"/>
      <w:r>
        <w:t>inFile</w:t>
      </w:r>
      <w:proofErr w:type="spellEnd"/>
      <w:r>
        <w:t>) and not EOF do</w:t>
      </w:r>
    </w:p>
    <w:p w14:paraId="09759CDA" w14:textId="77777777" w:rsidR="00044557" w:rsidRDefault="00044557" w:rsidP="00044557">
      <w:pPr>
        <w:pStyle w:val="Style1"/>
        <w:ind w:left="810"/>
        <w:rPr>
          <w:rFonts w:eastAsiaTheme="minorEastAsia"/>
        </w:rPr>
      </w:pPr>
      <w:r>
        <w:tab/>
        <w:t xml:space="preserve">6.1: </w:t>
      </w:r>
      <w:proofErr w:type="spellStart"/>
      <w:r>
        <w:t>bytesWritten</w:t>
      </w:r>
      <w:proofErr w:type="spellEnd"/>
      <w:r>
        <w:t xml:space="preserve"> </w:t>
      </w:r>
      <m:oMath>
        <m:r>
          <w:rPr>
            <w:rFonts w:ascii="Cambria Math" w:hAnsi="Cambria Math"/>
          </w:rPr>
          <m:t>←</m:t>
        </m:r>
      </m:oMath>
      <w:r>
        <w:rPr>
          <w:rFonts w:eastAsiaTheme="minorEastAsia"/>
        </w:rPr>
        <w:t xml:space="preserve"> write to outFile</w:t>
      </w:r>
    </w:p>
    <w:p w14:paraId="000F19A9" w14:textId="77777777" w:rsidR="00044557" w:rsidRDefault="00044557" w:rsidP="00044557">
      <w:pPr>
        <w:pStyle w:val="Style1"/>
      </w:pPr>
      <w:r>
        <w:tab/>
        <w:t xml:space="preserve">STEP 7: if </w:t>
      </w:r>
      <w:proofErr w:type="spellStart"/>
      <w:r>
        <w:t>bytesWritten</w:t>
      </w:r>
      <w:proofErr w:type="spellEnd"/>
      <w:r>
        <w:t xml:space="preserve"> is greater than 0, then</w:t>
      </w:r>
    </w:p>
    <w:p w14:paraId="5E58204A" w14:textId="77777777" w:rsidR="00044557" w:rsidRDefault="00044557" w:rsidP="00044557">
      <w:pPr>
        <w:pStyle w:val="Style1"/>
      </w:pPr>
      <w:r>
        <w:tab/>
      </w:r>
      <w:r>
        <w:tab/>
        <w:t>7.1: display success message</w:t>
      </w:r>
    </w:p>
    <w:p w14:paraId="61E69846" w14:textId="1C9D759F" w:rsidR="00044557" w:rsidRPr="004365A5" w:rsidRDefault="00044557" w:rsidP="00044557">
      <w:pPr>
        <w:pStyle w:val="Style1"/>
      </w:pPr>
      <w:r>
        <w:tab/>
        <w:t>STEP 8: Stop</w:t>
      </w:r>
    </w:p>
    <w:p w14:paraId="2A129D3E" w14:textId="7FFE5F41" w:rsidR="00F95DB0" w:rsidRDefault="00B30FBE" w:rsidP="00070A64">
      <w:pPr>
        <w:pStyle w:val="ListParagraph"/>
        <w:numPr>
          <w:ilvl w:val="0"/>
          <w:numId w:val="20"/>
        </w:numPr>
        <w:tabs>
          <w:tab w:val="left" w:pos="720"/>
        </w:tabs>
        <w:suppressAutoHyphens/>
        <w:spacing w:line="360" w:lineRule="auto"/>
        <w:contextualSpacing w:val="0"/>
        <w:jc w:val="both"/>
      </w:pPr>
      <w:r w:rsidRPr="004365A5">
        <w:rPr>
          <w:rFonts w:cs="Times New Roman"/>
        </w:rPr>
        <w:t>Presentation of Results</w:t>
      </w:r>
    </w:p>
    <w:p w14:paraId="74379E33" w14:textId="77777777" w:rsidR="00F95DB0" w:rsidRDefault="00F95DB0" w:rsidP="00F95DB0">
      <w:pPr>
        <w:keepNext/>
        <w:tabs>
          <w:tab w:val="left" w:pos="720"/>
        </w:tabs>
        <w:suppressAutoHyphens/>
        <w:spacing w:line="360" w:lineRule="auto"/>
        <w:jc w:val="center"/>
      </w:pPr>
      <w:r>
        <w:rPr>
          <w:noProof/>
        </w:rPr>
        <w:drawing>
          <wp:inline distT="0" distB="0" distL="0" distR="0" wp14:anchorId="66A536AA" wp14:editId="6CAA716B">
            <wp:extent cx="5731510" cy="3303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03905"/>
                    </a:xfrm>
                    <a:prstGeom prst="rect">
                      <a:avLst/>
                    </a:prstGeom>
                  </pic:spPr>
                </pic:pic>
              </a:graphicData>
            </a:graphic>
          </wp:inline>
        </w:drawing>
      </w:r>
    </w:p>
    <w:p w14:paraId="3BF5887E" w14:textId="7BF20D9C" w:rsidR="00F95DB0" w:rsidRDefault="00F95DB0" w:rsidP="00F95DB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Source Code</w:t>
      </w:r>
    </w:p>
    <w:p w14:paraId="457CEA5B" w14:textId="77777777" w:rsidR="00F95DB0" w:rsidRDefault="00F95DB0" w:rsidP="00F95DB0">
      <w:pPr>
        <w:keepNext/>
        <w:tabs>
          <w:tab w:val="left" w:pos="720"/>
        </w:tabs>
        <w:suppressAutoHyphens/>
        <w:spacing w:line="360" w:lineRule="auto"/>
        <w:jc w:val="center"/>
      </w:pPr>
      <w:r>
        <w:rPr>
          <w:noProof/>
        </w:rPr>
        <w:lastRenderedPageBreak/>
        <w:drawing>
          <wp:inline distT="0" distB="0" distL="0" distR="0" wp14:anchorId="004FD56E" wp14:editId="0D4808EE">
            <wp:extent cx="2779062" cy="1897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825" cy="1904728"/>
                    </a:xfrm>
                    <a:prstGeom prst="rect">
                      <a:avLst/>
                    </a:prstGeom>
                  </pic:spPr>
                </pic:pic>
              </a:graphicData>
            </a:graphic>
          </wp:inline>
        </w:drawing>
      </w:r>
    </w:p>
    <w:p w14:paraId="360FD83E" w14:textId="61858EB9" w:rsidR="00F95DB0" w:rsidRDefault="00F95DB0" w:rsidP="00F95DB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Makefile</w:t>
      </w:r>
      <w:proofErr w:type="spellEnd"/>
    </w:p>
    <w:p w14:paraId="4103520F" w14:textId="77777777" w:rsidR="00F95DB0" w:rsidRDefault="00F95DB0" w:rsidP="00F95DB0">
      <w:pPr>
        <w:keepNext/>
        <w:tabs>
          <w:tab w:val="left" w:pos="720"/>
        </w:tabs>
        <w:suppressAutoHyphens/>
        <w:spacing w:line="360" w:lineRule="auto"/>
        <w:jc w:val="center"/>
      </w:pPr>
      <w:r>
        <w:rPr>
          <w:noProof/>
        </w:rPr>
        <w:drawing>
          <wp:inline distT="0" distB="0" distL="0" distR="0" wp14:anchorId="6F637C64" wp14:editId="79CE8472">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8525"/>
                    </a:xfrm>
                    <a:prstGeom prst="rect">
                      <a:avLst/>
                    </a:prstGeom>
                  </pic:spPr>
                </pic:pic>
              </a:graphicData>
            </a:graphic>
          </wp:inline>
        </w:drawing>
      </w:r>
    </w:p>
    <w:p w14:paraId="60C17E20" w14:textId="4D370D63" w:rsidR="00F95DB0" w:rsidRDefault="00F95DB0" w:rsidP="00F95DB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Files before Execution</w:t>
      </w:r>
    </w:p>
    <w:p w14:paraId="4B46F84A" w14:textId="77777777" w:rsidR="00F95DB0" w:rsidRDefault="00F95DB0" w:rsidP="00F95DB0">
      <w:pPr>
        <w:keepNext/>
        <w:tabs>
          <w:tab w:val="left" w:pos="720"/>
        </w:tabs>
        <w:suppressAutoHyphens/>
        <w:spacing w:line="360" w:lineRule="auto"/>
        <w:jc w:val="center"/>
      </w:pPr>
      <w:r>
        <w:rPr>
          <w:noProof/>
        </w:rPr>
        <w:drawing>
          <wp:inline distT="0" distB="0" distL="0" distR="0" wp14:anchorId="039A74BD" wp14:editId="7F2D3A25">
            <wp:extent cx="5731510" cy="15938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93850"/>
                    </a:xfrm>
                    <a:prstGeom prst="rect">
                      <a:avLst/>
                    </a:prstGeom>
                  </pic:spPr>
                </pic:pic>
              </a:graphicData>
            </a:graphic>
          </wp:inline>
        </w:drawing>
      </w:r>
    </w:p>
    <w:p w14:paraId="013FF5F1" w14:textId="42ED56DB" w:rsidR="00F95DB0" w:rsidRDefault="00F95DB0" w:rsidP="00F95DB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Execution and file copied successfully.</w:t>
      </w:r>
    </w:p>
    <w:p w14:paraId="5BD84906" w14:textId="77777777" w:rsidR="00F95DB0" w:rsidRPr="00F95DB0" w:rsidRDefault="00F95DB0" w:rsidP="00F95DB0"/>
    <w:p w14:paraId="6D577FDB" w14:textId="0B79A44C" w:rsidR="00B30FBE" w:rsidRPr="00044557" w:rsidRDefault="00B30FBE" w:rsidP="00070A64">
      <w:pPr>
        <w:pStyle w:val="ListParagraph"/>
        <w:numPr>
          <w:ilvl w:val="0"/>
          <w:numId w:val="20"/>
        </w:numPr>
        <w:tabs>
          <w:tab w:val="left" w:pos="720"/>
        </w:tabs>
        <w:suppressAutoHyphens/>
        <w:spacing w:line="360" w:lineRule="auto"/>
        <w:contextualSpacing w:val="0"/>
        <w:jc w:val="both"/>
      </w:pPr>
      <w:r w:rsidRPr="004365A5">
        <w:rPr>
          <w:rFonts w:cs="Times New Roman"/>
        </w:rPr>
        <w:t>Analysis and Discussions</w:t>
      </w:r>
    </w:p>
    <w:p w14:paraId="5E549B0B" w14:textId="0A2DB84A" w:rsidR="00044557" w:rsidRDefault="00044557" w:rsidP="00044557">
      <w:pPr>
        <w:pStyle w:val="ListParagraph"/>
        <w:tabs>
          <w:tab w:val="left" w:pos="720"/>
        </w:tabs>
        <w:suppressAutoHyphens/>
        <w:spacing w:line="360" w:lineRule="auto"/>
        <w:ind w:left="810"/>
        <w:contextualSpacing w:val="0"/>
        <w:jc w:val="both"/>
      </w:pPr>
      <w:r>
        <w:t xml:space="preserve">In this experiment, System calls are used to copy the contents from one file to another file. To open a file, the </w:t>
      </w:r>
      <w:proofErr w:type="gramStart"/>
      <w:r w:rsidRPr="00044557">
        <w:rPr>
          <w:rFonts w:ascii="Courier New" w:hAnsi="Courier New" w:cs="Courier New"/>
        </w:rPr>
        <w:t>open(</w:t>
      </w:r>
      <w:proofErr w:type="gramEnd"/>
      <w:r w:rsidRPr="00044557">
        <w:rPr>
          <w:rFonts w:ascii="Courier New" w:hAnsi="Courier New" w:cs="Courier New"/>
        </w:rPr>
        <w:t>)</w:t>
      </w:r>
      <w:r>
        <w:t xml:space="preserve"> system call was used. The </w:t>
      </w:r>
      <w:proofErr w:type="gramStart"/>
      <w:r w:rsidRPr="00044557">
        <w:rPr>
          <w:rFonts w:ascii="Courier New" w:hAnsi="Courier New" w:cs="Courier New"/>
        </w:rPr>
        <w:t>open(</w:t>
      </w:r>
      <w:proofErr w:type="gramEnd"/>
      <w:r w:rsidRPr="00044557">
        <w:rPr>
          <w:rFonts w:ascii="Courier New" w:hAnsi="Courier New" w:cs="Courier New"/>
        </w:rPr>
        <w:t>)</w:t>
      </w:r>
      <w:r>
        <w:t xml:space="preserve"> system call takes the file path and the file mode as arguments. The function returns a file descriptor.</w:t>
      </w:r>
      <w:r w:rsidR="00214C75" w:rsidRPr="00214C75">
        <w:t xml:space="preserve"> </w:t>
      </w:r>
    </w:p>
    <w:p w14:paraId="6ECCE589" w14:textId="55B8B2A7" w:rsidR="00044557" w:rsidRDefault="00044557" w:rsidP="00044557">
      <w:pPr>
        <w:pStyle w:val="ListParagraph"/>
        <w:tabs>
          <w:tab w:val="left" w:pos="720"/>
        </w:tabs>
        <w:suppressAutoHyphens/>
        <w:spacing w:line="360" w:lineRule="auto"/>
        <w:ind w:left="810"/>
        <w:contextualSpacing w:val="0"/>
        <w:jc w:val="both"/>
      </w:pPr>
      <w:r>
        <w:t xml:space="preserve">The </w:t>
      </w:r>
      <w:proofErr w:type="gramStart"/>
      <w:r w:rsidRPr="00044557">
        <w:rPr>
          <w:rFonts w:ascii="Courier New" w:hAnsi="Courier New" w:cs="Courier New"/>
        </w:rPr>
        <w:t>read(</w:t>
      </w:r>
      <w:proofErr w:type="gramEnd"/>
      <w:r w:rsidRPr="00044557">
        <w:rPr>
          <w:rFonts w:ascii="Courier New" w:hAnsi="Courier New" w:cs="Courier New"/>
        </w:rPr>
        <w:t xml:space="preserve">) </w:t>
      </w:r>
      <w:r>
        <w:t xml:space="preserve">system call is used to read a file that is open in read mode. The </w:t>
      </w:r>
      <w:proofErr w:type="gramStart"/>
      <w:r w:rsidRPr="00044557">
        <w:rPr>
          <w:rFonts w:ascii="Courier New" w:hAnsi="Courier New" w:cs="Courier New"/>
        </w:rPr>
        <w:t>read(</w:t>
      </w:r>
      <w:proofErr w:type="gramEnd"/>
      <w:r w:rsidRPr="00044557">
        <w:rPr>
          <w:rFonts w:ascii="Courier New" w:hAnsi="Courier New" w:cs="Courier New"/>
        </w:rPr>
        <w:t>)</w:t>
      </w:r>
      <w:r>
        <w:t xml:space="preserve"> call takes the file descriptor to be read from, the buffer to store the data that is read and the amount of bytes to read. The function returns the number of bytes that was successfully read. </w:t>
      </w:r>
    </w:p>
    <w:p w14:paraId="245E1288" w14:textId="77777777" w:rsidR="00DE20E3" w:rsidRDefault="00DE20E3" w:rsidP="00044557">
      <w:pPr>
        <w:pStyle w:val="ListParagraph"/>
        <w:tabs>
          <w:tab w:val="left" w:pos="720"/>
        </w:tabs>
        <w:suppressAutoHyphens/>
        <w:spacing w:line="360" w:lineRule="auto"/>
        <w:ind w:left="810"/>
        <w:contextualSpacing w:val="0"/>
        <w:jc w:val="both"/>
      </w:pPr>
    </w:p>
    <w:p w14:paraId="458EB23A" w14:textId="77777777" w:rsidR="00044557" w:rsidRPr="004365A5" w:rsidRDefault="00044557" w:rsidP="00044557">
      <w:pPr>
        <w:pStyle w:val="ListParagraph"/>
        <w:tabs>
          <w:tab w:val="left" w:pos="720"/>
        </w:tabs>
        <w:suppressAutoHyphens/>
        <w:spacing w:line="360" w:lineRule="auto"/>
        <w:ind w:left="810"/>
        <w:contextualSpacing w:val="0"/>
        <w:jc w:val="both"/>
      </w:pPr>
      <w:r>
        <w:lastRenderedPageBreak/>
        <w:t xml:space="preserve">The </w:t>
      </w:r>
      <w:proofErr w:type="gramStart"/>
      <w:r w:rsidRPr="00044557">
        <w:rPr>
          <w:rFonts w:ascii="Courier New" w:hAnsi="Courier New" w:cs="Courier New"/>
        </w:rPr>
        <w:t>write(</w:t>
      </w:r>
      <w:proofErr w:type="gramEnd"/>
      <w:r w:rsidRPr="00044557">
        <w:rPr>
          <w:rFonts w:ascii="Courier New" w:hAnsi="Courier New" w:cs="Courier New"/>
        </w:rPr>
        <w:t>)</w:t>
      </w:r>
      <w:r>
        <w:t xml:space="preserve"> system call is used to write data to a file that is open in write mode. The </w:t>
      </w:r>
      <w:proofErr w:type="gramStart"/>
      <w:r w:rsidRPr="00044557">
        <w:rPr>
          <w:rFonts w:ascii="Courier New" w:hAnsi="Courier New" w:cs="Courier New"/>
        </w:rPr>
        <w:t>write(</w:t>
      </w:r>
      <w:proofErr w:type="gramEnd"/>
      <w:r w:rsidRPr="00044557">
        <w:rPr>
          <w:rFonts w:ascii="Courier New" w:hAnsi="Courier New" w:cs="Courier New"/>
        </w:rPr>
        <w:t>)</w:t>
      </w:r>
      <w:r>
        <w:t xml:space="preserve"> system call takes the output file descriptor, buffer containing the data and the number of bytes to write. The function returns the number of bytes that was successfully written to the file.</w:t>
      </w:r>
    </w:p>
    <w:p w14:paraId="54A0B427" w14:textId="67676DF8" w:rsidR="00044557" w:rsidRDefault="00044557" w:rsidP="00044557">
      <w:pPr>
        <w:tabs>
          <w:tab w:val="left" w:pos="720"/>
        </w:tabs>
        <w:suppressAutoHyphens/>
        <w:spacing w:line="360" w:lineRule="auto"/>
        <w:jc w:val="both"/>
      </w:pPr>
    </w:p>
    <w:p w14:paraId="05F2B13E" w14:textId="77777777" w:rsidR="00075AD2" w:rsidRPr="004365A5" w:rsidRDefault="00075AD2" w:rsidP="00044557">
      <w:pPr>
        <w:tabs>
          <w:tab w:val="left" w:pos="720"/>
        </w:tabs>
        <w:suppressAutoHyphens/>
        <w:spacing w:line="360" w:lineRule="auto"/>
        <w:jc w:val="both"/>
      </w:pPr>
    </w:p>
    <w:p w14:paraId="42C24BD9" w14:textId="2728F572" w:rsidR="00044557" w:rsidRDefault="00B30FBE" w:rsidP="00070A64">
      <w:pPr>
        <w:pStyle w:val="ListParagraph"/>
        <w:numPr>
          <w:ilvl w:val="0"/>
          <w:numId w:val="20"/>
        </w:numPr>
        <w:tabs>
          <w:tab w:val="left" w:pos="720"/>
        </w:tabs>
        <w:suppressAutoHyphens/>
        <w:spacing w:line="360" w:lineRule="auto"/>
        <w:contextualSpacing w:val="0"/>
        <w:jc w:val="both"/>
      </w:pPr>
      <w:r>
        <w:rPr>
          <w:rFonts w:cs="Times New Roman"/>
        </w:rPr>
        <w:t>C</w:t>
      </w:r>
      <w:r w:rsidRPr="004365A5">
        <w:rPr>
          <w:rFonts w:cs="Times New Roman"/>
        </w:rPr>
        <w:t xml:space="preserve">onclusions </w:t>
      </w:r>
    </w:p>
    <w:p w14:paraId="5D6AE43F" w14:textId="77777777" w:rsidR="00044557" w:rsidRPr="004365A5" w:rsidRDefault="00044557" w:rsidP="00044557">
      <w:pPr>
        <w:pStyle w:val="ListParagraph"/>
        <w:tabs>
          <w:tab w:val="left" w:pos="720"/>
        </w:tabs>
        <w:suppressAutoHyphens/>
        <w:spacing w:line="360" w:lineRule="auto"/>
        <w:ind w:left="810"/>
        <w:contextualSpacing w:val="0"/>
        <w:jc w:val="both"/>
      </w:pPr>
      <w:r>
        <w:t>In this experiment, system calls were used to open, read and write to a file. These calls were used to make a mock ‘cp’ command. The program was implemented in C.</w:t>
      </w:r>
    </w:p>
    <w:p w14:paraId="53D2EA14" w14:textId="77777777" w:rsidR="00044557" w:rsidRPr="004365A5" w:rsidRDefault="00044557" w:rsidP="00044557">
      <w:pPr>
        <w:tabs>
          <w:tab w:val="left" w:pos="720"/>
        </w:tabs>
        <w:suppressAutoHyphens/>
        <w:spacing w:line="360" w:lineRule="auto"/>
        <w:jc w:val="both"/>
      </w:pPr>
    </w:p>
    <w:p w14:paraId="7AC67488" w14:textId="77777777" w:rsidR="00B30FBE" w:rsidRPr="004365A5" w:rsidRDefault="00B30FBE" w:rsidP="00070A64">
      <w:pPr>
        <w:pStyle w:val="ListParagraph"/>
        <w:numPr>
          <w:ilvl w:val="0"/>
          <w:numId w:val="20"/>
        </w:numPr>
        <w:tabs>
          <w:tab w:val="left" w:pos="720"/>
        </w:tabs>
        <w:suppressAutoHyphens/>
        <w:spacing w:line="360" w:lineRule="auto"/>
        <w:contextualSpacing w:val="0"/>
        <w:jc w:val="both"/>
      </w:pPr>
      <w:r w:rsidRPr="004365A5">
        <w:rPr>
          <w:rFonts w:cs="Times New Roman"/>
        </w:rPr>
        <w:t xml:space="preserve">Comments </w:t>
      </w:r>
    </w:p>
    <w:p w14:paraId="2A7189E2" w14:textId="77777777" w:rsidR="00B30FBE" w:rsidRPr="004365A5" w:rsidRDefault="00B30FBE" w:rsidP="00B30FBE">
      <w:pPr>
        <w:spacing w:line="360" w:lineRule="auto"/>
        <w:jc w:val="both"/>
      </w:pPr>
      <w:r w:rsidRPr="004365A5">
        <w:rPr>
          <w:rFonts w:cs="Times New Roman"/>
        </w:rPr>
        <w:tab/>
        <w:t>1. Limitations of Experiments</w:t>
      </w:r>
    </w:p>
    <w:p w14:paraId="60C35BF8" w14:textId="4170C790" w:rsidR="00B30FBE" w:rsidRPr="004365A5" w:rsidRDefault="00044557" w:rsidP="00B30FBE">
      <w:pPr>
        <w:spacing w:line="360" w:lineRule="auto"/>
        <w:jc w:val="both"/>
      </w:pPr>
      <w:r>
        <w:tab/>
      </w:r>
      <w:r>
        <w:tab/>
        <w:t xml:space="preserve">The </w:t>
      </w:r>
      <w:proofErr w:type="gramStart"/>
      <w:r w:rsidRPr="00044557">
        <w:rPr>
          <w:rFonts w:ascii="Courier New" w:hAnsi="Courier New" w:cs="Courier New"/>
        </w:rPr>
        <w:t>read(</w:t>
      </w:r>
      <w:proofErr w:type="gramEnd"/>
      <w:r w:rsidRPr="00044557">
        <w:rPr>
          <w:rFonts w:ascii="Courier New" w:hAnsi="Courier New" w:cs="Courier New"/>
        </w:rPr>
        <w:t>)</w:t>
      </w:r>
      <w:r>
        <w:t xml:space="preserve"> system call reads from the file sequentially.</w:t>
      </w:r>
    </w:p>
    <w:p w14:paraId="41AC3420" w14:textId="6749B2D9" w:rsidR="00B30FBE" w:rsidRDefault="00B30FBE" w:rsidP="00B30FBE">
      <w:pPr>
        <w:spacing w:line="360" w:lineRule="auto"/>
        <w:jc w:val="both"/>
        <w:rPr>
          <w:rFonts w:cs="Times New Roman"/>
        </w:rPr>
      </w:pPr>
      <w:r w:rsidRPr="004365A5">
        <w:rPr>
          <w:rFonts w:cs="Times New Roman"/>
        </w:rPr>
        <w:tab/>
        <w:t>2. Limitations of Results</w:t>
      </w:r>
    </w:p>
    <w:p w14:paraId="115F2273" w14:textId="77777777" w:rsidR="00537460" w:rsidRPr="004365A5" w:rsidRDefault="00537460" w:rsidP="00B30FBE">
      <w:pPr>
        <w:spacing w:line="360" w:lineRule="auto"/>
        <w:jc w:val="both"/>
      </w:pPr>
    </w:p>
    <w:p w14:paraId="7C99A353" w14:textId="77777777" w:rsidR="00044557" w:rsidRDefault="00044557" w:rsidP="00044557">
      <w:pPr>
        <w:spacing w:line="360" w:lineRule="auto"/>
        <w:ind w:left="720" w:firstLine="720"/>
        <w:jc w:val="both"/>
      </w:pPr>
      <w:r>
        <w:rPr>
          <w:rFonts w:cs="Times New Roman"/>
        </w:rPr>
        <w:t>The use of system calls to implement the ‘cp’ command was learned.</w:t>
      </w:r>
    </w:p>
    <w:p w14:paraId="2F229D49" w14:textId="593E2527" w:rsidR="00B30FBE" w:rsidRPr="00044557" w:rsidRDefault="00044557" w:rsidP="00044557">
      <w:pPr>
        <w:spacing w:line="360" w:lineRule="auto"/>
        <w:ind w:firstLine="720"/>
        <w:jc w:val="both"/>
      </w:pPr>
      <w:r>
        <w:t xml:space="preserve">3. </w:t>
      </w:r>
      <w:r w:rsidR="00B30FBE" w:rsidRPr="00044557">
        <w:rPr>
          <w:rFonts w:cs="Times New Roman"/>
        </w:rPr>
        <w:t>Recommendations</w:t>
      </w:r>
    </w:p>
    <w:p w14:paraId="70D7CD19" w14:textId="6857D299" w:rsidR="00044557" w:rsidRPr="004365A5" w:rsidRDefault="00044557" w:rsidP="00044557">
      <w:pPr>
        <w:spacing w:line="360" w:lineRule="auto"/>
        <w:ind w:left="720" w:firstLine="720"/>
        <w:jc w:val="both"/>
      </w:pPr>
      <w:proofErr w:type="spellStart"/>
      <w:proofErr w:type="gramStart"/>
      <w:r w:rsidRPr="00044557">
        <w:rPr>
          <w:rFonts w:ascii="Courier New" w:hAnsi="Courier New" w:cs="Courier New"/>
        </w:rPr>
        <w:t>readv</w:t>
      </w:r>
      <w:proofErr w:type="spellEnd"/>
      <w:r w:rsidRPr="00044557">
        <w:rPr>
          <w:rFonts w:ascii="Courier New" w:hAnsi="Courier New" w:cs="Courier New"/>
        </w:rPr>
        <w:t>(</w:t>
      </w:r>
      <w:proofErr w:type="gramEnd"/>
      <w:r w:rsidRPr="00044557">
        <w:rPr>
          <w:rFonts w:ascii="Courier New" w:hAnsi="Courier New" w:cs="Courier New"/>
        </w:rPr>
        <w:t>)</w:t>
      </w:r>
      <w:r>
        <w:t xml:space="preserve"> and </w:t>
      </w:r>
      <w:proofErr w:type="spellStart"/>
      <w:r w:rsidRPr="00044557">
        <w:rPr>
          <w:rFonts w:ascii="Courier New" w:hAnsi="Courier New" w:cs="Courier New"/>
        </w:rPr>
        <w:t>writev</w:t>
      </w:r>
      <w:proofErr w:type="spellEnd"/>
      <w:r w:rsidRPr="00044557">
        <w:rPr>
          <w:rFonts w:ascii="Courier New" w:hAnsi="Courier New" w:cs="Courier New"/>
        </w:rPr>
        <w:t>()</w:t>
      </w:r>
      <w:r>
        <w:t xml:space="preserve"> can be used, which read and write from multiple buffers at once.</w:t>
      </w:r>
    </w:p>
    <w:p w14:paraId="75B7A839" w14:textId="2BA5D3A0" w:rsidR="00D14A04" w:rsidRDefault="00D14A04" w:rsidP="00D14A04"/>
    <w:p w14:paraId="13B462FD" w14:textId="0A4650CA" w:rsidR="00782B20" w:rsidRDefault="00782B20">
      <w:r>
        <w:br w:type="page"/>
      </w:r>
    </w:p>
    <w:p w14:paraId="21BD8234" w14:textId="77777777" w:rsidR="00D14A04" w:rsidRPr="004365A5" w:rsidRDefault="00445A4C" w:rsidP="00D14A04">
      <w:pPr>
        <w:pStyle w:val="Heading1"/>
        <w:spacing w:line="360" w:lineRule="auto"/>
        <w:jc w:val="both"/>
        <w:rPr>
          <w:rFonts w:asciiTheme="minorHAnsi" w:hAnsiTheme="minorHAnsi"/>
        </w:rPr>
      </w:pPr>
      <w:r>
        <w:rPr>
          <w:rFonts w:asciiTheme="minorHAnsi" w:hAnsiTheme="minorHAnsi" w:cs="Times New Roman"/>
        </w:rPr>
        <w:lastRenderedPageBreak/>
        <w:t>Laboratory 3</w:t>
      </w:r>
    </w:p>
    <w:p w14:paraId="7E38C327" w14:textId="77777777" w:rsidR="00D14A04" w:rsidRPr="004365A5" w:rsidRDefault="00D14A04" w:rsidP="00D14A04">
      <w:pPr>
        <w:spacing w:line="360" w:lineRule="auto"/>
        <w:jc w:val="both"/>
      </w:pPr>
      <w:r w:rsidRPr="004365A5">
        <w:rPr>
          <w:rFonts w:cs="Times New Roman"/>
        </w:rPr>
        <w:t>Title of the Laboratory Exercise:</w:t>
      </w:r>
      <w:r w:rsidR="00BA0CD2">
        <w:rPr>
          <w:rFonts w:cs="Times New Roman"/>
        </w:rPr>
        <w:t xml:space="preserve"> P</w:t>
      </w:r>
      <w:r w:rsidR="00C6182C">
        <w:rPr>
          <w:rFonts w:cs="Times New Roman"/>
        </w:rPr>
        <w:t xml:space="preserve">rograms based on </w:t>
      </w:r>
      <w:r w:rsidRPr="004365A5">
        <w:rPr>
          <w:rFonts w:cs="Times New Roman"/>
        </w:rPr>
        <w:t>multithreaded programming</w:t>
      </w:r>
    </w:p>
    <w:p w14:paraId="62A3AD32"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Introduction and Purpose of Experiment</w:t>
      </w:r>
    </w:p>
    <w:p w14:paraId="3C384516" w14:textId="77777777" w:rsidR="00D14A04" w:rsidRPr="004365A5" w:rsidRDefault="00D14A04" w:rsidP="00D14A04">
      <w:pPr>
        <w:pStyle w:val="ListParagraph"/>
        <w:tabs>
          <w:tab w:val="left" w:pos="720"/>
        </w:tabs>
        <w:suppressAutoHyphens/>
        <w:spacing w:line="360" w:lineRule="auto"/>
        <w:contextualSpacing w:val="0"/>
        <w:jc w:val="both"/>
        <w:rPr>
          <w:rFonts w:cs="Times New Roman"/>
        </w:rPr>
      </w:pPr>
      <w:r w:rsidRPr="004365A5">
        <w:rPr>
          <w:rFonts w:cs="Times New Roman"/>
        </w:rPr>
        <w:t>Multithreading is the ability of a processor or a single core in a multi-core processor to execute multiple </w:t>
      </w:r>
      <w:hyperlink r:id="rId21" w:tooltip="Thread (computer science)" w:history="1">
        <w:r w:rsidRPr="004365A5">
          <w:rPr>
            <w:rFonts w:cs="Times New Roman"/>
          </w:rPr>
          <w:t>threads</w:t>
        </w:r>
      </w:hyperlink>
      <w:r w:rsidRPr="004365A5">
        <w:rPr>
          <w:rFonts w:cs="Times New Roman"/>
        </w:rPr>
        <w:t> concurrently, supported by the </w:t>
      </w:r>
      <w:hyperlink r:id="rId22" w:tooltip="Operating system" w:history="1">
        <w:r w:rsidRPr="004365A5">
          <w:rPr>
            <w:rFonts w:cs="Times New Roman"/>
          </w:rPr>
          <w:t>operating system</w:t>
        </w:r>
      </w:hyperlink>
      <w:r w:rsidRPr="004365A5">
        <w:rPr>
          <w:rFonts w:cs="Times New Roman"/>
        </w:rPr>
        <w:t>. By solving students will be able to manipulate multiple threads in a program.</w:t>
      </w:r>
    </w:p>
    <w:p w14:paraId="55BF2260"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Aim and Objectives</w:t>
      </w:r>
    </w:p>
    <w:p w14:paraId="20969E5C" w14:textId="77777777" w:rsidR="00D14A04" w:rsidRPr="004365A5" w:rsidRDefault="00D14A04" w:rsidP="00D14A04">
      <w:pPr>
        <w:spacing w:line="360" w:lineRule="auto"/>
        <w:ind w:left="360" w:firstLine="360"/>
        <w:jc w:val="both"/>
      </w:pPr>
      <w:r w:rsidRPr="004365A5">
        <w:rPr>
          <w:rFonts w:cs="Times New Roman"/>
        </w:rPr>
        <w:t>Aim</w:t>
      </w:r>
    </w:p>
    <w:p w14:paraId="4D45EEF6" w14:textId="77777777" w:rsidR="00D14A04" w:rsidRPr="004365A5" w:rsidRDefault="00D14A04" w:rsidP="00070A64">
      <w:pPr>
        <w:pStyle w:val="ListParagraph"/>
        <w:widowControl w:val="0"/>
        <w:numPr>
          <w:ilvl w:val="0"/>
          <w:numId w:val="8"/>
        </w:numPr>
        <w:tabs>
          <w:tab w:val="left" w:pos="720"/>
          <w:tab w:val="left" w:pos="2880"/>
        </w:tabs>
        <w:suppressAutoHyphens/>
        <w:spacing w:after="0" w:line="360" w:lineRule="auto"/>
        <w:jc w:val="both"/>
      </w:pPr>
      <w:r w:rsidRPr="004365A5">
        <w:rPr>
          <w:rFonts w:cs="Times New Roman"/>
        </w:rPr>
        <w:t>To develop programs using multiple threads.</w:t>
      </w:r>
    </w:p>
    <w:p w14:paraId="0EED2E69" w14:textId="77777777" w:rsidR="00D14A04" w:rsidRPr="004365A5" w:rsidRDefault="00D14A04" w:rsidP="00D14A04">
      <w:pPr>
        <w:spacing w:line="360" w:lineRule="auto"/>
        <w:ind w:left="360" w:firstLine="360"/>
        <w:jc w:val="both"/>
      </w:pPr>
      <w:r w:rsidRPr="004365A5">
        <w:rPr>
          <w:rFonts w:cs="Times New Roman"/>
        </w:rPr>
        <w:t>Objectives</w:t>
      </w:r>
    </w:p>
    <w:p w14:paraId="3C1A19DB" w14:textId="77777777" w:rsidR="00D14A04" w:rsidRPr="004365A5" w:rsidRDefault="00D14A04" w:rsidP="00D14A04">
      <w:pPr>
        <w:spacing w:line="360" w:lineRule="auto"/>
        <w:ind w:left="360" w:firstLine="360"/>
        <w:jc w:val="both"/>
      </w:pPr>
      <w:r w:rsidRPr="004365A5">
        <w:rPr>
          <w:rFonts w:cs="Times New Roman"/>
        </w:rPr>
        <w:t>At the end of this lab, the student will be able to</w:t>
      </w:r>
    </w:p>
    <w:p w14:paraId="505ECABD" w14:textId="77777777" w:rsidR="00D14A04" w:rsidRPr="004365A5" w:rsidRDefault="00D14A04" w:rsidP="00070A64">
      <w:pPr>
        <w:pStyle w:val="ListParagraph"/>
        <w:widowControl w:val="0"/>
        <w:numPr>
          <w:ilvl w:val="0"/>
          <w:numId w:val="8"/>
        </w:numPr>
        <w:tabs>
          <w:tab w:val="left" w:pos="720"/>
          <w:tab w:val="left" w:pos="2880"/>
        </w:tabs>
        <w:suppressAutoHyphens/>
        <w:spacing w:after="0" w:line="360" w:lineRule="auto"/>
        <w:jc w:val="both"/>
      </w:pPr>
      <w:r w:rsidRPr="004365A5">
        <w:rPr>
          <w:rFonts w:cs="Times New Roman"/>
        </w:rPr>
        <w:t>Identify multiple tasks</w:t>
      </w:r>
    </w:p>
    <w:p w14:paraId="5F9488E1" w14:textId="77777777" w:rsidR="00D14A04" w:rsidRPr="004365A5" w:rsidRDefault="00D14A04" w:rsidP="00070A64">
      <w:pPr>
        <w:pStyle w:val="ListParagraph"/>
        <w:widowControl w:val="0"/>
        <w:numPr>
          <w:ilvl w:val="0"/>
          <w:numId w:val="8"/>
        </w:numPr>
        <w:tabs>
          <w:tab w:val="left" w:pos="720"/>
          <w:tab w:val="left" w:pos="2880"/>
        </w:tabs>
        <w:suppressAutoHyphens/>
        <w:spacing w:after="0" w:line="360" w:lineRule="auto"/>
        <w:jc w:val="both"/>
      </w:pPr>
      <w:r w:rsidRPr="004365A5">
        <w:rPr>
          <w:rFonts w:cs="Times New Roman"/>
        </w:rPr>
        <w:t>Use threads constructs for creating threads</w:t>
      </w:r>
    </w:p>
    <w:p w14:paraId="6053FFDF" w14:textId="77777777" w:rsidR="00D14A04" w:rsidRPr="004365A5" w:rsidRDefault="00D14A04" w:rsidP="00070A64">
      <w:pPr>
        <w:pStyle w:val="ListParagraph"/>
        <w:widowControl w:val="0"/>
        <w:numPr>
          <w:ilvl w:val="0"/>
          <w:numId w:val="8"/>
        </w:numPr>
        <w:tabs>
          <w:tab w:val="left" w:pos="720"/>
          <w:tab w:val="left" w:pos="2880"/>
        </w:tabs>
        <w:suppressAutoHyphens/>
        <w:spacing w:after="0" w:line="360" w:lineRule="auto"/>
        <w:jc w:val="both"/>
      </w:pPr>
      <w:r w:rsidRPr="004365A5">
        <w:rPr>
          <w:rFonts w:cs="Times New Roman"/>
        </w:rPr>
        <w:t>Apply threads for different</w:t>
      </w:r>
      <w:r>
        <w:rPr>
          <w:rFonts w:cs="Times New Roman"/>
        </w:rPr>
        <w:t>/multiple</w:t>
      </w:r>
      <w:r w:rsidRPr="004365A5">
        <w:rPr>
          <w:rFonts w:cs="Times New Roman"/>
        </w:rPr>
        <w:t xml:space="preserve"> tasks </w:t>
      </w:r>
    </w:p>
    <w:p w14:paraId="118BE994" w14:textId="77777777" w:rsidR="00D14A04" w:rsidRPr="004365A5" w:rsidRDefault="00D14A04" w:rsidP="00D14A04">
      <w:pPr>
        <w:spacing w:line="360" w:lineRule="auto"/>
        <w:jc w:val="both"/>
      </w:pPr>
    </w:p>
    <w:p w14:paraId="3F8C84E5"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Experimental Procedure</w:t>
      </w:r>
    </w:p>
    <w:p w14:paraId="0CD30C87"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14:paraId="17944786"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2E88A72A"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Implement the algorithm in C language</w:t>
      </w:r>
    </w:p>
    <w:p w14:paraId="4B81B4AC"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Compile the C program</w:t>
      </w:r>
    </w:p>
    <w:p w14:paraId="49FD1016"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14:paraId="0C5F0186"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14:paraId="33CA29E1" w14:textId="77777777" w:rsidR="00D14A04" w:rsidRPr="004365A5" w:rsidRDefault="00D14A04" w:rsidP="00070A6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6DB5590E" w14:textId="77777777" w:rsidR="00D14A04" w:rsidRPr="004365A5" w:rsidRDefault="00D14A04" w:rsidP="00D14A04">
      <w:pPr>
        <w:pStyle w:val="ListParagraph"/>
        <w:tabs>
          <w:tab w:val="left" w:pos="720"/>
          <w:tab w:val="left" w:pos="1440"/>
        </w:tabs>
        <w:suppressAutoHyphens/>
        <w:spacing w:line="360" w:lineRule="auto"/>
        <w:ind w:left="2160"/>
        <w:contextualSpacing w:val="0"/>
        <w:jc w:val="both"/>
      </w:pPr>
    </w:p>
    <w:p w14:paraId="61265064"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rPr>
          <w:color w:val="000000" w:themeColor="text1"/>
        </w:rPr>
      </w:pPr>
      <w:r w:rsidRPr="004365A5">
        <w:rPr>
          <w:rFonts w:cs="Times New Roman"/>
          <w:color w:val="000000" w:themeColor="text1"/>
        </w:rPr>
        <w:t>Questions</w:t>
      </w:r>
    </w:p>
    <w:p w14:paraId="15E6F229" w14:textId="77777777" w:rsidR="00D14A04" w:rsidRPr="004365A5" w:rsidRDefault="00D14A04" w:rsidP="00D14A04">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t>Create multithreaded programs to implement the following</w:t>
      </w:r>
    </w:p>
    <w:p w14:paraId="57E4BC9A" w14:textId="77777777" w:rsidR="00D14A04" w:rsidRPr="0006551B" w:rsidRDefault="00D14A04" w:rsidP="00070A64">
      <w:pPr>
        <w:numPr>
          <w:ilvl w:val="0"/>
          <w:numId w:val="16"/>
        </w:numPr>
        <w:spacing w:after="0" w:line="360" w:lineRule="auto"/>
        <w:jc w:val="both"/>
        <w:rPr>
          <w:color w:val="000000" w:themeColor="text1"/>
        </w:rPr>
      </w:pPr>
      <w:r w:rsidRPr="0006551B">
        <w:rPr>
          <w:color w:val="000000" w:themeColor="text1"/>
        </w:rPr>
        <w:lastRenderedPageBreak/>
        <w:t>Display “Hello World” message by</w:t>
      </w:r>
      <w:r>
        <w:rPr>
          <w:color w:val="000000" w:themeColor="text1"/>
        </w:rPr>
        <w:t xml:space="preserve"> </w:t>
      </w:r>
      <w:r w:rsidRPr="0006551B">
        <w:rPr>
          <w:color w:val="000000" w:themeColor="text1"/>
        </w:rPr>
        <w:t>3 different threads</w:t>
      </w:r>
    </w:p>
    <w:p w14:paraId="7D243223" w14:textId="77777777" w:rsidR="00D14A04" w:rsidRPr="00244690" w:rsidRDefault="00D14A04" w:rsidP="00070A64">
      <w:pPr>
        <w:numPr>
          <w:ilvl w:val="0"/>
          <w:numId w:val="16"/>
        </w:numPr>
        <w:spacing w:after="0" w:line="360" w:lineRule="auto"/>
        <w:jc w:val="both"/>
        <w:rPr>
          <w:color w:val="000000" w:themeColor="text1"/>
        </w:rPr>
      </w:pPr>
      <w:r w:rsidRPr="00244690">
        <w:rPr>
          <w:color w:val="000000" w:themeColor="text1"/>
        </w:rPr>
        <w:t xml:space="preserve">Create </w:t>
      </w:r>
      <w:r w:rsidR="00C648EB">
        <w:rPr>
          <w:color w:val="000000" w:themeColor="text1"/>
        </w:rPr>
        <w:t>two</w:t>
      </w:r>
      <w:r w:rsidRPr="00244690">
        <w:rPr>
          <w:color w:val="000000" w:themeColor="text1"/>
        </w:rPr>
        <w:t xml:space="preserve"> threads;</w:t>
      </w:r>
    </w:p>
    <w:p w14:paraId="70A472E1" w14:textId="77777777" w:rsidR="00D14A04" w:rsidRDefault="00A1249C" w:rsidP="00070A64">
      <w:pPr>
        <w:pStyle w:val="ListParagraph"/>
        <w:numPr>
          <w:ilvl w:val="0"/>
          <w:numId w:val="17"/>
        </w:numPr>
        <w:spacing w:after="0" w:line="360" w:lineRule="auto"/>
        <w:jc w:val="both"/>
        <w:rPr>
          <w:color w:val="000000" w:themeColor="text1"/>
        </w:rPr>
      </w:pPr>
      <w:r>
        <w:rPr>
          <w:color w:val="000000" w:themeColor="text1"/>
        </w:rPr>
        <w:t xml:space="preserve">Thread1 adds </w:t>
      </w:r>
      <w:r w:rsidR="00D14A04">
        <w:rPr>
          <w:color w:val="000000" w:themeColor="text1"/>
        </w:rPr>
        <w:t xml:space="preserve">marks </w:t>
      </w:r>
      <w:r>
        <w:rPr>
          <w:color w:val="000000" w:themeColor="text1"/>
        </w:rPr>
        <w:t>(</w:t>
      </w:r>
      <w:r w:rsidR="00D14A04">
        <w:rPr>
          <w:color w:val="000000" w:themeColor="text1"/>
        </w:rPr>
        <w:t>out of 10</w:t>
      </w:r>
      <w:r>
        <w:rPr>
          <w:color w:val="000000" w:themeColor="text1"/>
        </w:rPr>
        <w:t>)</w:t>
      </w:r>
      <w:r w:rsidRPr="00A1249C">
        <w:rPr>
          <w:color w:val="000000" w:themeColor="text1"/>
        </w:rPr>
        <w:t xml:space="preserve"> </w:t>
      </w:r>
      <w:r>
        <w:rPr>
          <w:color w:val="000000" w:themeColor="text1"/>
        </w:rPr>
        <w:t>of student1</w:t>
      </w:r>
      <w:r w:rsidR="00D14A04">
        <w:rPr>
          <w:color w:val="000000" w:themeColor="text1"/>
        </w:rPr>
        <w:t xml:space="preserve"> from subject1 to subject5</w:t>
      </w:r>
      <w:r w:rsidR="00D14A04" w:rsidRPr="00244690">
        <w:rPr>
          <w:color w:val="000000" w:themeColor="text1"/>
        </w:rPr>
        <w:t xml:space="preserve">, Thread2 adds </w:t>
      </w:r>
      <w:r>
        <w:rPr>
          <w:color w:val="000000" w:themeColor="text1"/>
        </w:rPr>
        <w:t xml:space="preserve">marks of student2 </w:t>
      </w:r>
      <w:r w:rsidR="00D14A04" w:rsidRPr="00244690">
        <w:rPr>
          <w:color w:val="000000" w:themeColor="text1"/>
        </w:rPr>
        <w:t xml:space="preserve">from </w:t>
      </w:r>
      <w:r w:rsidR="00FF2A13">
        <w:rPr>
          <w:color w:val="000000" w:themeColor="text1"/>
        </w:rPr>
        <w:t>s</w:t>
      </w:r>
      <w:r w:rsidR="00D14A04">
        <w:rPr>
          <w:color w:val="000000" w:themeColor="text1"/>
        </w:rPr>
        <w:t>ubject1 to subject 5</w:t>
      </w:r>
      <w:r w:rsidR="009D5BDC">
        <w:rPr>
          <w:color w:val="000000" w:themeColor="text1"/>
        </w:rPr>
        <w:t xml:space="preserve">. Main process </w:t>
      </w:r>
      <w:r w:rsidR="00D14A04" w:rsidRPr="00244690">
        <w:rPr>
          <w:color w:val="000000" w:themeColor="text1"/>
        </w:rPr>
        <w:t xml:space="preserve">takes the sum </w:t>
      </w:r>
      <w:r w:rsidR="000E6FD4">
        <w:rPr>
          <w:color w:val="000000" w:themeColor="text1"/>
        </w:rPr>
        <w:t xml:space="preserve">returned </w:t>
      </w:r>
      <w:r w:rsidR="00D14A04" w:rsidRPr="00244690">
        <w:rPr>
          <w:color w:val="000000" w:themeColor="text1"/>
        </w:rPr>
        <w:t>f</w:t>
      </w:r>
      <w:r w:rsidR="009D5BDC">
        <w:rPr>
          <w:color w:val="000000" w:themeColor="text1"/>
        </w:rPr>
        <w:t xml:space="preserve">rom the Thread1 and Thread2, </w:t>
      </w:r>
      <w:r w:rsidR="00D14A04">
        <w:rPr>
          <w:color w:val="000000" w:themeColor="text1"/>
        </w:rPr>
        <w:t xml:space="preserve">decides who scored </w:t>
      </w:r>
      <w:r>
        <w:rPr>
          <w:color w:val="000000" w:themeColor="text1"/>
        </w:rPr>
        <w:t xml:space="preserve">more marks and </w:t>
      </w:r>
      <w:r w:rsidR="009D5BDC">
        <w:rPr>
          <w:color w:val="000000" w:themeColor="text1"/>
        </w:rPr>
        <w:t>d</w:t>
      </w:r>
      <w:r w:rsidR="000947CE">
        <w:rPr>
          <w:color w:val="000000" w:themeColor="text1"/>
        </w:rPr>
        <w:t>isplay</w:t>
      </w:r>
      <w:r>
        <w:rPr>
          <w:color w:val="000000" w:themeColor="text1"/>
        </w:rPr>
        <w:t>s</w:t>
      </w:r>
      <w:r w:rsidR="000947CE">
        <w:rPr>
          <w:color w:val="000000" w:themeColor="text1"/>
        </w:rPr>
        <w:t xml:space="preserve"> </w:t>
      </w:r>
      <w:r w:rsidR="00FF2A13">
        <w:rPr>
          <w:color w:val="000000" w:themeColor="text1"/>
        </w:rPr>
        <w:t xml:space="preserve">student with its </w:t>
      </w:r>
      <w:r w:rsidR="000947CE">
        <w:rPr>
          <w:color w:val="000000" w:themeColor="text1"/>
        </w:rPr>
        <w:t>highest score</w:t>
      </w:r>
      <w:r w:rsidR="00D14A04">
        <w:rPr>
          <w:color w:val="000000" w:themeColor="text1"/>
        </w:rPr>
        <w:t>.</w:t>
      </w:r>
    </w:p>
    <w:p w14:paraId="13ECB6D4" w14:textId="368F1F36" w:rsidR="00C25F5B"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Calculations/Computations/Algorithms</w:t>
      </w:r>
    </w:p>
    <w:p w14:paraId="76159147" w14:textId="77777777" w:rsidR="00C25F5B" w:rsidRDefault="00C25F5B" w:rsidP="00C25F5B">
      <w:pPr>
        <w:tabs>
          <w:tab w:val="left" w:pos="720"/>
        </w:tabs>
        <w:suppressAutoHyphens/>
        <w:spacing w:line="360" w:lineRule="auto"/>
        <w:ind w:left="720"/>
        <w:jc w:val="both"/>
      </w:pPr>
      <w:r>
        <w:t>Algorithm for question a:</w:t>
      </w:r>
    </w:p>
    <w:p w14:paraId="3473496E"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STEP 1: Start</w:t>
      </w:r>
    </w:p>
    <w:p w14:paraId="45D4C585"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STEP 2: define NUM_THREADS ← 3</w:t>
      </w:r>
    </w:p>
    <w:p w14:paraId="0EAA60E0"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 xml:space="preserve">STEP 3: </w:t>
      </w:r>
      <w:proofErr w:type="spellStart"/>
      <w:r w:rsidRPr="00C25F5B">
        <w:rPr>
          <w:rFonts w:ascii="Courier New" w:hAnsi="Courier New" w:cs="Courier New"/>
        </w:rPr>
        <w:t>ret_code</w:t>
      </w:r>
      <w:proofErr w:type="spellEnd"/>
      <w:r w:rsidRPr="00C25F5B">
        <w:rPr>
          <w:rFonts w:ascii="Courier New" w:hAnsi="Courier New" w:cs="Courier New"/>
        </w:rPr>
        <w:t xml:space="preserve"> ← 0, malloc threads array</w:t>
      </w:r>
    </w:p>
    <w:p w14:paraId="395337E2"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 xml:space="preserve">STEP 4: for </w:t>
      </w:r>
      <w:proofErr w:type="spellStart"/>
      <w:r w:rsidRPr="00C25F5B">
        <w:rPr>
          <w:rFonts w:ascii="Courier New" w:hAnsi="Courier New" w:cs="Courier New"/>
        </w:rPr>
        <w:t>i</w:t>
      </w:r>
      <w:proofErr w:type="spellEnd"/>
      <w:r w:rsidRPr="00C25F5B">
        <w:rPr>
          <w:rFonts w:ascii="Courier New" w:hAnsi="Courier New" w:cs="Courier New"/>
        </w:rPr>
        <w:t>=0 to NUM_THREADS, do</w:t>
      </w:r>
    </w:p>
    <w:p w14:paraId="4893B005" w14:textId="07190C06" w:rsidR="00C25F5B" w:rsidRPr="00C25F5B" w:rsidRDefault="00C25F5B" w:rsidP="00C25F5B">
      <w:pPr>
        <w:tabs>
          <w:tab w:val="left" w:pos="720"/>
        </w:tabs>
        <w:suppressAutoHyphens/>
        <w:spacing w:line="360" w:lineRule="auto"/>
        <w:ind w:left="720"/>
        <w:jc w:val="both"/>
        <w:rPr>
          <w:rFonts w:ascii="Courier New" w:hAnsi="Courier New" w:cs="Courier New"/>
        </w:rPr>
      </w:pPr>
      <w:r>
        <w:rPr>
          <w:rFonts w:ascii="Courier New" w:hAnsi="Courier New" w:cs="Courier New"/>
        </w:rPr>
        <w:tab/>
      </w:r>
      <w:r w:rsidRPr="00C25F5B">
        <w:rPr>
          <w:rFonts w:ascii="Courier New" w:hAnsi="Courier New" w:cs="Courier New"/>
        </w:rPr>
        <w:t xml:space="preserve">4.1: </w:t>
      </w:r>
      <w:proofErr w:type="spellStart"/>
      <w:r w:rsidRPr="00C25F5B">
        <w:rPr>
          <w:rFonts w:ascii="Courier New" w:hAnsi="Courier New" w:cs="Courier New"/>
        </w:rPr>
        <w:t>ret_code</w:t>
      </w:r>
      <w:proofErr w:type="spellEnd"/>
      <w:r w:rsidRPr="00C25F5B">
        <w:rPr>
          <w:rFonts w:ascii="Courier New" w:hAnsi="Courier New" w:cs="Courier New"/>
        </w:rPr>
        <w:t xml:space="preserve"> ← create thread that executes </w:t>
      </w:r>
      <w:proofErr w:type="spellStart"/>
      <w:r w:rsidRPr="00C25F5B">
        <w:rPr>
          <w:rFonts w:ascii="Courier New" w:hAnsi="Courier New" w:cs="Courier New"/>
        </w:rPr>
        <w:t>callback</w:t>
      </w:r>
      <w:proofErr w:type="spellEnd"/>
      <w:r>
        <w:rPr>
          <w:rFonts w:ascii="Courier New" w:hAnsi="Courier New" w:cs="Courier New"/>
        </w:rPr>
        <w:t xml:space="preserve"> </w:t>
      </w:r>
      <w:r w:rsidRPr="00C25F5B">
        <w:rPr>
          <w:rFonts w:ascii="Courier New" w:hAnsi="Courier New" w:cs="Courier New"/>
        </w:rPr>
        <w:t>function (</w:t>
      </w:r>
      <w:proofErr w:type="spellStart"/>
      <w:r w:rsidRPr="00C25F5B">
        <w:rPr>
          <w:rFonts w:ascii="Courier New" w:hAnsi="Courier New" w:cs="Courier New"/>
        </w:rPr>
        <w:t>pthread_create</w:t>
      </w:r>
      <w:proofErr w:type="spellEnd"/>
      <w:r w:rsidRPr="00C25F5B">
        <w:rPr>
          <w:rFonts w:ascii="Courier New" w:hAnsi="Courier New" w:cs="Courier New"/>
        </w:rPr>
        <w:t>)</w:t>
      </w:r>
    </w:p>
    <w:p w14:paraId="64D47E44" w14:textId="7FCD6E9A" w:rsidR="00C25F5B" w:rsidRPr="00C25F5B" w:rsidRDefault="00C25F5B" w:rsidP="00C25F5B">
      <w:pPr>
        <w:tabs>
          <w:tab w:val="left" w:pos="720"/>
        </w:tabs>
        <w:suppressAutoHyphens/>
        <w:spacing w:line="360" w:lineRule="auto"/>
        <w:ind w:left="720"/>
        <w:jc w:val="both"/>
        <w:rPr>
          <w:rFonts w:ascii="Courier New" w:hAnsi="Courier New" w:cs="Courier New"/>
        </w:rPr>
      </w:pPr>
      <w:r>
        <w:rPr>
          <w:rFonts w:ascii="Courier New" w:hAnsi="Courier New" w:cs="Courier New"/>
        </w:rPr>
        <w:tab/>
      </w:r>
      <w:r w:rsidRPr="00C25F5B">
        <w:rPr>
          <w:rFonts w:ascii="Courier New" w:hAnsi="Courier New" w:cs="Courier New"/>
        </w:rPr>
        <w:t xml:space="preserve">4.2: if </w:t>
      </w:r>
      <w:proofErr w:type="spellStart"/>
      <w:r w:rsidRPr="00C25F5B">
        <w:rPr>
          <w:rFonts w:ascii="Courier New" w:hAnsi="Courier New" w:cs="Courier New"/>
        </w:rPr>
        <w:t>ret_code</w:t>
      </w:r>
      <w:proofErr w:type="spellEnd"/>
      <w:r w:rsidRPr="00C25F5B">
        <w:rPr>
          <w:rFonts w:ascii="Courier New" w:hAnsi="Courier New" w:cs="Courier New"/>
        </w:rPr>
        <w:t xml:space="preserve"> is positive, then display error message</w:t>
      </w:r>
      <w:r>
        <w:rPr>
          <w:rFonts w:ascii="Courier New" w:hAnsi="Courier New" w:cs="Courier New"/>
        </w:rPr>
        <w:t xml:space="preserve"> </w:t>
      </w:r>
      <w:r w:rsidRPr="00C25F5B">
        <w:rPr>
          <w:rFonts w:ascii="Courier New" w:hAnsi="Courier New" w:cs="Courier New"/>
        </w:rPr>
        <w:t>and exit.</w:t>
      </w:r>
    </w:p>
    <w:p w14:paraId="46FCD75C"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STEP 5: Stop</w:t>
      </w:r>
    </w:p>
    <w:p w14:paraId="0E0DA7B5" w14:textId="77777777" w:rsidR="00C25F5B" w:rsidRDefault="00C25F5B" w:rsidP="00C25F5B">
      <w:pPr>
        <w:tabs>
          <w:tab w:val="left" w:pos="720"/>
        </w:tabs>
        <w:suppressAutoHyphens/>
        <w:spacing w:line="360" w:lineRule="auto"/>
        <w:ind w:left="720"/>
        <w:jc w:val="both"/>
        <w:rPr>
          <w:rFonts w:ascii="Courier New" w:hAnsi="Courier New" w:cs="Courier New"/>
        </w:rPr>
      </w:pPr>
    </w:p>
    <w:p w14:paraId="6CDECA66" w14:textId="721E436D"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 xml:space="preserve">void* </w:t>
      </w:r>
      <w:proofErr w:type="spellStart"/>
      <w:proofErr w:type="gramStart"/>
      <w:r w:rsidRPr="00C25F5B">
        <w:rPr>
          <w:rFonts w:ascii="Courier New" w:hAnsi="Courier New" w:cs="Courier New"/>
        </w:rPr>
        <w:t>callback</w:t>
      </w:r>
      <w:proofErr w:type="spellEnd"/>
      <w:r w:rsidRPr="00C25F5B">
        <w:rPr>
          <w:rFonts w:ascii="Courier New" w:hAnsi="Courier New" w:cs="Courier New"/>
        </w:rPr>
        <w:t>(</w:t>
      </w:r>
      <w:proofErr w:type="gramEnd"/>
      <w:r w:rsidRPr="00C25F5B">
        <w:rPr>
          <w:rFonts w:ascii="Courier New" w:hAnsi="Courier New" w:cs="Courier New"/>
        </w:rPr>
        <w:t xml:space="preserve">void* </w:t>
      </w:r>
      <w:proofErr w:type="spellStart"/>
      <w:r w:rsidRPr="00C25F5B">
        <w:rPr>
          <w:rFonts w:ascii="Courier New" w:hAnsi="Courier New" w:cs="Courier New"/>
        </w:rPr>
        <w:t>args</w:t>
      </w:r>
      <w:proofErr w:type="spellEnd"/>
      <w:r w:rsidRPr="00C25F5B">
        <w:rPr>
          <w:rFonts w:ascii="Courier New" w:hAnsi="Courier New" w:cs="Courier New"/>
        </w:rPr>
        <w:t>);</w:t>
      </w:r>
    </w:p>
    <w:p w14:paraId="3A078D10"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STEP 1: Start</w:t>
      </w:r>
    </w:p>
    <w:p w14:paraId="4EBB68C4" w14:textId="77777777" w:rsidR="00C25F5B" w:rsidRDefault="00C25F5B" w:rsidP="00C25F5B">
      <w:pPr>
        <w:tabs>
          <w:tab w:val="left" w:pos="720"/>
        </w:tabs>
        <w:suppressAutoHyphens/>
        <w:spacing w:line="360" w:lineRule="auto"/>
        <w:ind w:left="720"/>
        <w:jc w:val="both"/>
      </w:pPr>
      <w:r w:rsidRPr="00C25F5B">
        <w:rPr>
          <w:rFonts w:ascii="Courier New" w:hAnsi="Courier New" w:cs="Courier New"/>
        </w:rPr>
        <w:t>STEP 2: display “hello world”</w:t>
      </w:r>
    </w:p>
    <w:p w14:paraId="253A7E84" w14:textId="2BAD2C11" w:rsidR="00C25F5B" w:rsidRDefault="00C25F5B" w:rsidP="00C25F5B">
      <w:pPr>
        <w:tabs>
          <w:tab w:val="left" w:pos="720"/>
        </w:tabs>
        <w:suppressAutoHyphens/>
        <w:spacing w:line="360" w:lineRule="auto"/>
        <w:ind w:left="720"/>
        <w:jc w:val="both"/>
        <w:rPr>
          <w:rFonts w:ascii="Courier New" w:hAnsi="Courier New" w:cs="Courier New"/>
        </w:rPr>
      </w:pPr>
      <w:r w:rsidRPr="00C25F5B">
        <w:rPr>
          <w:rFonts w:ascii="Courier New" w:hAnsi="Courier New" w:cs="Courier New"/>
        </w:rPr>
        <w:t>STEP 3: Stop</w:t>
      </w:r>
    </w:p>
    <w:p w14:paraId="2D804CA9" w14:textId="2E09C9FC" w:rsidR="00C25F5B" w:rsidRDefault="00C25F5B" w:rsidP="00C25F5B">
      <w:pPr>
        <w:tabs>
          <w:tab w:val="left" w:pos="720"/>
        </w:tabs>
        <w:suppressAutoHyphens/>
        <w:spacing w:line="360" w:lineRule="auto"/>
        <w:ind w:left="720"/>
        <w:jc w:val="both"/>
        <w:rPr>
          <w:rFonts w:ascii="Courier New" w:hAnsi="Courier New" w:cs="Courier New"/>
        </w:rPr>
      </w:pPr>
    </w:p>
    <w:p w14:paraId="4896932D" w14:textId="77777777" w:rsidR="00C25F5B" w:rsidRPr="00C25F5B" w:rsidRDefault="00C25F5B" w:rsidP="00C25F5B">
      <w:pPr>
        <w:tabs>
          <w:tab w:val="left" w:pos="720"/>
        </w:tabs>
        <w:suppressAutoHyphens/>
        <w:spacing w:line="360" w:lineRule="auto"/>
        <w:ind w:left="720"/>
        <w:jc w:val="both"/>
        <w:rPr>
          <w:rFonts w:ascii="Courier New" w:hAnsi="Courier New" w:cs="Courier New"/>
        </w:rPr>
      </w:pPr>
    </w:p>
    <w:p w14:paraId="514A6FEB" w14:textId="02A1AABB" w:rsidR="00D14A04" w:rsidRPr="00C25F5B"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Presentation of Results</w:t>
      </w:r>
    </w:p>
    <w:p w14:paraId="0F1F799D" w14:textId="14921FF4" w:rsidR="00C25F5B" w:rsidRDefault="00C25F5B" w:rsidP="00C25F5B">
      <w:pPr>
        <w:tabs>
          <w:tab w:val="left" w:pos="720"/>
        </w:tabs>
        <w:suppressAutoHyphens/>
        <w:spacing w:line="360" w:lineRule="auto"/>
        <w:jc w:val="both"/>
      </w:pPr>
      <w:r>
        <w:rPr>
          <w:noProof/>
        </w:rPr>
        <w:lastRenderedPageBreak/>
        <w:drawing>
          <wp:inline distT="0" distB="0" distL="0" distR="0" wp14:anchorId="7C86E129" wp14:editId="2758CBE0">
            <wp:extent cx="5731510" cy="4941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941570"/>
                    </a:xfrm>
                    <a:prstGeom prst="rect">
                      <a:avLst/>
                    </a:prstGeom>
                  </pic:spPr>
                </pic:pic>
              </a:graphicData>
            </a:graphic>
          </wp:inline>
        </w:drawing>
      </w:r>
    </w:p>
    <w:p w14:paraId="44E0835F" w14:textId="2DF47FF1" w:rsidR="00C25F5B" w:rsidRDefault="00C25F5B" w:rsidP="00C25F5B">
      <w:pPr>
        <w:tabs>
          <w:tab w:val="left" w:pos="720"/>
        </w:tabs>
        <w:suppressAutoHyphens/>
        <w:spacing w:line="360" w:lineRule="auto"/>
        <w:jc w:val="both"/>
      </w:pPr>
      <w:r>
        <w:rPr>
          <w:noProof/>
        </w:rPr>
        <w:drawing>
          <wp:inline distT="0" distB="0" distL="0" distR="0" wp14:anchorId="0E34D7EF" wp14:editId="41BA950A">
            <wp:extent cx="5731510" cy="1247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47140"/>
                    </a:xfrm>
                    <a:prstGeom prst="rect">
                      <a:avLst/>
                    </a:prstGeom>
                  </pic:spPr>
                </pic:pic>
              </a:graphicData>
            </a:graphic>
          </wp:inline>
        </w:drawing>
      </w:r>
    </w:p>
    <w:p w14:paraId="17DD1C31" w14:textId="0F094733" w:rsidR="00C25F5B" w:rsidRDefault="00C25F5B" w:rsidP="00C25F5B">
      <w:pPr>
        <w:tabs>
          <w:tab w:val="left" w:pos="720"/>
        </w:tabs>
        <w:suppressAutoHyphens/>
        <w:spacing w:line="360" w:lineRule="auto"/>
        <w:jc w:val="both"/>
      </w:pPr>
    </w:p>
    <w:p w14:paraId="71FD1956" w14:textId="77777777" w:rsidR="00C25F5B" w:rsidRPr="004365A5" w:rsidRDefault="00C25F5B" w:rsidP="00C25F5B">
      <w:pPr>
        <w:tabs>
          <w:tab w:val="left" w:pos="720"/>
        </w:tabs>
        <w:suppressAutoHyphens/>
        <w:spacing w:line="360" w:lineRule="auto"/>
        <w:jc w:val="both"/>
      </w:pPr>
    </w:p>
    <w:p w14:paraId="2FB46B1B"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Analysis and Discussions</w:t>
      </w:r>
    </w:p>
    <w:p w14:paraId="377DB164"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Pr>
          <w:rFonts w:cs="Times New Roman"/>
        </w:rPr>
        <w:t>C</w:t>
      </w:r>
      <w:r w:rsidRPr="004365A5">
        <w:rPr>
          <w:rFonts w:cs="Times New Roman"/>
        </w:rPr>
        <w:t xml:space="preserve">onclusions </w:t>
      </w:r>
    </w:p>
    <w:p w14:paraId="6C0B2736" w14:textId="77777777" w:rsidR="00D14A04" w:rsidRPr="004365A5" w:rsidRDefault="00D14A04" w:rsidP="00070A64">
      <w:pPr>
        <w:pStyle w:val="ListParagraph"/>
        <w:numPr>
          <w:ilvl w:val="0"/>
          <w:numId w:val="2"/>
        </w:numPr>
        <w:tabs>
          <w:tab w:val="left" w:pos="720"/>
        </w:tabs>
        <w:suppressAutoHyphens/>
        <w:spacing w:line="360" w:lineRule="auto"/>
        <w:contextualSpacing w:val="0"/>
        <w:jc w:val="both"/>
      </w:pPr>
      <w:r w:rsidRPr="004365A5">
        <w:rPr>
          <w:rFonts w:cs="Times New Roman"/>
        </w:rPr>
        <w:t xml:space="preserve">Comments </w:t>
      </w:r>
    </w:p>
    <w:p w14:paraId="02EC3350" w14:textId="77777777" w:rsidR="00D14A04" w:rsidRPr="004365A5" w:rsidRDefault="00D14A04" w:rsidP="00D14A04">
      <w:pPr>
        <w:spacing w:line="360" w:lineRule="auto"/>
        <w:jc w:val="both"/>
      </w:pPr>
      <w:r w:rsidRPr="004365A5">
        <w:rPr>
          <w:rFonts w:cs="Times New Roman"/>
        </w:rPr>
        <w:tab/>
        <w:t>1. Limitations of Experiments</w:t>
      </w:r>
    </w:p>
    <w:p w14:paraId="3A793EBB" w14:textId="77777777" w:rsidR="00D14A04" w:rsidRPr="004365A5" w:rsidRDefault="00D14A04" w:rsidP="00D14A04">
      <w:pPr>
        <w:spacing w:line="360" w:lineRule="auto"/>
        <w:jc w:val="both"/>
      </w:pPr>
      <w:r w:rsidRPr="004365A5">
        <w:rPr>
          <w:rFonts w:cs="Times New Roman"/>
        </w:rPr>
        <w:lastRenderedPageBreak/>
        <w:tab/>
        <w:t>2. Limitations of Results</w:t>
      </w:r>
    </w:p>
    <w:p w14:paraId="58686E64" w14:textId="77777777" w:rsidR="00D14A04" w:rsidRPr="004365A5" w:rsidRDefault="00D14A04" w:rsidP="00D14A04">
      <w:pPr>
        <w:spacing w:line="360" w:lineRule="auto"/>
        <w:jc w:val="both"/>
      </w:pPr>
      <w:r w:rsidRPr="004365A5">
        <w:rPr>
          <w:rFonts w:cs="Times New Roman"/>
        </w:rPr>
        <w:tab/>
        <w:t>3. Learning happened</w:t>
      </w:r>
    </w:p>
    <w:p w14:paraId="395FD6BC" w14:textId="77777777" w:rsidR="00D14A04" w:rsidRPr="004365A5" w:rsidRDefault="00D14A04" w:rsidP="00D14A04">
      <w:pPr>
        <w:spacing w:line="360" w:lineRule="auto"/>
        <w:jc w:val="both"/>
      </w:pPr>
      <w:r w:rsidRPr="004365A5">
        <w:rPr>
          <w:rFonts w:cs="Times New Roman"/>
        </w:rPr>
        <w:tab/>
        <w:t>4. Recommendations</w:t>
      </w:r>
    </w:p>
    <w:p w14:paraId="2CBDAD0F" w14:textId="77777777" w:rsidR="00D14A04" w:rsidRDefault="00D14A04" w:rsidP="00D14A04"/>
    <w:p w14:paraId="03A4EC39" w14:textId="77777777" w:rsidR="00A978C8" w:rsidRDefault="00A978C8" w:rsidP="00D14A04"/>
    <w:p w14:paraId="6906FD07" w14:textId="77777777" w:rsidR="00A978C8" w:rsidRDefault="00A978C8" w:rsidP="00D14A04"/>
    <w:p w14:paraId="4C25E9D5" w14:textId="77777777" w:rsidR="00BE1653" w:rsidRDefault="00BE1653" w:rsidP="00D14A04"/>
    <w:p w14:paraId="6588669F" w14:textId="77777777" w:rsidR="00BE1653" w:rsidRDefault="00BE1653" w:rsidP="00D14A04"/>
    <w:p w14:paraId="3CD5BE39" w14:textId="77777777" w:rsidR="00BE1653" w:rsidRDefault="00BE1653" w:rsidP="00D14A04"/>
    <w:p w14:paraId="6EEF7017" w14:textId="77777777" w:rsidR="00BE1653" w:rsidRDefault="00BE1653" w:rsidP="00D14A04"/>
    <w:p w14:paraId="72AC04F5" w14:textId="77777777" w:rsidR="00BE1653" w:rsidRDefault="00BE1653" w:rsidP="00D14A04"/>
    <w:p w14:paraId="4C472CB4" w14:textId="77777777" w:rsidR="00BE1653" w:rsidRDefault="00BE1653" w:rsidP="00D14A04"/>
    <w:p w14:paraId="618ADF6A" w14:textId="77777777" w:rsidR="001749F0" w:rsidRDefault="001749F0" w:rsidP="00D14A04"/>
    <w:p w14:paraId="27A9C02C" w14:textId="77777777" w:rsidR="001749F0" w:rsidRDefault="001749F0" w:rsidP="00D14A04"/>
    <w:p w14:paraId="363E2995" w14:textId="77777777" w:rsidR="00445A4C" w:rsidRDefault="00445A4C" w:rsidP="00D14A04"/>
    <w:p w14:paraId="09CE0B8E" w14:textId="77777777" w:rsidR="00BE1653" w:rsidRPr="004365A5" w:rsidRDefault="00445A4C" w:rsidP="00BE1653">
      <w:pPr>
        <w:pStyle w:val="Heading1"/>
        <w:spacing w:line="360" w:lineRule="auto"/>
        <w:jc w:val="both"/>
        <w:rPr>
          <w:rFonts w:asciiTheme="minorHAnsi" w:hAnsiTheme="minorHAnsi"/>
        </w:rPr>
      </w:pPr>
      <w:r>
        <w:rPr>
          <w:rFonts w:asciiTheme="minorHAnsi" w:hAnsiTheme="minorHAnsi" w:cs="Times New Roman"/>
        </w:rPr>
        <w:t>Laboratory 4</w:t>
      </w:r>
    </w:p>
    <w:p w14:paraId="409DF292" w14:textId="77777777" w:rsidR="00BE1653" w:rsidRPr="004365A5" w:rsidRDefault="00BE1653" w:rsidP="00BE1653">
      <w:pPr>
        <w:spacing w:line="360" w:lineRule="auto"/>
        <w:jc w:val="both"/>
      </w:pPr>
      <w:r w:rsidRPr="004365A5">
        <w:rPr>
          <w:rFonts w:cs="Times New Roman"/>
        </w:rPr>
        <w:t xml:space="preserve">Title of the Laboratory Exercise: </w:t>
      </w:r>
      <w:r w:rsidR="00BA0CD2">
        <w:rPr>
          <w:rFonts w:cs="Times New Roman"/>
        </w:rPr>
        <w:t>Programs for p</w:t>
      </w:r>
      <w:r w:rsidRPr="004365A5">
        <w:rPr>
          <w:rFonts w:cs="Times New Roman"/>
        </w:rPr>
        <w:t xml:space="preserve">rocess </w:t>
      </w:r>
      <w:r w:rsidR="001A2656" w:rsidRPr="004365A5">
        <w:rPr>
          <w:rFonts w:cs="Times New Roman"/>
        </w:rPr>
        <w:t>scheduling</w:t>
      </w:r>
      <w:r w:rsidRPr="004365A5">
        <w:rPr>
          <w:rFonts w:cs="Times New Roman"/>
        </w:rPr>
        <w:t xml:space="preserve"> algorithms </w:t>
      </w:r>
    </w:p>
    <w:p w14:paraId="066F966C"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Introduction and Purpose of Experiment</w:t>
      </w:r>
    </w:p>
    <w:p w14:paraId="01EA5660" w14:textId="77777777" w:rsidR="00BE1653" w:rsidRPr="004365A5" w:rsidRDefault="00BE1653" w:rsidP="00BE1653">
      <w:pPr>
        <w:spacing w:line="360" w:lineRule="auto"/>
        <w:ind w:left="720"/>
        <w:jc w:val="both"/>
      </w:pPr>
      <w:r w:rsidRPr="004365A5">
        <w:rPr>
          <w:rFonts w:cs="Times New Roman"/>
        </w:rPr>
        <w:t xml:space="preserve">A Process Scheduler schedules different processes to CPU based on particular scheduling algorithms. There are various scheduling algorithms present in each group of operating system. By solving these problems students will be able use different scheduling algorithms as part of their implementation </w:t>
      </w:r>
    </w:p>
    <w:p w14:paraId="160049A4"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Aim and Objectives</w:t>
      </w:r>
    </w:p>
    <w:p w14:paraId="2415C4DD" w14:textId="77777777" w:rsidR="00BE1653" w:rsidRPr="004365A5" w:rsidRDefault="00BE1653" w:rsidP="00BE1653">
      <w:pPr>
        <w:spacing w:line="360" w:lineRule="auto"/>
        <w:ind w:left="360" w:firstLine="360"/>
        <w:jc w:val="both"/>
      </w:pPr>
      <w:r w:rsidRPr="004365A5">
        <w:rPr>
          <w:rFonts w:cs="Times New Roman"/>
        </w:rPr>
        <w:t>Aim</w:t>
      </w:r>
    </w:p>
    <w:p w14:paraId="722E2A2C" w14:textId="77777777" w:rsidR="00BE1653" w:rsidRPr="004365A5" w:rsidRDefault="00BE1653" w:rsidP="00070A64">
      <w:pPr>
        <w:pStyle w:val="ListParagraph"/>
        <w:widowControl w:val="0"/>
        <w:numPr>
          <w:ilvl w:val="0"/>
          <w:numId w:val="9"/>
        </w:numPr>
        <w:tabs>
          <w:tab w:val="left" w:pos="720"/>
          <w:tab w:val="left" w:pos="2880"/>
        </w:tabs>
        <w:suppressAutoHyphens/>
        <w:spacing w:after="0" w:line="360" w:lineRule="auto"/>
        <w:jc w:val="both"/>
      </w:pPr>
      <w:r w:rsidRPr="004365A5">
        <w:rPr>
          <w:rFonts w:cs="Times New Roman"/>
        </w:rPr>
        <w:t>To develop programs to implement scheduling algorithms</w:t>
      </w:r>
    </w:p>
    <w:p w14:paraId="7014DCA8" w14:textId="77777777" w:rsidR="00BE1653" w:rsidRPr="004365A5" w:rsidRDefault="00BE1653" w:rsidP="00BE1653">
      <w:pPr>
        <w:spacing w:line="360" w:lineRule="auto"/>
        <w:ind w:left="360" w:firstLine="360"/>
        <w:jc w:val="both"/>
      </w:pPr>
      <w:r w:rsidRPr="004365A5">
        <w:rPr>
          <w:rFonts w:cs="Times New Roman"/>
        </w:rPr>
        <w:t>Objectives</w:t>
      </w:r>
    </w:p>
    <w:p w14:paraId="6B6210D7" w14:textId="77777777" w:rsidR="00BE1653" w:rsidRPr="004365A5" w:rsidRDefault="00BE1653" w:rsidP="00BE1653">
      <w:pPr>
        <w:spacing w:line="360" w:lineRule="auto"/>
        <w:ind w:left="360" w:firstLine="360"/>
        <w:jc w:val="both"/>
      </w:pPr>
      <w:r w:rsidRPr="004365A5">
        <w:rPr>
          <w:rFonts w:cs="Times New Roman"/>
        </w:rPr>
        <w:t>At the end of this lab, the student will be able to</w:t>
      </w:r>
    </w:p>
    <w:p w14:paraId="2C2CF308" w14:textId="77777777" w:rsidR="00BE1653" w:rsidRPr="004365A5" w:rsidRDefault="00BE1653" w:rsidP="00070A64">
      <w:pPr>
        <w:pStyle w:val="ListParagraph"/>
        <w:widowControl w:val="0"/>
        <w:numPr>
          <w:ilvl w:val="0"/>
          <w:numId w:val="9"/>
        </w:numPr>
        <w:tabs>
          <w:tab w:val="left" w:pos="720"/>
          <w:tab w:val="left" w:pos="2880"/>
        </w:tabs>
        <w:suppressAutoHyphens/>
        <w:spacing w:after="0" w:line="360" w:lineRule="auto"/>
        <w:jc w:val="both"/>
      </w:pPr>
      <w:r w:rsidRPr="004365A5">
        <w:rPr>
          <w:rFonts w:cs="Times New Roman"/>
        </w:rPr>
        <w:t>Distinguish different scheduling algorithms</w:t>
      </w:r>
    </w:p>
    <w:p w14:paraId="5374352C" w14:textId="77777777" w:rsidR="00BE1653" w:rsidRPr="004365A5" w:rsidRDefault="00BE1653" w:rsidP="00070A64">
      <w:pPr>
        <w:pStyle w:val="ListParagraph"/>
        <w:widowControl w:val="0"/>
        <w:numPr>
          <w:ilvl w:val="0"/>
          <w:numId w:val="9"/>
        </w:numPr>
        <w:tabs>
          <w:tab w:val="left" w:pos="720"/>
          <w:tab w:val="left" w:pos="2880"/>
        </w:tabs>
        <w:suppressAutoHyphens/>
        <w:spacing w:after="0" w:line="360" w:lineRule="auto"/>
        <w:jc w:val="both"/>
      </w:pPr>
      <w:r w:rsidRPr="004365A5">
        <w:rPr>
          <w:rFonts w:cs="Times New Roman"/>
        </w:rPr>
        <w:lastRenderedPageBreak/>
        <w:t>Apply the logic of scheduling algorithms wherever required</w:t>
      </w:r>
    </w:p>
    <w:p w14:paraId="2C28CCD3" w14:textId="77777777" w:rsidR="00BE1653" w:rsidRPr="004365A5" w:rsidRDefault="00BE1653" w:rsidP="00070A64">
      <w:pPr>
        <w:pStyle w:val="ListParagraph"/>
        <w:widowControl w:val="0"/>
        <w:numPr>
          <w:ilvl w:val="0"/>
          <w:numId w:val="9"/>
        </w:numPr>
        <w:tabs>
          <w:tab w:val="left" w:pos="720"/>
          <w:tab w:val="left" w:pos="2880"/>
        </w:tabs>
        <w:suppressAutoHyphens/>
        <w:spacing w:after="0" w:line="360" w:lineRule="auto"/>
        <w:jc w:val="both"/>
      </w:pPr>
      <w:r w:rsidRPr="004365A5">
        <w:rPr>
          <w:rFonts w:cs="Times New Roman"/>
        </w:rPr>
        <w:t xml:space="preserve">Create C programs to </w:t>
      </w:r>
      <w:r>
        <w:rPr>
          <w:rFonts w:cs="Times New Roman"/>
        </w:rPr>
        <w:t>simulate</w:t>
      </w:r>
      <w:r w:rsidRPr="004365A5">
        <w:rPr>
          <w:rFonts w:cs="Times New Roman"/>
        </w:rPr>
        <w:t xml:space="preserve"> scheduling algorithms</w:t>
      </w:r>
    </w:p>
    <w:p w14:paraId="34468D73" w14:textId="77777777" w:rsidR="00BE1653" w:rsidRPr="004365A5" w:rsidRDefault="00BE1653" w:rsidP="00BE1653">
      <w:pPr>
        <w:spacing w:line="360" w:lineRule="auto"/>
        <w:jc w:val="both"/>
      </w:pPr>
    </w:p>
    <w:p w14:paraId="11AD439B"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Experimental Procedure</w:t>
      </w:r>
    </w:p>
    <w:p w14:paraId="3F074815"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Analyse the problem statement</w:t>
      </w:r>
    </w:p>
    <w:p w14:paraId="15651F01"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636326E1"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Implement the algorithm in C language</w:t>
      </w:r>
    </w:p>
    <w:p w14:paraId="6DD76472"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Compile the C program</w:t>
      </w:r>
    </w:p>
    <w:p w14:paraId="7B355A07"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Test the implemented program</w:t>
      </w:r>
    </w:p>
    <w:p w14:paraId="48CBBF0B"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Document the Results</w:t>
      </w:r>
    </w:p>
    <w:p w14:paraId="4B6CF69E" w14:textId="77777777" w:rsidR="00BE1653" w:rsidRPr="004365A5" w:rsidRDefault="00BE1653" w:rsidP="00070A6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2E3DDB46" w14:textId="77777777" w:rsidR="00BE1653" w:rsidRPr="004365A5" w:rsidRDefault="00BE1653" w:rsidP="00BE1653">
      <w:pPr>
        <w:spacing w:line="360" w:lineRule="auto"/>
        <w:ind w:left="1440"/>
        <w:jc w:val="both"/>
      </w:pPr>
    </w:p>
    <w:p w14:paraId="1611D809" w14:textId="77777777" w:rsidR="00BE1653" w:rsidRDefault="00BE1653" w:rsidP="00070A64">
      <w:pPr>
        <w:pStyle w:val="ListParagraph"/>
        <w:numPr>
          <w:ilvl w:val="0"/>
          <w:numId w:val="3"/>
        </w:numPr>
        <w:tabs>
          <w:tab w:val="left" w:pos="720"/>
        </w:tabs>
        <w:suppressAutoHyphens/>
        <w:spacing w:line="360" w:lineRule="auto"/>
        <w:contextualSpacing w:val="0"/>
        <w:jc w:val="both"/>
        <w:rPr>
          <w:color w:val="000000" w:themeColor="text1"/>
        </w:rPr>
      </w:pPr>
      <w:r w:rsidRPr="004365A5">
        <w:rPr>
          <w:rFonts w:cs="Times New Roman"/>
          <w:color w:val="000000" w:themeColor="text1"/>
        </w:rPr>
        <w:t>Questions</w:t>
      </w:r>
    </w:p>
    <w:p w14:paraId="45998F4F" w14:textId="77777777" w:rsidR="00BE1653" w:rsidRDefault="00BE1653" w:rsidP="00BE1653">
      <w:pPr>
        <w:pStyle w:val="ListParagraph"/>
        <w:tabs>
          <w:tab w:val="left" w:pos="720"/>
        </w:tabs>
        <w:suppressAutoHyphens/>
        <w:spacing w:line="360" w:lineRule="auto"/>
        <w:contextualSpacing w:val="0"/>
        <w:jc w:val="both"/>
        <w:rPr>
          <w:color w:val="000000" w:themeColor="text1"/>
        </w:rPr>
      </w:pPr>
      <w:r>
        <w:rPr>
          <w:rFonts w:cs="Times New Roman"/>
          <w:color w:val="000000" w:themeColor="text1"/>
        </w:rPr>
        <w:t xml:space="preserve">Write </w:t>
      </w:r>
      <w:r w:rsidR="00CE2933">
        <w:rPr>
          <w:rFonts w:cs="Times New Roman"/>
          <w:color w:val="000000" w:themeColor="text1"/>
        </w:rPr>
        <w:t xml:space="preserve">a multithreaded </w:t>
      </w:r>
      <w:r>
        <w:rPr>
          <w:rFonts w:cs="Times New Roman"/>
          <w:color w:val="000000" w:themeColor="text1"/>
        </w:rPr>
        <w:t xml:space="preserve">program to simulate the following </w:t>
      </w:r>
      <w:r w:rsidRPr="003277FF">
        <w:rPr>
          <w:rFonts w:cs="Times New Roman"/>
          <w:color w:val="000000" w:themeColor="text1"/>
        </w:rPr>
        <w:t>process scheduling algorithms</w:t>
      </w:r>
      <w:r>
        <w:rPr>
          <w:rFonts w:cs="Times New Roman"/>
          <w:color w:val="000000" w:themeColor="text1"/>
        </w:rPr>
        <w:t>. C</w:t>
      </w:r>
      <w:r w:rsidRPr="003277FF">
        <w:rPr>
          <w:color w:val="000000" w:themeColor="text1"/>
        </w:rPr>
        <w:t xml:space="preserve">alculate average waiting time and </w:t>
      </w:r>
      <w:r>
        <w:rPr>
          <w:color w:val="000000" w:themeColor="text1"/>
        </w:rPr>
        <w:t xml:space="preserve">average </w:t>
      </w:r>
      <w:r w:rsidRPr="003277FF">
        <w:rPr>
          <w:color w:val="000000" w:themeColor="text1"/>
        </w:rPr>
        <w:t>turnaround time for processes u</w:t>
      </w:r>
      <w:r w:rsidR="00CE2933">
        <w:rPr>
          <w:color w:val="000000" w:themeColor="text1"/>
        </w:rPr>
        <w:t>nder each scheduling algorithm by</w:t>
      </w:r>
      <w:r w:rsidR="00911626">
        <w:rPr>
          <w:color w:val="000000" w:themeColor="text1"/>
        </w:rPr>
        <w:t xml:space="preserve"> separate </w:t>
      </w:r>
      <w:r w:rsidR="00CE2933">
        <w:rPr>
          <w:color w:val="000000" w:themeColor="text1"/>
        </w:rPr>
        <w:t xml:space="preserve">threads </w:t>
      </w:r>
    </w:p>
    <w:p w14:paraId="2F1BB2D3" w14:textId="77777777" w:rsidR="00BE1653" w:rsidRPr="003277FF" w:rsidRDefault="00BE1653" w:rsidP="00BE1653">
      <w:pPr>
        <w:pStyle w:val="ListParagraph"/>
        <w:tabs>
          <w:tab w:val="left" w:pos="720"/>
        </w:tabs>
        <w:suppressAutoHyphens/>
        <w:spacing w:line="360" w:lineRule="auto"/>
        <w:contextualSpacing w:val="0"/>
        <w:jc w:val="both"/>
        <w:rPr>
          <w:color w:val="000000" w:themeColor="text1"/>
        </w:rPr>
      </w:pPr>
      <w:r>
        <w:rPr>
          <w:color w:val="000000" w:themeColor="text1"/>
        </w:rPr>
        <w:t xml:space="preserve">Instructions: </w:t>
      </w:r>
      <w:r w:rsidRPr="000C4BEB">
        <w:rPr>
          <w:color w:val="000000" w:themeColor="text1"/>
        </w:rPr>
        <w:t>Assume all the processes arrive at the same time.</w:t>
      </w:r>
      <w:r w:rsidRPr="000250AB">
        <w:rPr>
          <w:color w:val="000000" w:themeColor="text1"/>
        </w:rPr>
        <w:t xml:space="preserve"> For round robin scheduling algorithm, r</w:t>
      </w:r>
      <w:r>
        <w:rPr>
          <w:color w:val="000000" w:themeColor="text1"/>
        </w:rPr>
        <w:t>ead the number of processes</w:t>
      </w:r>
      <w:r w:rsidRPr="000250AB">
        <w:rPr>
          <w:color w:val="000000" w:themeColor="text1"/>
        </w:rPr>
        <w:t xml:space="preserve"> in the system, their CPU burst times and the size of the time slice. For priority scheduling algorithm, read the number of processes in th</w:t>
      </w:r>
      <w:r>
        <w:rPr>
          <w:color w:val="000000" w:themeColor="text1"/>
        </w:rPr>
        <w:t>e system, their CPU burst times</w:t>
      </w:r>
      <w:r w:rsidRPr="000250AB">
        <w:rPr>
          <w:color w:val="000000" w:themeColor="text1"/>
        </w:rPr>
        <w:t xml:space="preserve"> and the priorities.</w:t>
      </w:r>
    </w:p>
    <w:p w14:paraId="54A81C6C" w14:textId="77777777" w:rsidR="00BE1653" w:rsidRPr="004365A5" w:rsidRDefault="00BE1653" w:rsidP="00070A64">
      <w:pPr>
        <w:pStyle w:val="ListParagraph"/>
        <w:numPr>
          <w:ilvl w:val="0"/>
          <w:numId w:val="14"/>
        </w:numPr>
        <w:spacing w:line="360" w:lineRule="auto"/>
        <w:ind w:left="1440"/>
        <w:jc w:val="both"/>
        <w:rPr>
          <w:color w:val="000000" w:themeColor="text1"/>
        </w:rPr>
      </w:pPr>
      <w:r w:rsidRPr="004365A5">
        <w:rPr>
          <w:color w:val="000000" w:themeColor="text1"/>
        </w:rPr>
        <w:t xml:space="preserve">Priority </w:t>
      </w:r>
    </w:p>
    <w:p w14:paraId="505737EC" w14:textId="77777777" w:rsidR="00BE1653" w:rsidRDefault="00BE1653" w:rsidP="00070A64">
      <w:pPr>
        <w:pStyle w:val="ListParagraph"/>
        <w:numPr>
          <w:ilvl w:val="0"/>
          <w:numId w:val="14"/>
        </w:numPr>
        <w:spacing w:line="360" w:lineRule="auto"/>
        <w:ind w:left="1440"/>
        <w:jc w:val="both"/>
        <w:rPr>
          <w:color w:val="000000" w:themeColor="text1"/>
        </w:rPr>
      </w:pPr>
      <w:r w:rsidRPr="004365A5">
        <w:rPr>
          <w:color w:val="000000" w:themeColor="text1"/>
        </w:rPr>
        <w:t>Round Robin</w:t>
      </w:r>
    </w:p>
    <w:p w14:paraId="3D0926A9" w14:textId="77777777" w:rsidR="00BE1653" w:rsidRDefault="00BE1653" w:rsidP="00BE1653">
      <w:pPr>
        <w:pStyle w:val="ListParagraph"/>
        <w:spacing w:line="360" w:lineRule="auto"/>
        <w:ind w:left="1440"/>
        <w:jc w:val="both"/>
        <w:rPr>
          <w:color w:val="000000" w:themeColor="text1"/>
        </w:rPr>
      </w:pPr>
    </w:p>
    <w:p w14:paraId="231CF7A4"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Calculations/Computations/Algorithms</w:t>
      </w:r>
    </w:p>
    <w:p w14:paraId="295504AE"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Presentation of Results</w:t>
      </w:r>
    </w:p>
    <w:p w14:paraId="3DA1403B"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Analysis and Discussions</w:t>
      </w:r>
    </w:p>
    <w:p w14:paraId="6E29FA09"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t xml:space="preserve">Conclusions </w:t>
      </w:r>
    </w:p>
    <w:p w14:paraId="5B6A2CF8" w14:textId="77777777" w:rsidR="00BE1653" w:rsidRPr="004365A5" w:rsidRDefault="00BE1653" w:rsidP="00070A64">
      <w:pPr>
        <w:pStyle w:val="ListParagraph"/>
        <w:numPr>
          <w:ilvl w:val="0"/>
          <w:numId w:val="3"/>
        </w:numPr>
        <w:tabs>
          <w:tab w:val="left" w:pos="720"/>
        </w:tabs>
        <w:suppressAutoHyphens/>
        <w:spacing w:line="360" w:lineRule="auto"/>
        <w:contextualSpacing w:val="0"/>
        <w:jc w:val="both"/>
      </w:pPr>
      <w:r w:rsidRPr="004365A5">
        <w:rPr>
          <w:rFonts w:cs="Times New Roman"/>
        </w:rPr>
        <w:lastRenderedPageBreak/>
        <w:t xml:space="preserve">Comments </w:t>
      </w:r>
    </w:p>
    <w:p w14:paraId="134C101F" w14:textId="77777777" w:rsidR="00BE1653" w:rsidRPr="004365A5" w:rsidRDefault="00BE1653" w:rsidP="00BE1653">
      <w:pPr>
        <w:spacing w:line="360" w:lineRule="auto"/>
        <w:jc w:val="both"/>
      </w:pPr>
      <w:r w:rsidRPr="004365A5">
        <w:rPr>
          <w:rFonts w:cs="Times New Roman"/>
        </w:rPr>
        <w:tab/>
        <w:t>1. Limitations of Experiments</w:t>
      </w:r>
    </w:p>
    <w:p w14:paraId="6813298F" w14:textId="77777777" w:rsidR="00BE1653" w:rsidRPr="004365A5" w:rsidRDefault="00BE1653" w:rsidP="00BE1653">
      <w:pPr>
        <w:spacing w:line="360" w:lineRule="auto"/>
        <w:jc w:val="both"/>
      </w:pPr>
      <w:r w:rsidRPr="004365A5">
        <w:rPr>
          <w:rFonts w:cs="Times New Roman"/>
        </w:rPr>
        <w:tab/>
        <w:t>2. Limitations of Results</w:t>
      </w:r>
    </w:p>
    <w:p w14:paraId="422E4AE9" w14:textId="77777777" w:rsidR="00BE1653" w:rsidRPr="004365A5" w:rsidRDefault="00BE1653" w:rsidP="00BE1653">
      <w:pPr>
        <w:spacing w:line="360" w:lineRule="auto"/>
        <w:jc w:val="both"/>
      </w:pPr>
      <w:r w:rsidRPr="004365A5">
        <w:rPr>
          <w:rFonts w:cs="Times New Roman"/>
        </w:rPr>
        <w:tab/>
        <w:t>3. Learning happened</w:t>
      </w:r>
    </w:p>
    <w:p w14:paraId="04FC9F12" w14:textId="77777777" w:rsidR="00BE1653" w:rsidRPr="004365A5" w:rsidRDefault="00BE1653" w:rsidP="00BE1653">
      <w:pPr>
        <w:spacing w:line="360" w:lineRule="auto"/>
        <w:jc w:val="both"/>
      </w:pPr>
      <w:r w:rsidRPr="004365A5">
        <w:rPr>
          <w:rFonts w:cs="Times New Roman"/>
        </w:rPr>
        <w:tab/>
        <w:t>4. Recommendations</w:t>
      </w:r>
    </w:p>
    <w:p w14:paraId="6A6F2185" w14:textId="77777777" w:rsidR="00BE1653" w:rsidRDefault="00BE1653" w:rsidP="00D14A04"/>
    <w:p w14:paraId="4465DD0F" w14:textId="77777777" w:rsidR="00BE1653" w:rsidRDefault="00BE1653" w:rsidP="00D14A04"/>
    <w:p w14:paraId="12DE57F4" w14:textId="77777777" w:rsidR="00BE1653" w:rsidRDefault="00BE1653" w:rsidP="00D14A04"/>
    <w:p w14:paraId="76E0D466" w14:textId="77777777" w:rsidR="00BE1653" w:rsidRDefault="00BE1653" w:rsidP="00D14A04"/>
    <w:p w14:paraId="2A414611" w14:textId="77777777" w:rsidR="00BE1653" w:rsidRDefault="00BE1653" w:rsidP="00D14A04"/>
    <w:p w14:paraId="2529BB24" w14:textId="77777777" w:rsidR="00BE1653" w:rsidRDefault="00BE1653" w:rsidP="00D14A04"/>
    <w:p w14:paraId="4CFD1A10" w14:textId="77777777" w:rsidR="00BE1653" w:rsidRDefault="00BE1653" w:rsidP="00D14A04"/>
    <w:p w14:paraId="24DDA451" w14:textId="77777777" w:rsidR="00BE1653" w:rsidRDefault="003162F5" w:rsidP="003162F5">
      <w:pPr>
        <w:tabs>
          <w:tab w:val="left" w:pos="1530"/>
        </w:tabs>
      </w:pPr>
      <w:r>
        <w:tab/>
      </w:r>
    </w:p>
    <w:p w14:paraId="65F57C5C" w14:textId="77777777" w:rsidR="003162F5" w:rsidRDefault="003162F5" w:rsidP="003162F5">
      <w:pPr>
        <w:tabs>
          <w:tab w:val="left" w:pos="1530"/>
        </w:tabs>
      </w:pPr>
    </w:p>
    <w:p w14:paraId="15B0B376" w14:textId="77777777" w:rsidR="003162F5" w:rsidRDefault="003162F5" w:rsidP="003162F5">
      <w:pPr>
        <w:tabs>
          <w:tab w:val="left" w:pos="1530"/>
        </w:tabs>
      </w:pPr>
    </w:p>
    <w:p w14:paraId="36E167C5" w14:textId="77777777" w:rsidR="00BE1653" w:rsidRPr="004365A5" w:rsidRDefault="00445A4C" w:rsidP="00BE1653">
      <w:pPr>
        <w:pStyle w:val="Heading1"/>
        <w:spacing w:line="360" w:lineRule="auto"/>
        <w:jc w:val="both"/>
        <w:rPr>
          <w:rFonts w:asciiTheme="minorHAnsi" w:hAnsiTheme="minorHAnsi"/>
        </w:rPr>
      </w:pPr>
      <w:r>
        <w:rPr>
          <w:rFonts w:asciiTheme="minorHAnsi" w:hAnsiTheme="minorHAnsi" w:cs="Times New Roman"/>
        </w:rPr>
        <w:t>Laboratory 5</w:t>
      </w:r>
    </w:p>
    <w:p w14:paraId="0056C95C" w14:textId="77777777" w:rsidR="00BE1653" w:rsidRPr="004365A5" w:rsidRDefault="00BE1653" w:rsidP="00BE1653">
      <w:pPr>
        <w:spacing w:line="360" w:lineRule="auto"/>
        <w:jc w:val="both"/>
      </w:pPr>
      <w:r w:rsidRPr="004365A5">
        <w:rPr>
          <w:rFonts w:cs="Times New Roman"/>
        </w:rPr>
        <w:t>Title of the Laboratory Exercise: Solution to Producer Consumer Problem using Semaphore and Mutex</w:t>
      </w:r>
    </w:p>
    <w:p w14:paraId="1C778B44"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Introduction and Purpose of Experiment</w:t>
      </w:r>
    </w:p>
    <w:p w14:paraId="31267610" w14:textId="77777777" w:rsidR="00BE1653" w:rsidRPr="004365A5" w:rsidRDefault="00BE1653" w:rsidP="00BE1653">
      <w:pPr>
        <w:spacing w:line="360" w:lineRule="auto"/>
        <w:ind w:left="720"/>
        <w:jc w:val="both"/>
        <w:rPr>
          <w:color w:val="FF0000"/>
        </w:rPr>
      </w:pPr>
      <w:r w:rsidRPr="001314FC">
        <w:rPr>
          <w:color w:val="000000"/>
        </w:rPr>
        <w:t>In multitasking</w:t>
      </w:r>
      <w:r>
        <w:rPr>
          <w:color w:val="000000"/>
        </w:rPr>
        <w:t xml:space="preserve"> systems</w:t>
      </w:r>
      <w:r w:rsidRPr="001314FC">
        <w:rPr>
          <w:color w:val="000000"/>
        </w:rPr>
        <w:t>, simultaneous use of critical section by multiple processes leads to data inconsistency and several other concurrency issues</w:t>
      </w:r>
      <w:r>
        <w:rPr>
          <w:rFonts w:cs="Times New Roman"/>
          <w:color w:val="000000" w:themeColor="text1"/>
        </w:rPr>
        <w:t xml:space="preserve">. </w:t>
      </w:r>
      <w:r w:rsidRPr="008D6266">
        <w:rPr>
          <w:rFonts w:cs="Times New Roman"/>
          <w:color w:val="000000" w:themeColor="text1"/>
        </w:rPr>
        <w:t xml:space="preserve">By solving this problem students will be able to use </w:t>
      </w:r>
      <w:r>
        <w:rPr>
          <w:rFonts w:cs="Times New Roman"/>
          <w:color w:val="000000" w:themeColor="text1"/>
        </w:rPr>
        <w:t>Semaphore and M</w:t>
      </w:r>
      <w:r w:rsidRPr="008D6266">
        <w:rPr>
          <w:rFonts w:cs="Times New Roman"/>
          <w:color w:val="000000" w:themeColor="text1"/>
        </w:rPr>
        <w:t>utex for synchronisation purpose</w:t>
      </w:r>
      <w:r>
        <w:rPr>
          <w:rFonts w:cs="Times New Roman"/>
          <w:color w:val="000000" w:themeColor="text1"/>
        </w:rPr>
        <w:t xml:space="preserve"> in concurrent programs.</w:t>
      </w:r>
    </w:p>
    <w:p w14:paraId="2B8C1B2E" w14:textId="77777777" w:rsidR="00BE1653" w:rsidRPr="00E86281" w:rsidRDefault="00BE1653" w:rsidP="00070A64">
      <w:pPr>
        <w:pStyle w:val="ListParagraph"/>
        <w:numPr>
          <w:ilvl w:val="0"/>
          <w:numId w:val="5"/>
        </w:numPr>
        <w:tabs>
          <w:tab w:val="left" w:pos="720"/>
        </w:tabs>
        <w:suppressAutoHyphens/>
        <w:spacing w:line="360" w:lineRule="auto"/>
        <w:contextualSpacing w:val="0"/>
        <w:jc w:val="both"/>
        <w:rPr>
          <w:color w:val="000000" w:themeColor="text1"/>
        </w:rPr>
      </w:pPr>
      <w:r w:rsidRPr="00E86281">
        <w:rPr>
          <w:rFonts w:cs="Times New Roman"/>
          <w:color w:val="000000" w:themeColor="text1"/>
        </w:rPr>
        <w:t>Aim and Objectives</w:t>
      </w:r>
    </w:p>
    <w:p w14:paraId="38FB859C" w14:textId="77777777" w:rsidR="00BE1653" w:rsidRPr="00E86281" w:rsidRDefault="00BE1653" w:rsidP="00BE1653">
      <w:pPr>
        <w:spacing w:line="360" w:lineRule="auto"/>
        <w:ind w:left="360" w:firstLine="360"/>
        <w:jc w:val="both"/>
        <w:rPr>
          <w:color w:val="000000" w:themeColor="text1"/>
        </w:rPr>
      </w:pPr>
      <w:r w:rsidRPr="00E86281">
        <w:rPr>
          <w:rFonts w:cs="Times New Roman"/>
          <w:color w:val="000000" w:themeColor="text1"/>
        </w:rPr>
        <w:t>Aim</w:t>
      </w:r>
    </w:p>
    <w:p w14:paraId="2441799B" w14:textId="77777777" w:rsidR="00BE1653" w:rsidRPr="00E86281" w:rsidRDefault="00BE1653" w:rsidP="00070A64">
      <w:pPr>
        <w:pStyle w:val="ListParagraph"/>
        <w:widowControl w:val="0"/>
        <w:numPr>
          <w:ilvl w:val="0"/>
          <w:numId w:val="11"/>
        </w:numPr>
        <w:tabs>
          <w:tab w:val="left" w:pos="720"/>
          <w:tab w:val="left" w:pos="2880"/>
        </w:tabs>
        <w:suppressAutoHyphens/>
        <w:spacing w:after="0" w:line="360" w:lineRule="auto"/>
        <w:rPr>
          <w:color w:val="000000" w:themeColor="text1"/>
        </w:rPr>
      </w:pPr>
      <w:r w:rsidRPr="00E86281">
        <w:rPr>
          <w:rFonts w:cs="Times New Roman"/>
          <w:color w:val="000000" w:themeColor="text1"/>
        </w:rPr>
        <w:t>To implement p</w:t>
      </w:r>
      <w:r>
        <w:rPr>
          <w:rFonts w:cs="Times New Roman"/>
          <w:color w:val="000000" w:themeColor="text1"/>
        </w:rPr>
        <w:t>roducer consumer problem using S</w:t>
      </w:r>
      <w:r w:rsidRPr="00E86281">
        <w:rPr>
          <w:rFonts w:cs="Times New Roman"/>
          <w:color w:val="000000" w:themeColor="text1"/>
        </w:rPr>
        <w:t xml:space="preserve">emaphore and </w:t>
      </w:r>
      <w:r>
        <w:rPr>
          <w:rFonts w:cs="Times New Roman"/>
          <w:color w:val="000000" w:themeColor="text1"/>
        </w:rPr>
        <w:t>M</w:t>
      </w:r>
      <w:r w:rsidRPr="00E86281">
        <w:rPr>
          <w:rFonts w:cs="Times New Roman"/>
          <w:color w:val="000000" w:themeColor="text1"/>
        </w:rPr>
        <w:t>utex</w:t>
      </w:r>
    </w:p>
    <w:p w14:paraId="7EE2F12B" w14:textId="77777777" w:rsidR="00BE1653" w:rsidRPr="00E86281" w:rsidRDefault="00BE1653" w:rsidP="00BE1653">
      <w:pPr>
        <w:spacing w:line="360" w:lineRule="auto"/>
        <w:ind w:left="360" w:firstLine="360"/>
        <w:rPr>
          <w:color w:val="000000" w:themeColor="text1"/>
        </w:rPr>
      </w:pPr>
      <w:r w:rsidRPr="00E86281">
        <w:rPr>
          <w:rFonts w:cs="Times New Roman"/>
          <w:color w:val="000000" w:themeColor="text1"/>
        </w:rPr>
        <w:t>Objectives</w:t>
      </w:r>
    </w:p>
    <w:p w14:paraId="634AF1DC" w14:textId="77777777" w:rsidR="00BE1653" w:rsidRPr="00E86281" w:rsidRDefault="00BE1653" w:rsidP="00BE1653">
      <w:pPr>
        <w:spacing w:line="360" w:lineRule="auto"/>
        <w:ind w:left="360" w:firstLine="360"/>
        <w:rPr>
          <w:color w:val="000000" w:themeColor="text1"/>
        </w:rPr>
      </w:pPr>
      <w:r w:rsidRPr="00E86281">
        <w:rPr>
          <w:rFonts w:cs="Times New Roman"/>
          <w:color w:val="000000" w:themeColor="text1"/>
        </w:rPr>
        <w:t>At the end of this lab, the student will be able to</w:t>
      </w:r>
    </w:p>
    <w:p w14:paraId="4D2D6CD9" w14:textId="77777777" w:rsidR="00BE1653" w:rsidRPr="005F787F" w:rsidRDefault="00BE1653" w:rsidP="00070A64">
      <w:pPr>
        <w:pStyle w:val="ListParagraph"/>
        <w:widowControl w:val="0"/>
        <w:numPr>
          <w:ilvl w:val="0"/>
          <w:numId w:val="11"/>
        </w:numPr>
        <w:tabs>
          <w:tab w:val="left" w:pos="720"/>
          <w:tab w:val="left" w:pos="2880"/>
        </w:tabs>
        <w:suppressAutoHyphens/>
        <w:spacing w:after="0" w:line="360" w:lineRule="auto"/>
        <w:rPr>
          <w:color w:val="000000" w:themeColor="text1"/>
        </w:rPr>
      </w:pPr>
      <w:r>
        <w:rPr>
          <w:color w:val="000000" w:themeColor="text1"/>
        </w:rPr>
        <w:t>Use semaphore and Mutex</w:t>
      </w:r>
    </w:p>
    <w:p w14:paraId="62B59832" w14:textId="77777777" w:rsidR="00BE1653" w:rsidRPr="00E86281" w:rsidRDefault="00BE1653" w:rsidP="00070A64">
      <w:pPr>
        <w:pStyle w:val="ListParagraph"/>
        <w:widowControl w:val="0"/>
        <w:numPr>
          <w:ilvl w:val="0"/>
          <w:numId w:val="11"/>
        </w:numPr>
        <w:tabs>
          <w:tab w:val="left" w:pos="720"/>
          <w:tab w:val="left" w:pos="2880"/>
        </w:tabs>
        <w:suppressAutoHyphens/>
        <w:spacing w:after="0" w:line="360" w:lineRule="auto"/>
        <w:rPr>
          <w:color w:val="000000" w:themeColor="text1"/>
        </w:rPr>
      </w:pPr>
      <w:r>
        <w:rPr>
          <w:rFonts w:cs="Times New Roman"/>
          <w:color w:val="000000" w:themeColor="text1"/>
        </w:rPr>
        <w:lastRenderedPageBreak/>
        <w:t>Apply semaphore and Mutex in the required context</w:t>
      </w:r>
    </w:p>
    <w:p w14:paraId="6B9CAE6C" w14:textId="77777777" w:rsidR="00BE1653" w:rsidRPr="00E86281" w:rsidRDefault="00BE1653" w:rsidP="00070A64">
      <w:pPr>
        <w:pStyle w:val="ListParagraph"/>
        <w:widowControl w:val="0"/>
        <w:numPr>
          <w:ilvl w:val="0"/>
          <w:numId w:val="11"/>
        </w:numPr>
        <w:tabs>
          <w:tab w:val="left" w:pos="720"/>
          <w:tab w:val="left" w:pos="2880"/>
        </w:tabs>
        <w:suppressAutoHyphens/>
        <w:spacing w:after="0" w:line="360" w:lineRule="auto"/>
        <w:rPr>
          <w:color w:val="000000" w:themeColor="text1"/>
        </w:rPr>
      </w:pPr>
      <w:r>
        <w:rPr>
          <w:rFonts w:cs="Times New Roman"/>
          <w:color w:val="000000" w:themeColor="text1"/>
        </w:rPr>
        <w:t>Develop multithreaded programs with Semaphores and Mutex</w:t>
      </w:r>
    </w:p>
    <w:p w14:paraId="74DC5387" w14:textId="77777777" w:rsidR="00BE1653" w:rsidRPr="004365A5" w:rsidRDefault="00BE1653" w:rsidP="00BE1653">
      <w:pPr>
        <w:spacing w:line="360" w:lineRule="auto"/>
      </w:pPr>
    </w:p>
    <w:p w14:paraId="437D4A45"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Experimental Procedure</w:t>
      </w:r>
    </w:p>
    <w:p w14:paraId="38970605"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Analyse the problem statement</w:t>
      </w:r>
    </w:p>
    <w:p w14:paraId="14CEB633"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593087D6"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Implement the algorithm in C language</w:t>
      </w:r>
    </w:p>
    <w:p w14:paraId="35D7F742"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Compile the C program</w:t>
      </w:r>
    </w:p>
    <w:p w14:paraId="393562A3"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Test the implemented program</w:t>
      </w:r>
    </w:p>
    <w:p w14:paraId="5015E1E1"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Document the Results</w:t>
      </w:r>
    </w:p>
    <w:p w14:paraId="72874655" w14:textId="77777777" w:rsidR="00BE1653" w:rsidRPr="004365A5" w:rsidRDefault="00BE1653" w:rsidP="00070A64">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4AA223AA"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Questions</w:t>
      </w:r>
    </w:p>
    <w:p w14:paraId="493F031B" w14:textId="77777777" w:rsidR="00BE1653" w:rsidRPr="004365A5" w:rsidRDefault="00BE1653" w:rsidP="00BE1653">
      <w:pPr>
        <w:pStyle w:val="ListParagraph"/>
        <w:tabs>
          <w:tab w:val="left" w:pos="720"/>
        </w:tabs>
        <w:suppressAutoHyphens/>
        <w:spacing w:line="360" w:lineRule="auto"/>
        <w:contextualSpacing w:val="0"/>
        <w:jc w:val="both"/>
        <w:rPr>
          <w:rFonts w:cs="Times New Roman"/>
        </w:rPr>
      </w:pPr>
      <w:r w:rsidRPr="004365A5">
        <w:rPr>
          <w:rFonts w:cs="Times New Roman"/>
        </w:rPr>
        <w:t>Implement producer consumer problem</w:t>
      </w:r>
      <w:r>
        <w:rPr>
          <w:rFonts w:cs="Times New Roman"/>
        </w:rPr>
        <w:t xml:space="preserve"> by using the following</w:t>
      </w:r>
    </w:p>
    <w:p w14:paraId="1166EE31" w14:textId="77777777" w:rsidR="00BE1653" w:rsidRDefault="00BE1653" w:rsidP="00070A64">
      <w:pPr>
        <w:pStyle w:val="ListParagraph"/>
        <w:numPr>
          <w:ilvl w:val="0"/>
          <w:numId w:val="18"/>
        </w:numPr>
        <w:tabs>
          <w:tab w:val="left" w:pos="720"/>
        </w:tabs>
        <w:suppressAutoHyphens/>
        <w:spacing w:line="360" w:lineRule="auto"/>
        <w:contextualSpacing w:val="0"/>
        <w:jc w:val="both"/>
      </w:pPr>
      <w:r>
        <w:t>S</w:t>
      </w:r>
      <w:r w:rsidRPr="004365A5">
        <w:t xml:space="preserve">emaphore </w:t>
      </w:r>
    </w:p>
    <w:p w14:paraId="34CC76F0" w14:textId="77777777" w:rsidR="00BE1653" w:rsidRPr="004365A5" w:rsidRDefault="00BE1653" w:rsidP="00070A64">
      <w:pPr>
        <w:pStyle w:val="ListParagraph"/>
        <w:numPr>
          <w:ilvl w:val="0"/>
          <w:numId w:val="18"/>
        </w:numPr>
        <w:tabs>
          <w:tab w:val="left" w:pos="720"/>
        </w:tabs>
        <w:suppressAutoHyphens/>
        <w:spacing w:line="360" w:lineRule="auto"/>
        <w:contextualSpacing w:val="0"/>
        <w:jc w:val="both"/>
      </w:pPr>
      <w:r w:rsidRPr="004365A5">
        <w:t xml:space="preserve">Mutex </w:t>
      </w:r>
    </w:p>
    <w:p w14:paraId="22FBA450" w14:textId="77777777" w:rsidR="00BE1653" w:rsidRPr="004365A5" w:rsidRDefault="00BE1653" w:rsidP="00BE1653">
      <w:pPr>
        <w:pStyle w:val="ListParagraph"/>
        <w:tabs>
          <w:tab w:val="left" w:pos="720"/>
        </w:tabs>
        <w:suppressAutoHyphens/>
        <w:spacing w:line="360" w:lineRule="auto"/>
        <w:ind w:left="1440"/>
        <w:contextualSpacing w:val="0"/>
        <w:jc w:val="both"/>
      </w:pPr>
    </w:p>
    <w:p w14:paraId="2ADB63B6"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Calculations/Computations/Algorithms</w:t>
      </w:r>
    </w:p>
    <w:p w14:paraId="3D8CFE01" w14:textId="77777777" w:rsidR="00BE1653" w:rsidRPr="004365A5" w:rsidRDefault="00BE1653" w:rsidP="00BE1653">
      <w:pPr>
        <w:pStyle w:val="ListParagraph"/>
        <w:spacing w:line="360" w:lineRule="auto"/>
        <w:jc w:val="both"/>
      </w:pPr>
    </w:p>
    <w:p w14:paraId="64F951BD"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Presentation of Results</w:t>
      </w:r>
    </w:p>
    <w:p w14:paraId="4BC1B6A5" w14:textId="77777777" w:rsidR="00BE1653" w:rsidRPr="004365A5" w:rsidRDefault="00BE1653" w:rsidP="00BE1653">
      <w:pPr>
        <w:spacing w:line="360" w:lineRule="auto"/>
        <w:jc w:val="both"/>
      </w:pPr>
    </w:p>
    <w:p w14:paraId="6188C2DD"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Analysis and Discussions</w:t>
      </w:r>
    </w:p>
    <w:p w14:paraId="56A879D7" w14:textId="77777777" w:rsidR="00BE1653" w:rsidRPr="004365A5" w:rsidRDefault="00BE1653" w:rsidP="00BE1653">
      <w:pPr>
        <w:spacing w:line="360" w:lineRule="auto"/>
        <w:jc w:val="both"/>
      </w:pPr>
    </w:p>
    <w:p w14:paraId="185719FB"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 xml:space="preserve">Conclusions </w:t>
      </w:r>
    </w:p>
    <w:p w14:paraId="608C62BC" w14:textId="77777777" w:rsidR="00BE1653" w:rsidRPr="004365A5" w:rsidRDefault="00BE1653" w:rsidP="00BE1653">
      <w:pPr>
        <w:spacing w:line="360" w:lineRule="auto"/>
        <w:jc w:val="both"/>
      </w:pPr>
    </w:p>
    <w:p w14:paraId="04B4BB1D" w14:textId="77777777" w:rsidR="00BE1653" w:rsidRPr="004365A5" w:rsidRDefault="00BE1653" w:rsidP="00070A64">
      <w:pPr>
        <w:pStyle w:val="ListParagraph"/>
        <w:numPr>
          <w:ilvl w:val="0"/>
          <w:numId w:val="5"/>
        </w:numPr>
        <w:tabs>
          <w:tab w:val="left" w:pos="720"/>
        </w:tabs>
        <w:suppressAutoHyphens/>
        <w:spacing w:line="360" w:lineRule="auto"/>
        <w:contextualSpacing w:val="0"/>
        <w:jc w:val="both"/>
      </w:pPr>
      <w:r w:rsidRPr="004365A5">
        <w:rPr>
          <w:rFonts w:cs="Times New Roman"/>
        </w:rPr>
        <w:t xml:space="preserve">Comments </w:t>
      </w:r>
    </w:p>
    <w:p w14:paraId="247B01D5" w14:textId="77777777" w:rsidR="00BE1653" w:rsidRPr="004365A5" w:rsidRDefault="00BE1653" w:rsidP="00BE1653">
      <w:pPr>
        <w:pStyle w:val="ListParagraph"/>
        <w:spacing w:line="360" w:lineRule="auto"/>
        <w:jc w:val="both"/>
      </w:pPr>
    </w:p>
    <w:p w14:paraId="1E0207FF" w14:textId="77777777" w:rsidR="00BE1653" w:rsidRPr="004365A5" w:rsidRDefault="00BE1653" w:rsidP="00BE1653">
      <w:pPr>
        <w:spacing w:line="360" w:lineRule="auto"/>
        <w:jc w:val="both"/>
      </w:pPr>
      <w:r w:rsidRPr="004365A5">
        <w:rPr>
          <w:rFonts w:cs="Times New Roman"/>
        </w:rPr>
        <w:tab/>
        <w:t>1. Limitations of Experiments</w:t>
      </w:r>
    </w:p>
    <w:p w14:paraId="4EF97D47" w14:textId="77777777" w:rsidR="00BE1653" w:rsidRPr="004365A5" w:rsidRDefault="00BE1653" w:rsidP="00BE1653">
      <w:pPr>
        <w:spacing w:line="360" w:lineRule="auto"/>
        <w:jc w:val="both"/>
      </w:pPr>
    </w:p>
    <w:p w14:paraId="5447FD1C" w14:textId="77777777" w:rsidR="00BE1653" w:rsidRPr="004365A5" w:rsidRDefault="00BE1653" w:rsidP="00BE1653">
      <w:pPr>
        <w:spacing w:line="360" w:lineRule="auto"/>
        <w:jc w:val="both"/>
      </w:pPr>
      <w:r w:rsidRPr="004365A5">
        <w:rPr>
          <w:rFonts w:cs="Times New Roman"/>
        </w:rPr>
        <w:tab/>
        <w:t>2. Limitations of Results</w:t>
      </w:r>
    </w:p>
    <w:p w14:paraId="68C5FFB9" w14:textId="77777777" w:rsidR="00BE1653" w:rsidRPr="004365A5" w:rsidRDefault="00BE1653" w:rsidP="00BE1653">
      <w:pPr>
        <w:spacing w:line="360" w:lineRule="auto"/>
        <w:jc w:val="both"/>
      </w:pPr>
    </w:p>
    <w:p w14:paraId="0EF05345" w14:textId="77777777" w:rsidR="00BE1653" w:rsidRPr="004365A5" w:rsidRDefault="00BE1653" w:rsidP="00BE1653">
      <w:pPr>
        <w:spacing w:line="360" w:lineRule="auto"/>
        <w:jc w:val="both"/>
      </w:pPr>
      <w:r w:rsidRPr="004365A5">
        <w:rPr>
          <w:rFonts w:cs="Times New Roman"/>
        </w:rPr>
        <w:tab/>
        <w:t>3. Learning happened</w:t>
      </w:r>
    </w:p>
    <w:p w14:paraId="34B74998" w14:textId="77777777" w:rsidR="00BE1653" w:rsidRPr="004365A5" w:rsidRDefault="00BE1653" w:rsidP="00BE1653">
      <w:pPr>
        <w:spacing w:line="360" w:lineRule="auto"/>
        <w:jc w:val="both"/>
      </w:pPr>
    </w:p>
    <w:p w14:paraId="768F29A7" w14:textId="77777777" w:rsidR="00BE1653" w:rsidRDefault="00BE1653" w:rsidP="00BE1653">
      <w:pPr>
        <w:spacing w:line="360" w:lineRule="auto"/>
        <w:jc w:val="both"/>
        <w:rPr>
          <w:rFonts w:cs="Times New Roman"/>
        </w:rPr>
      </w:pPr>
      <w:r w:rsidRPr="004365A5">
        <w:rPr>
          <w:rFonts w:cs="Times New Roman"/>
        </w:rPr>
        <w:tab/>
        <w:t>4. Recommendations</w:t>
      </w:r>
    </w:p>
    <w:p w14:paraId="6D3DD8E9" w14:textId="77777777" w:rsidR="00BE1653" w:rsidRDefault="00BE1653" w:rsidP="00D14A04"/>
    <w:p w14:paraId="78B75C8D" w14:textId="77777777" w:rsidR="00BE1653" w:rsidRDefault="00BE1653" w:rsidP="00D14A04"/>
    <w:p w14:paraId="2D667B72" w14:textId="77777777" w:rsidR="00BE1653" w:rsidRDefault="00BE1653" w:rsidP="00D14A04"/>
    <w:p w14:paraId="4F9A7F62" w14:textId="77777777" w:rsidR="00BE1653" w:rsidRDefault="00BE1653" w:rsidP="00D14A04"/>
    <w:p w14:paraId="7515AA91" w14:textId="77777777" w:rsidR="00BE1653" w:rsidRDefault="00BE1653" w:rsidP="00D14A04"/>
    <w:p w14:paraId="5B3D5FF4" w14:textId="77777777" w:rsidR="00B91077" w:rsidRDefault="00B91077" w:rsidP="00D14A04"/>
    <w:p w14:paraId="5C970767" w14:textId="77777777" w:rsidR="00B91077" w:rsidRDefault="00B91077" w:rsidP="00D14A04"/>
    <w:p w14:paraId="2903EC9C" w14:textId="77777777" w:rsidR="004448D5" w:rsidRPr="004365A5" w:rsidRDefault="00445A4C" w:rsidP="004448D5">
      <w:pPr>
        <w:pStyle w:val="Heading1"/>
        <w:spacing w:line="360" w:lineRule="auto"/>
        <w:jc w:val="both"/>
        <w:rPr>
          <w:rFonts w:asciiTheme="minorHAnsi" w:hAnsiTheme="minorHAnsi"/>
        </w:rPr>
      </w:pPr>
      <w:r>
        <w:rPr>
          <w:rFonts w:asciiTheme="minorHAnsi" w:hAnsiTheme="minorHAnsi" w:cs="Times New Roman"/>
        </w:rPr>
        <w:t>Laboratory 6</w:t>
      </w:r>
    </w:p>
    <w:p w14:paraId="1698EF9F" w14:textId="77777777" w:rsidR="004448D5" w:rsidRPr="004365A5" w:rsidRDefault="004448D5" w:rsidP="004448D5">
      <w:pPr>
        <w:spacing w:line="360" w:lineRule="auto"/>
        <w:jc w:val="both"/>
      </w:pPr>
      <w:r w:rsidRPr="004365A5">
        <w:rPr>
          <w:rFonts w:cs="Times New Roman"/>
        </w:rPr>
        <w:t xml:space="preserve">Title of the Laboratory Exercise: </w:t>
      </w:r>
      <w:r w:rsidR="00BA0CD2">
        <w:rPr>
          <w:rFonts w:cs="Times New Roman"/>
        </w:rPr>
        <w:t>Programs for d</w:t>
      </w:r>
      <w:r w:rsidRPr="004365A5">
        <w:rPr>
          <w:rFonts w:cs="Times New Roman"/>
        </w:rPr>
        <w:t>eadlock avoidance algorithm</w:t>
      </w:r>
    </w:p>
    <w:p w14:paraId="042D5D2A"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Introduction and Purpose of Experiment</w:t>
      </w:r>
    </w:p>
    <w:p w14:paraId="5B5BC2C9" w14:textId="77777777" w:rsidR="004448D5" w:rsidRPr="004365A5" w:rsidRDefault="004448D5" w:rsidP="004448D5">
      <w:pPr>
        <w:spacing w:line="360" w:lineRule="auto"/>
        <w:ind w:left="720"/>
        <w:jc w:val="both"/>
        <w:rPr>
          <w:color w:val="000000" w:themeColor="text1"/>
        </w:rPr>
      </w:pPr>
      <w:r w:rsidRPr="004365A5">
        <w:rPr>
          <w:rFonts w:cs="Times New Roman"/>
          <w:color w:val="000000" w:themeColor="text1"/>
        </w:rPr>
        <w:t xml:space="preserve">Deadlocks can be avoided if certain information is available in advance. By solving these problems students will become familiar to </w:t>
      </w:r>
      <w:r>
        <w:rPr>
          <w:rFonts w:cs="Times New Roman"/>
          <w:color w:val="000000" w:themeColor="text1"/>
        </w:rPr>
        <w:t>avoid</w:t>
      </w:r>
      <w:r w:rsidRPr="004365A5">
        <w:rPr>
          <w:rFonts w:cs="Times New Roman"/>
          <w:color w:val="000000" w:themeColor="text1"/>
        </w:rPr>
        <w:t xml:space="preserve"> deadlock in advance with the available </w:t>
      </w:r>
      <w:r>
        <w:rPr>
          <w:rFonts w:cs="Times New Roman"/>
          <w:color w:val="000000" w:themeColor="text1"/>
        </w:rPr>
        <w:t xml:space="preserve">resource </w:t>
      </w:r>
      <w:r w:rsidRPr="004365A5">
        <w:rPr>
          <w:rFonts w:cs="Times New Roman"/>
          <w:color w:val="000000" w:themeColor="text1"/>
        </w:rPr>
        <w:t>information</w:t>
      </w:r>
      <w:r>
        <w:rPr>
          <w:rFonts w:cs="Times New Roman"/>
          <w:color w:val="000000" w:themeColor="text1"/>
        </w:rPr>
        <w:t xml:space="preserve"> </w:t>
      </w:r>
    </w:p>
    <w:p w14:paraId="6A4C9181"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14:paraId="1676DEB4" w14:textId="77777777"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Aim</w:t>
      </w:r>
    </w:p>
    <w:p w14:paraId="694A54E3" w14:textId="77777777" w:rsidR="004448D5" w:rsidRPr="004365A5" w:rsidRDefault="004448D5"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To develop Bankers algorithm for multiple resources for deadlock avoidance</w:t>
      </w:r>
    </w:p>
    <w:p w14:paraId="63A77CD4" w14:textId="77777777"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Objectives</w:t>
      </w:r>
    </w:p>
    <w:p w14:paraId="2B6CAE3A" w14:textId="77777777"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14:paraId="0364BF6A" w14:textId="77777777" w:rsidR="004448D5" w:rsidRPr="004365A5" w:rsidRDefault="004448D5"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Verify a problem to check that whether deadlock will happen or not for the given </w:t>
      </w:r>
      <w:r w:rsidRPr="004365A5">
        <w:rPr>
          <w:rFonts w:cs="Times New Roman"/>
          <w:color w:val="000000" w:themeColor="text1"/>
        </w:rPr>
        <w:lastRenderedPageBreak/>
        <w:t>resources</w:t>
      </w:r>
    </w:p>
    <w:p w14:paraId="4B0FFEE7" w14:textId="77777777" w:rsidR="004448D5" w:rsidRPr="004365A5" w:rsidRDefault="004448D5"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Implement the bankers algorithm for multiple resources</w:t>
      </w:r>
    </w:p>
    <w:p w14:paraId="3FB2C301" w14:textId="77777777" w:rsidR="004448D5" w:rsidRPr="004365A5" w:rsidRDefault="004448D5" w:rsidP="004448D5">
      <w:pPr>
        <w:spacing w:line="360" w:lineRule="auto"/>
        <w:jc w:val="both"/>
      </w:pPr>
    </w:p>
    <w:p w14:paraId="47EFC418"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Experimental Procedure</w:t>
      </w:r>
    </w:p>
    <w:p w14:paraId="5442B88A"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Analyse the problem statement</w:t>
      </w:r>
    </w:p>
    <w:p w14:paraId="1EAE6E96"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24D52BEA"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Implement the algorithm in C language</w:t>
      </w:r>
    </w:p>
    <w:p w14:paraId="2102650F"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Compile the C program</w:t>
      </w:r>
    </w:p>
    <w:p w14:paraId="73EBBB00"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Test the implemented program</w:t>
      </w:r>
    </w:p>
    <w:p w14:paraId="3571E4F0"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Document the Results</w:t>
      </w:r>
    </w:p>
    <w:p w14:paraId="6D68A16D" w14:textId="77777777" w:rsidR="004448D5" w:rsidRPr="004365A5" w:rsidRDefault="004448D5" w:rsidP="00070A64">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6205D56C"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Questions</w:t>
      </w:r>
    </w:p>
    <w:p w14:paraId="14D96FC5" w14:textId="77777777" w:rsidR="004448D5" w:rsidRPr="004365A5" w:rsidRDefault="004448D5" w:rsidP="004448D5">
      <w:pPr>
        <w:pStyle w:val="ListParagraph"/>
        <w:tabs>
          <w:tab w:val="left" w:pos="720"/>
        </w:tabs>
        <w:suppressAutoHyphens/>
        <w:spacing w:line="360" w:lineRule="auto"/>
        <w:contextualSpacing w:val="0"/>
        <w:jc w:val="both"/>
      </w:pPr>
      <w:r w:rsidRPr="004365A5">
        <w:t>Implement a Bankers algorithm for deadlock avoidance</w:t>
      </w:r>
    </w:p>
    <w:p w14:paraId="74A1A2BE"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Calculations/Computations/Algorithms</w:t>
      </w:r>
    </w:p>
    <w:p w14:paraId="77ED4C7B" w14:textId="77777777" w:rsidR="004448D5" w:rsidRPr="004365A5" w:rsidRDefault="004448D5" w:rsidP="004448D5">
      <w:pPr>
        <w:spacing w:line="360" w:lineRule="auto"/>
        <w:jc w:val="both"/>
      </w:pPr>
    </w:p>
    <w:p w14:paraId="659BF574"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Presentation of Results</w:t>
      </w:r>
    </w:p>
    <w:p w14:paraId="2B245D33" w14:textId="77777777" w:rsidR="004448D5" w:rsidRPr="004365A5" w:rsidRDefault="004448D5" w:rsidP="004448D5">
      <w:pPr>
        <w:spacing w:line="360" w:lineRule="auto"/>
        <w:jc w:val="both"/>
      </w:pPr>
    </w:p>
    <w:p w14:paraId="2D18433F"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Analysis and Discussions</w:t>
      </w:r>
    </w:p>
    <w:p w14:paraId="16D899F0" w14:textId="77777777" w:rsidR="004448D5" w:rsidRPr="004365A5" w:rsidRDefault="004448D5" w:rsidP="004448D5">
      <w:pPr>
        <w:spacing w:line="360" w:lineRule="auto"/>
        <w:jc w:val="both"/>
      </w:pPr>
    </w:p>
    <w:p w14:paraId="0E963BB2"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 xml:space="preserve">Conclusions </w:t>
      </w:r>
    </w:p>
    <w:p w14:paraId="347CD549" w14:textId="77777777" w:rsidR="004448D5" w:rsidRPr="004365A5" w:rsidRDefault="004448D5" w:rsidP="004448D5">
      <w:pPr>
        <w:spacing w:line="360" w:lineRule="auto"/>
        <w:jc w:val="both"/>
      </w:pPr>
    </w:p>
    <w:p w14:paraId="340F1F25" w14:textId="77777777" w:rsidR="004448D5" w:rsidRPr="004365A5" w:rsidRDefault="004448D5" w:rsidP="00070A64">
      <w:pPr>
        <w:pStyle w:val="ListParagraph"/>
        <w:numPr>
          <w:ilvl w:val="0"/>
          <w:numId w:val="6"/>
        </w:numPr>
        <w:tabs>
          <w:tab w:val="left" w:pos="720"/>
        </w:tabs>
        <w:suppressAutoHyphens/>
        <w:spacing w:line="360" w:lineRule="auto"/>
        <w:contextualSpacing w:val="0"/>
        <w:jc w:val="both"/>
      </w:pPr>
      <w:r w:rsidRPr="004365A5">
        <w:rPr>
          <w:rFonts w:cs="Times New Roman"/>
        </w:rPr>
        <w:t xml:space="preserve">Comments </w:t>
      </w:r>
    </w:p>
    <w:p w14:paraId="432AAF2D" w14:textId="77777777" w:rsidR="004448D5" w:rsidRPr="004365A5" w:rsidRDefault="004448D5" w:rsidP="004448D5">
      <w:pPr>
        <w:pStyle w:val="ListParagraph"/>
        <w:spacing w:line="360" w:lineRule="auto"/>
        <w:jc w:val="both"/>
      </w:pPr>
    </w:p>
    <w:p w14:paraId="578F17EE" w14:textId="77777777" w:rsidR="004448D5" w:rsidRPr="004365A5" w:rsidRDefault="004448D5" w:rsidP="004448D5">
      <w:pPr>
        <w:spacing w:line="360" w:lineRule="auto"/>
        <w:jc w:val="both"/>
      </w:pPr>
      <w:r w:rsidRPr="004365A5">
        <w:rPr>
          <w:rFonts w:cs="Times New Roman"/>
        </w:rPr>
        <w:tab/>
        <w:t>1. Limitations of Experiments</w:t>
      </w:r>
    </w:p>
    <w:p w14:paraId="2795E359" w14:textId="77777777" w:rsidR="004448D5" w:rsidRPr="004365A5" w:rsidRDefault="004448D5" w:rsidP="004448D5">
      <w:pPr>
        <w:spacing w:line="360" w:lineRule="auto"/>
        <w:jc w:val="both"/>
      </w:pPr>
    </w:p>
    <w:p w14:paraId="3C3F97A9" w14:textId="77777777" w:rsidR="004448D5" w:rsidRPr="004365A5" w:rsidRDefault="004448D5" w:rsidP="004448D5">
      <w:pPr>
        <w:spacing w:line="360" w:lineRule="auto"/>
        <w:jc w:val="both"/>
      </w:pPr>
      <w:r w:rsidRPr="004365A5">
        <w:rPr>
          <w:rFonts w:cs="Times New Roman"/>
        </w:rPr>
        <w:lastRenderedPageBreak/>
        <w:tab/>
        <w:t>2. Limitations of Results</w:t>
      </w:r>
    </w:p>
    <w:p w14:paraId="6EAA0F6D" w14:textId="77777777" w:rsidR="004448D5" w:rsidRPr="004365A5" w:rsidRDefault="004448D5" w:rsidP="004448D5">
      <w:pPr>
        <w:spacing w:line="360" w:lineRule="auto"/>
        <w:jc w:val="both"/>
      </w:pPr>
    </w:p>
    <w:p w14:paraId="0D1EAB0F" w14:textId="77777777" w:rsidR="004448D5" w:rsidRPr="004365A5" w:rsidRDefault="004448D5" w:rsidP="004448D5">
      <w:pPr>
        <w:spacing w:line="360" w:lineRule="auto"/>
        <w:jc w:val="both"/>
      </w:pPr>
      <w:r w:rsidRPr="004365A5">
        <w:rPr>
          <w:rFonts w:cs="Times New Roman"/>
        </w:rPr>
        <w:tab/>
        <w:t>3. Learning happened</w:t>
      </w:r>
    </w:p>
    <w:p w14:paraId="6C9505A2" w14:textId="77777777" w:rsidR="004448D5" w:rsidRPr="004365A5" w:rsidRDefault="004448D5" w:rsidP="004448D5">
      <w:pPr>
        <w:spacing w:line="360" w:lineRule="auto"/>
        <w:jc w:val="both"/>
      </w:pPr>
    </w:p>
    <w:p w14:paraId="2C0617FB" w14:textId="77777777" w:rsidR="004448D5" w:rsidRPr="004365A5" w:rsidRDefault="004448D5" w:rsidP="004448D5">
      <w:pPr>
        <w:spacing w:line="360" w:lineRule="auto"/>
        <w:jc w:val="both"/>
      </w:pPr>
      <w:r w:rsidRPr="004365A5">
        <w:rPr>
          <w:rFonts w:cs="Times New Roman"/>
        </w:rPr>
        <w:tab/>
        <w:t>4. Recommendations</w:t>
      </w:r>
    </w:p>
    <w:p w14:paraId="00D2C30B" w14:textId="77777777" w:rsidR="004448D5" w:rsidRPr="004365A5" w:rsidRDefault="004448D5" w:rsidP="004448D5">
      <w:pPr>
        <w:pStyle w:val="Heading1"/>
        <w:spacing w:line="360" w:lineRule="auto"/>
        <w:jc w:val="both"/>
        <w:rPr>
          <w:rFonts w:asciiTheme="minorHAnsi" w:hAnsiTheme="minorHAnsi" w:cs="Times New Roman"/>
        </w:rPr>
      </w:pPr>
    </w:p>
    <w:p w14:paraId="30911BB8" w14:textId="77777777" w:rsidR="00BE1653" w:rsidRDefault="00BE1653" w:rsidP="00D14A04"/>
    <w:p w14:paraId="49E12774" w14:textId="77777777" w:rsidR="00EF1431" w:rsidRDefault="00EF1431" w:rsidP="00D14A04"/>
    <w:p w14:paraId="5DB368AA" w14:textId="77777777" w:rsidR="00EF1431" w:rsidRDefault="00EF1431" w:rsidP="00D14A04"/>
    <w:p w14:paraId="46C329E8" w14:textId="77777777" w:rsidR="00EF1431" w:rsidRDefault="00EF1431" w:rsidP="00D14A04"/>
    <w:p w14:paraId="482B958D" w14:textId="77777777" w:rsidR="00EF1431" w:rsidRDefault="00EF1431" w:rsidP="00D14A04"/>
    <w:p w14:paraId="4B152E1E" w14:textId="77777777" w:rsidR="00EF1431" w:rsidRDefault="00EF1431" w:rsidP="00D14A04"/>
    <w:p w14:paraId="06972452" w14:textId="77777777" w:rsidR="00EF1431" w:rsidRDefault="00EF1431" w:rsidP="00D14A04"/>
    <w:p w14:paraId="6F591515" w14:textId="77777777" w:rsidR="00EF1431" w:rsidRDefault="00EF1431" w:rsidP="00D14A04"/>
    <w:p w14:paraId="478AC8C7" w14:textId="77777777" w:rsidR="00EF1431" w:rsidRDefault="00EF1431" w:rsidP="00D14A04"/>
    <w:p w14:paraId="324567C4" w14:textId="77777777" w:rsidR="00EF1431" w:rsidRPr="004365A5" w:rsidRDefault="00445A4C" w:rsidP="00EF1431">
      <w:pPr>
        <w:pStyle w:val="Heading1"/>
        <w:spacing w:line="360" w:lineRule="auto"/>
        <w:jc w:val="both"/>
        <w:rPr>
          <w:rFonts w:asciiTheme="minorHAnsi" w:hAnsiTheme="minorHAnsi"/>
        </w:rPr>
      </w:pPr>
      <w:r>
        <w:rPr>
          <w:rFonts w:asciiTheme="minorHAnsi" w:hAnsiTheme="minorHAnsi" w:cs="Times New Roman"/>
        </w:rPr>
        <w:t>Laboratory 7</w:t>
      </w:r>
    </w:p>
    <w:p w14:paraId="2BAA8C24" w14:textId="77777777" w:rsidR="00EF1431" w:rsidRPr="004365A5" w:rsidRDefault="00EF1431" w:rsidP="00EF1431">
      <w:pPr>
        <w:spacing w:line="360" w:lineRule="auto"/>
        <w:jc w:val="both"/>
      </w:pPr>
      <w:r w:rsidRPr="004365A5">
        <w:rPr>
          <w:rFonts w:cs="Times New Roman"/>
        </w:rPr>
        <w:t xml:space="preserve">Title of the Laboratory Exercise: </w:t>
      </w:r>
      <w:r w:rsidR="00BA0CD2">
        <w:rPr>
          <w:rFonts w:cs="Times New Roman"/>
        </w:rPr>
        <w:t>Programs for m</w:t>
      </w:r>
      <w:r w:rsidRPr="004365A5">
        <w:rPr>
          <w:rFonts w:cs="Times New Roman"/>
        </w:rPr>
        <w:t>emory management algorithms</w:t>
      </w:r>
    </w:p>
    <w:p w14:paraId="48CF14EC"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Introduction and Purpose of Experiment</w:t>
      </w:r>
    </w:p>
    <w:p w14:paraId="4B628563" w14:textId="77777777" w:rsidR="00EF1431" w:rsidRPr="004365A5" w:rsidRDefault="00EF1431" w:rsidP="00EF1431">
      <w:pPr>
        <w:pStyle w:val="ListParagraph"/>
        <w:tabs>
          <w:tab w:val="left" w:pos="720"/>
        </w:tabs>
        <w:suppressAutoHyphens/>
        <w:spacing w:line="360" w:lineRule="auto"/>
        <w:contextualSpacing w:val="0"/>
        <w:jc w:val="both"/>
      </w:pPr>
      <w:r w:rsidRPr="004365A5">
        <w:rPr>
          <w:rFonts w:cs="Times New Roman"/>
          <w:color w:val="000000" w:themeColor="text1"/>
          <w:lang w:val="en-US"/>
        </w:rPr>
        <w:t xml:space="preserve">In a multiprogramming system, the user part of memory must be further subdivided to accommodate multiple processes. This task of subdivision is carried out dynamically done by the operating system known as </w:t>
      </w:r>
      <w:r w:rsidRPr="004365A5">
        <w:rPr>
          <w:rFonts w:cs="Times New Roman"/>
          <w:bCs/>
          <w:color w:val="000000" w:themeColor="text1"/>
          <w:lang w:val="en-US"/>
        </w:rPr>
        <w:t>memory management</w:t>
      </w:r>
      <w:r w:rsidRPr="004365A5">
        <w:rPr>
          <w:rFonts w:cs="Times New Roman"/>
          <w:color w:val="000000" w:themeColor="text1"/>
          <w:lang w:val="en-US"/>
        </w:rPr>
        <w:t xml:space="preserve">. </w:t>
      </w:r>
      <w:r w:rsidRPr="004365A5">
        <w:rPr>
          <w:rFonts w:cs="Times New Roman"/>
          <w:color w:val="000000" w:themeColor="text1"/>
        </w:rPr>
        <w:t>By solving these problems students will become familiar with the implementations of memory management algorithms in dynamic memory partitioning scheme of operating system.</w:t>
      </w:r>
    </w:p>
    <w:p w14:paraId="1DA41723"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14:paraId="3B1849F8" w14:textId="77777777"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t>Aim</w:t>
      </w:r>
    </w:p>
    <w:p w14:paraId="2DDA8809" w14:textId="77777777" w:rsidR="00EF1431" w:rsidRPr="004365A5" w:rsidRDefault="00EF1431"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To develop a simulator for memory management algorithms </w:t>
      </w:r>
    </w:p>
    <w:p w14:paraId="33A18C0D" w14:textId="77777777"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t>Objectives</w:t>
      </w:r>
    </w:p>
    <w:p w14:paraId="57868CD6" w14:textId="77777777"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lastRenderedPageBreak/>
        <w:t>At the end of this lab, the student will be able to</w:t>
      </w:r>
    </w:p>
    <w:p w14:paraId="5FD5DDD5" w14:textId="77777777" w:rsidR="00EF1431" w:rsidRPr="004365A5" w:rsidRDefault="00EF1431"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Apply memory management algorithms wherever required</w:t>
      </w:r>
    </w:p>
    <w:p w14:paraId="2AAC2A65" w14:textId="77777777" w:rsidR="00EF1431" w:rsidRPr="004365A5" w:rsidRDefault="00EF1431" w:rsidP="00070A64">
      <w:pPr>
        <w:pStyle w:val="ListParagraph"/>
        <w:widowControl w:val="0"/>
        <w:numPr>
          <w:ilvl w:val="0"/>
          <w:numId w:val="1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Develop simulators for the algorithms</w:t>
      </w:r>
    </w:p>
    <w:p w14:paraId="29E31B64" w14:textId="77777777" w:rsidR="00EF1431" w:rsidRPr="004365A5" w:rsidRDefault="00EF1431" w:rsidP="00EF1431">
      <w:pPr>
        <w:spacing w:line="360" w:lineRule="auto"/>
        <w:jc w:val="both"/>
        <w:rPr>
          <w:color w:val="000000" w:themeColor="text1"/>
        </w:rPr>
      </w:pPr>
    </w:p>
    <w:p w14:paraId="089E95BC"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Experimental Procedure</w:t>
      </w:r>
    </w:p>
    <w:p w14:paraId="46E30EEF"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Analyse the problem statement</w:t>
      </w:r>
    </w:p>
    <w:p w14:paraId="0FC0C52A"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715883AB"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Implement the algorithm in C language</w:t>
      </w:r>
    </w:p>
    <w:p w14:paraId="6BC025CA"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Compile the C program</w:t>
      </w:r>
    </w:p>
    <w:p w14:paraId="45769B29"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Test the implemented program</w:t>
      </w:r>
    </w:p>
    <w:p w14:paraId="722B5992"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Document the Results</w:t>
      </w:r>
    </w:p>
    <w:p w14:paraId="0418228A" w14:textId="77777777" w:rsidR="00EF1431" w:rsidRPr="004365A5" w:rsidRDefault="00EF1431" w:rsidP="00070A64">
      <w:pPr>
        <w:pStyle w:val="ListParagraph"/>
        <w:numPr>
          <w:ilvl w:val="2"/>
          <w:numId w:val="15"/>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2CF1BC36" w14:textId="77777777" w:rsidR="00EF1431" w:rsidRPr="004365A5" w:rsidRDefault="00EF1431" w:rsidP="00EF1431">
      <w:pPr>
        <w:spacing w:line="360" w:lineRule="auto"/>
        <w:ind w:left="1440"/>
        <w:jc w:val="both"/>
      </w:pPr>
    </w:p>
    <w:p w14:paraId="50CE204F"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Questions</w:t>
      </w:r>
    </w:p>
    <w:p w14:paraId="0EBA557D" w14:textId="77777777" w:rsidR="00EF1431" w:rsidRPr="004365A5" w:rsidRDefault="00EF1431" w:rsidP="00EF1431">
      <w:pPr>
        <w:pStyle w:val="ListParagraph"/>
        <w:tabs>
          <w:tab w:val="left" w:pos="720"/>
        </w:tabs>
        <w:suppressAutoHyphens/>
        <w:spacing w:line="360" w:lineRule="auto"/>
        <w:contextualSpacing w:val="0"/>
        <w:jc w:val="both"/>
      </w:pPr>
      <w:r w:rsidRPr="004365A5">
        <w:t>Implement a simulator for the memory management algorithms with the provision of compaction and garbage collection</w:t>
      </w:r>
    </w:p>
    <w:p w14:paraId="1D6E4746" w14:textId="77777777" w:rsidR="00EF1431" w:rsidRPr="004365A5" w:rsidRDefault="00EF1431" w:rsidP="00070A64">
      <w:pPr>
        <w:pStyle w:val="ListParagraph"/>
        <w:numPr>
          <w:ilvl w:val="0"/>
          <w:numId w:val="19"/>
        </w:numPr>
        <w:tabs>
          <w:tab w:val="left" w:pos="720"/>
        </w:tabs>
        <w:suppressAutoHyphens/>
        <w:spacing w:line="360" w:lineRule="auto"/>
        <w:contextualSpacing w:val="0"/>
        <w:jc w:val="both"/>
      </w:pPr>
      <w:r w:rsidRPr="004365A5">
        <w:t>First fit</w:t>
      </w:r>
    </w:p>
    <w:p w14:paraId="2AB0F803" w14:textId="77777777" w:rsidR="00EF1431" w:rsidRPr="004365A5" w:rsidRDefault="00EF1431" w:rsidP="00070A64">
      <w:pPr>
        <w:pStyle w:val="ListParagraph"/>
        <w:numPr>
          <w:ilvl w:val="0"/>
          <w:numId w:val="19"/>
        </w:numPr>
        <w:tabs>
          <w:tab w:val="left" w:pos="720"/>
        </w:tabs>
        <w:suppressAutoHyphens/>
        <w:spacing w:line="360" w:lineRule="auto"/>
        <w:contextualSpacing w:val="0"/>
        <w:jc w:val="both"/>
      </w:pPr>
      <w:r w:rsidRPr="004365A5">
        <w:t>Best fit</w:t>
      </w:r>
    </w:p>
    <w:p w14:paraId="62274BAD" w14:textId="77777777" w:rsidR="00EF1431" w:rsidRPr="004365A5" w:rsidRDefault="00EF1431" w:rsidP="00070A64">
      <w:pPr>
        <w:pStyle w:val="ListParagraph"/>
        <w:numPr>
          <w:ilvl w:val="0"/>
          <w:numId w:val="19"/>
        </w:numPr>
        <w:tabs>
          <w:tab w:val="left" w:pos="720"/>
        </w:tabs>
        <w:suppressAutoHyphens/>
        <w:spacing w:line="360" w:lineRule="auto"/>
        <w:contextualSpacing w:val="0"/>
        <w:jc w:val="both"/>
      </w:pPr>
      <w:r w:rsidRPr="004365A5">
        <w:t>Worst fit</w:t>
      </w:r>
    </w:p>
    <w:p w14:paraId="188F1BB8"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Calculations/Computations/Algorithms</w:t>
      </w:r>
    </w:p>
    <w:p w14:paraId="45271C96" w14:textId="77777777" w:rsidR="00EF1431" w:rsidRPr="004365A5" w:rsidRDefault="00EF1431" w:rsidP="00EF1431">
      <w:pPr>
        <w:spacing w:line="360" w:lineRule="auto"/>
        <w:jc w:val="both"/>
      </w:pPr>
    </w:p>
    <w:p w14:paraId="08808FEC"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Presentation of Results</w:t>
      </w:r>
    </w:p>
    <w:p w14:paraId="471DF3A7" w14:textId="77777777" w:rsidR="00EF1431" w:rsidRPr="004365A5" w:rsidRDefault="00EF1431" w:rsidP="00EF1431">
      <w:pPr>
        <w:spacing w:line="360" w:lineRule="auto"/>
        <w:jc w:val="both"/>
      </w:pPr>
    </w:p>
    <w:p w14:paraId="631919DE"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Analysis and Discussions</w:t>
      </w:r>
    </w:p>
    <w:p w14:paraId="55024F6F" w14:textId="77777777" w:rsidR="00EF1431" w:rsidRPr="004365A5" w:rsidRDefault="00EF1431" w:rsidP="00EF1431">
      <w:pPr>
        <w:spacing w:line="360" w:lineRule="auto"/>
        <w:jc w:val="both"/>
      </w:pPr>
    </w:p>
    <w:p w14:paraId="54AE43D8"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lastRenderedPageBreak/>
        <w:t xml:space="preserve">Conclusions </w:t>
      </w:r>
    </w:p>
    <w:p w14:paraId="3C6D8C3C" w14:textId="77777777" w:rsidR="00EF1431" w:rsidRPr="004365A5" w:rsidRDefault="00EF1431" w:rsidP="00EF1431">
      <w:pPr>
        <w:spacing w:line="360" w:lineRule="auto"/>
        <w:jc w:val="both"/>
      </w:pPr>
    </w:p>
    <w:p w14:paraId="51A9C0AC" w14:textId="77777777" w:rsidR="00EF1431" w:rsidRPr="004365A5" w:rsidRDefault="00EF1431" w:rsidP="00070A64">
      <w:pPr>
        <w:pStyle w:val="ListParagraph"/>
        <w:numPr>
          <w:ilvl w:val="0"/>
          <w:numId w:val="15"/>
        </w:numPr>
        <w:tabs>
          <w:tab w:val="left" w:pos="720"/>
        </w:tabs>
        <w:suppressAutoHyphens/>
        <w:spacing w:line="360" w:lineRule="auto"/>
        <w:contextualSpacing w:val="0"/>
        <w:jc w:val="both"/>
      </w:pPr>
      <w:r w:rsidRPr="004365A5">
        <w:rPr>
          <w:rFonts w:cs="Times New Roman"/>
        </w:rPr>
        <w:t xml:space="preserve">Comments </w:t>
      </w:r>
    </w:p>
    <w:p w14:paraId="78516F62" w14:textId="77777777" w:rsidR="00EF1431" w:rsidRPr="004365A5" w:rsidRDefault="00EF1431" w:rsidP="00EF1431">
      <w:pPr>
        <w:pStyle w:val="ListParagraph"/>
        <w:spacing w:line="360" w:lineRule="auto"/>
        <w:jc w:val="both"/>
      </w:pPr>
    </w:p>
    <w:p w14:paraId="672AE7D4" w14:textId="77777777" w:rsidR="00EF1431" w:rsidRPr="004365A5" w:rsidRDefault="00EF1431" w:rsidP="00EF1431">
      <w:pPr>
        <w:spacing w:line="360" w:lineRule="auto"/>
        <w:jc w:val="both"/>
      </w:pPr>
      <w:r w:rsidRPr="004365A5">
        <w:rPr>
          <w:rFonts w:cs="Times New Roman"/>
        </w:rPr>
        <w:tab/>
        <w:t>1. Limitations of Experiments</w:t>
      </w:r>
    </w:p>
    <w:p w14:paraId="740C9923" w14:textId="77777777" w:rsidR="00EF1431" w:rsidRPr="004365A5" w:rsidRDefault="00EF1431" w:rsidP="00EF1431">
      <w:pPr>
        <w:spacing w:line="360" w:lineRule="auto"/>
        <w:jc w:val="both"/>
      </w:pPr>
    </w:p>
    <w:p w14:paraId="225BCDDA" w14:textId="77777777" w:rsidR="00EF1431" w:rsidRPr="004365A5" w:rsidRDefault="00EF1431" w:rsidP="00EF1431">
      <w:pPr>
        <w:spacing w:line="360" w:lineRule="auto"/>
        <w:jc w:val="both"/>
      </w:pPr>
      <w:r w:rsidRPr="004365A5">
        <w:rPr>
          <w:rFonts w:cs="Times New Roman"/>
        </w:rPr>
        <w:tab/>
        <w:t>2. Limitations of Results</w:t>
      </w:r>
    </w:p>
    <w:p w14:paraId="36F4DAAB" w14:textId="77777777" w:rsidR="00EF1431" w:rsidRPr="004365A5" w:rsidRDefault="00EF1431" w:rsidP="00EF1431">
      <w:pPr>
        <w:spacing w:line="360" w:lineRule="auto"/>
        <w:jc w:val="both"/>
      </w:pPr>
    </w:p>
    <w:p w14:paraId="6A75ADFB" w14:textId="77777777" w:rsidR="00EF1431" w:rsidRPr="004365A5" w:rsidRDefault="00EF1431" w:rsidP="00EF1431">
      <w:pPr>
        <w:spacing w:line="360" w:lineRule="auto"/>
        <w:jc w:val="both"/>
      </w:pPr>
      <w:r w:rsidRPr="004365A5">
        <w:rPr>
          <w:rFonts w:cs="Times New Roman"/>
        </w:rPr>
        <w:tab/>
        <w:t>3. Learning happened</w:t>
      </w:r>
    </w:p>
    <w:p w14:paraId="3FA06A8C" w14:textId="77777777" w:rsidR="00EF1431" w:rsidRPr="004365A5" w:rsidRDefault="00EF1431" w:rsidP="00EF1431">
      <w:pPr>
        <w:spacing w:line="360" w:lineRule="auto"/>
        <w:jc w:val="both"/>
      </w:pPr>
    </w:p>
    <w:p w14:paraId="08245A13" w14:textId="77777777" w:rsidR="00EF1431" w:rsidRDefault="00EF1431" w:rsidP="00EF1431">
      <w:pPr>
        <w:spacing w:line="360" w:lineRule="auto"/>
        <w:jc w:val="both"/>
        <w:rPr>
          <w:rFonts w:cs="Times New Roman"/>
        </w:rPr>
      </w:pPr>
      <w:r w:rsidRPr="004365A5">
        <w:rPr>
          <w:rFonts w:cs="Times New Roman"/>
        </w:rPr>
        <w:tab/>
        <w:t>4. Recommendations</w:t>
      </w:r>
    </w:p>
    <w:p w14:paraId="75A03CE0" w14:textId="77777777" w:rsidR="00EF1431" w:rsidRPr="004365A5" w:rsidRDefault="00EF1431" w:rsidP="00EF1431">
      <w:pPr>
        <w:spacing w:line="360" w:lineRule="auto"/>
        <w:jc w:val="both"/>
      </w:pPr>
    </w:p>
    <w:p w14:paraId="1F4C6380" w14:textId="77777777" w:rsidR="00EF1431" w:rsidRDefault="00EF1431" w:rsidP="00D14A04"/>
    <w:p w14:paraId="5091DE5F" w14:textId="77777777" w:rsidR="00A71960" w:rsidRDefault="00A71960" w:rsidP="00D14A04"/>
    <w:p w14:paraId="070CB72F" w14:textId="77777777" w:rsidR="00A71960" w:rsidRDefault="00A71960" w:rsidP="00D14A04"/>
    <w:p w14:paraId="0DDC434B" w14:textId="77777777" w:rsidR="00A71960" w:rsidRPr="004365A5" w:rsidRDefault="00445A4C" w:rsidP="00A71960">
      <w:pPr>
        <w:pStyle w:val="Heading1"/>
        <w:spacing w:line="360" w:lineRule="auto"/>
        <w:jc w:val="both"/>
        <w:rPr>
          <w:rFonts w:asciiTheme="minorHAnsi" w:hAnsiTheme="minorHAnsi"/>
        </w:rPr>
      </w:pPr>
      <w:r>
        <w:rPr>
          <w:rFonts w:asciiTheme="minorHAnsi" w:hAnsiTheme="minorHAnsi" w:cs="Times New Roman"/>
        </w:rPr>
        <w:t>Laboratory 8</w:t>
      </w:r>
    </w:p>
    <w:p w14:paraId="560E5715" w14:textId="77777777" w:rsidR="00A71960" w:rsidRPr="004365A5" w:rsidRDefault="00A71960" w:rsidP="00A71960">
      <w:pPr>
        <w:spacing w:line="360" w:lineRule="auto"/>
        <w:jc w:val="both"/>
      </w:pPr>
      <w:r w:rsidRPr="004365A5">
        <w:rPr>
          <w:rFonts w:cs="Times New Roman"/>
        </w:rPr>
        <w:t xml:space="preserve">Title of the Laboratory Exercise: </w:t>
      </w:r>
      <w:r w:rsidR="00827B3B">
        <w:rPr>
          <w:rFonts w:cs="Times New Roman"/>
        </w:rPr>
        <w:t xml:space="preserve">Solution to </w:t>
      </w:r>
      <w:r w:rsidRPr="004365A5">
        <w:rPr>
          <w:rFonts w:cs="Times New Roman"/>
        </w:rPr>
        <w:t xml:space="preserve">Dining Philosopher problem using Semaphore </w:t>
      </w:r>
    </w:p>
    <w:p w14:paraId="7F2F9B5D" w14:textId="77777777" w:rsidR="00A71960"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Introduction and Purpose of Experiment</w:t>
      </w:r>
    </w:p>
    <w:p w14:paraId="60683DB6" w14:textId="77777777" w:rsidR="00A71960" w:rsidRPr="00D636A0" w:rsidRDefault="00A71960" w:rsidP="00A71960">
      <w:pPr>
        <w:pStyle w:val="ListParagraph"/>
        <w:tabs>
          <w:tab w:val="left" w:pos="720"/>
        </w:tabs>
        <w:suppressAutoHyphens/>
        <w:spacing w:line="360" w:lineRule="auto"/>
        <w:contextualSpacing w:val="0"/>
        <w:jc w:val="both"/>
      </w:pPr>
      <w:r w:rsidRPr="00D636A0">
        <w:rPr>
          <w:color w:val="000000"/>
        </w:rPr>
        <w:t>In multitasking systems, simultaneous use of critical section by multiple processes leads to data inconsistency and several other concurrency issues</w:t>
      </w:r>
      <w:r w:rsidRPr="00D636A0">
        <w:rPr>
          <w:rFonts w:cs="Times New Roman"/>
          <w:color w:val="000000" w:themeColor="text1"/>
        </w:rPr>
        <w:t>. By solving this problem students will be able to use semaphore for synchronisation purpose in concurrent programs.</w:t>
      </w:r>
    </w:p>
    <w:p w14:paraId="1A1463EF"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Aim and Objectives</w:t>
      </w:r>
    </w:p>
    <w:p w14:paraId="1B4A821F" w14:textId="77777777" w:rsidR="00A71960" w:rsidRPr="00D636A0" w:rsidRDefault="00A71960" w:rsidP="00A71960">
      <w:pPr>
        <w:spacing w:line="360" w:lineRule="auto"/>
        <w:ind w:left="720"/>
        <w:jc w:val="both"/>
        <w:rPr>
          <w:color w:val="000000" w:themeColor="text1"/>
        </w:rPr>
      </w:pPr>
      <w:r w:rsidRPr="004365A5">
        <w:rPr>
          <w:rFonts w:cs="Times New Roman"/>
        </w:rPr>
        <w:t>Aim</w:t>
      </w:r>
    </w:p>
    <w:p w14:paraId="146E9EE1" w14:textId="77777777" w:rsidR="00A71960" w:rsidRPr="00D636A0" w:rsidRDefault="00A71960" w:rsidP="00070A64">
      <w:pPr>
        <w:pStyle w:val="ListParagraph"/>
        <w:widowControl w:val="0"/>
        <w:numPr>
          <w:ilvl w:val="0"/>
          <w:numId w:val="10"/>
        </w:numPr>
        <w:tabs>
          <w:tab w:val="left" w:pos="2880"/>
        </w:tabs>
        <w:suppressAutoHyphens/>
        <w:spacing w:after="0" w:line="360" w:lineRule="auto"/>
        <w:jc w:val="both"/>
        <w:rPr>
          <w:rFonts w:cs="Times New Roman"/>
          <w:color w:val="000000" w:themeColor="text1"/>
        </w:rPr>
      </w:pPr>
      <w:r w:rsidRPr="00D636A0">
        <w:rPr>
          <w:rFonts w:cs="Times New Roman"/>
          <w:color w:val="000000" w:themeColor="text1"/>
        </w:rPr>
        <w:t xml:space="preserve">To develop concurrent programs using semaphores </w:t>
      </w:r>
    </w:p>
    <w:p w14:paraId="72D1D961" w14:textId="77777777" w:rsidR="00A71960" w:rsidRPr="00D636A0" w:rsidRDefault="00A71960" w:rsidP="00A71960">
      <w:pPr>
        <w:widowControl w:val="0"/>
        <w:tabs>
          <w:tab w:val="left" w:pos="2880"/>
        </w:tabs>
        <w:suppressAutoHyphens/>
        <w:spacing w:after="0" w:line="360" w:lineRule="auto"/>
        <w:jc w:val="both"/>
        <w:rPr>
          <w:color w:val="000000" w:themeColor="text1"/>
        </w:rPr>
      </w:pPr>
    </w:p>
    <w:p w14:paraId="778D4E8D" w14:textId="77777777" w:rsidR="00A71960" w:rsidRPr="00D636A0" w:rsidRDefault="00A71960" w:rsidP="00A71960">
      <w:pPr>
        <w:spacing w:line="360" w:lineRule="auto"/>
        <w:ind w:left="720"/>
        <w:jc w:val="both"/>
        <w:rPr>
          <w:color w:val="000000" w:themeColor="text1"/>
        </w:rPr>
      </w:pPr>
      <w:r w:rsidRPr="00D636A0">
        <w:rPr>
          <w:rFonts w:cs="Times New Roman"/>
          <w:color w:val="000000" w:themeColor="text1"/>
        </w:rPr>
        <w:t>Objectives</w:t>
      </w:r>
    </w:p>
    <w:p w14:paraId="030B8238" w14:textId="77777777" w:rsidR="00A71960" w:rsidRPr="00D636A0" w:rsidRDefault="00A71960" w:rsidP="00A71960">
      <w:pPr>
        <w:spacing w:line="360" w:lineRule="auto"/>
        <w:ind w:left="720"/>
        <w:jc w:val="both"/>
        <w:rPr>
          <w:color w:val="000000" w:themeColor="text1"/>
        </w:rPr>
      </w:pPr>
      <w:r w:rsidRPr="00D636A0">
        <w:rPr>
          <w:rFonts w:cs="Times New Roman"/>
          <w:color w:val="000000" w:themeColor="text1"/>
        </w:rPr>
        <w:lastRenderedPageBreak/>
        <w:t>At the end of this lab, the student will be able to</w:t>
      </w:r>
    </w:p>
    <w:p w14:paraId="6B8F4FB8" w14:textId="77777777" w:rsidR="00A71960" w:rsidRPr="00D636A0" w:rsidRDefault="00A71960" w:rsidP="00070A64">
      <w:pPr>
        <w:pStyle w:val="ListParagraph"/>
        <w:widowControl w:val="0"/>
        <w:numPr>
          <w:ilvl w:val="0"/>
          <w:numId w:val="10"/>
        </w:numPr>
        <w:tabs>
          <w:tab w:val="left" w:pos="2880"/>
        </w:tabs>
        <w:suppressAutoHyphens/>
        <w:spacing w:after="0" w:line="360" w:lineRule="auto"/>
        <w:jc w:val="both"/>
        <w:rPr>
          <w:color w:val="000000" w:themeColor="text1"/>
        </w:rPr>
      </w:pPr>
      <w:r w:rsidRPr="00D636A0">
        <w:rPr>
          <w:rFonts w:cs="Times New Roman"/>
          <w:color w:val="000000" w:themeColor="text1"/>
        </w:rPr>
        <w:t xml:space="preserve">Use </w:t>
      </w:r>
      <w:r>
        <w:rPr>
          <w:rFonts w:cs="Times New Roman"/>
          <w:color w:val="000000" w:themeColor="text1"/>
        </w:rPr>
        <w:t xml:space="preserve">semaphore </w:t>
      </w:r>
      <w:r w:rsidRPr="00D636A0">
        <w:rPr>
          <w:rFonts w:cs="Times New Roman"/>
          <w:color w:val="000000" w:themeColor="text1"/>
        </w:rPr>
        <w:t xml:space="preserve"> </w:t>
      </w:r>
    </w:p>
    <w:p w14:paraId="73F23A95" w14:textId="77777777" w:rsidR="00A71960" w:rsidRPr="00D636A0" w:rsidRDefault="00A71960" w:rsidP="00070A64">
      <w:pPr>
        <w:pStyle w:val="ListParagraph"/>
        <w:widowControl w:val="0"/>
        <w:numPr>
          <w:ilvl w:val="0"/>
          <w:numId w:val="10"/>
        </w:numPr>
        <w:tabs>
          <w:tab w:val="left" w:pos="2880"/>
        </w:tabs>
        <w:suppressAutoHyphens/>
        <w:spacing w:after="0" w:line="360" w:lineRule="auto"/>
        <w:jc w:val="both"/>
        <w:rPr>
          <w:color w:val="000000" w:themeColor="text1"/>
        </w:rPr>
      </w:pPr>
      <w:r>
        <w:rPr>
          <w:rFonts w:cs="Times New Roman"/>
          <w:color w:val="000000" w:themeColor="text1"/>
        </w:rPr>
        <w:t>Apply appropriate semaphores in different contexts</w:t>
      </w:r>
      <w:r w:rsidRPr="00D636A0">
        <w:rPr>
          <w:rFonts w:cs="Times New Roman"/>
          <w:color w:val="000000" w:themeColor="text1"/>
        </w:rPr>
        <w:t xml:space="preserve">  </w:t>
      </w:r>
    </w:p>
    <w:p w14:paraId="2EBE56E6" w14:textId="77777777" w:rsidR="00A71960" w:rsidRPr="00D636A0" w:rsidRDefault="00A71960" w:rsidP="00070A64">
      <w:pPr>
        <w:pStyle w:val="ListParagraph"/>
        <w:widowControl w:val="0"/>
        <w:numPr>
          <w:ilvl w:val="0"/>
          <w:numId w:val="10"/>
        </w:numPr>
        <w:tabs>
          <w:tab w:val="left" w:pos="2880"/>
        </w:tabs>
        <w:suppressAutoHyphens/>
        <w:spacing w:after="0" w:line="360" w:lineRule="auto"/>
        <w:jc w:val="both"/>
        <w:rPr>
          <w:color w:val="000000" w:themeColor="text1"/>
        </w:rPr>
      </w:pPr>
      <w:r>
        <w:rPr>
          <w:rFonts w:cs="Times New Roman"/>
          <w:color w:val="000000" w:themeColor="text1"/>
        </w:rPr>
        <w:t>Develop concurrent programs using semaphores</w:t>
      </w:r>
    </w:p>
    <w:p w14:paraId="57187744" w14:textId="77777777" w:rsidR="00A71960" w:rsidRPr="004365A5" w:rsidRDefault="00A71960" w:rsidP="00A71960">
      <w:pPr>
        <w:spacing w:line="360" w:lineRule="auto"/>
        <w:ind w:left="720"/>
        <w:jc w:val="both"/>
      </w:pPr>
    </w:p>
    <w:p w14:paraId="60A45101"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Experimental Procedure</w:t>
      </w:r>
    </w:p>
    <w:p w14:paraId="1AC48362"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Analyse the problem statement</w:t>
      </w:r>
    </w:p>
    <w:p w14:paraId="7FF10F47"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5DE41E56"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Implement the algorithm in C language</w:t>
      </w:r>
    </w:p>
    <w:p w14:paraId="136CB9B6"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Compile the C program</w:t>
      </w:r>
    </w:p>
    <w:p w14:paraId="4D1D473E"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Test the implemented program</w:t>
      </w:r>
    </w:p>
    <w:p w14:paraId="77430457"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Document the Results</w:t>
      </w:r>
    </w:p>
    <w:p w14:paraId="610A703E" w14:textId="77777777" w:rsidR="00A71960" w:rsidRPr="004365A5" w:rsidRDefault="00A71960" w:rsidP="00070A64">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6880F76D" w14:textId="77777777" w:rsidR="00A71960" w:rsidRPr="004365A5" w:rsidRDefault="00A71960" w:rsidP="00A71960">
      <w:pPr>
        <w:spacing w:line="360" w:lineRule="auto"/>
        <w:ind w:left="1440"/>
        <w:jc w:val="both"/>
      </w:pPr>
    </w:p>
    <w:p w14:paraId="36A108EF"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Pr>
          <w:rFonts w:cs="Times New Roman"/>
        </w:rPr>
        <w:t>Question</w:t>
      </w:r>
    </w:p>
    <w:p w14:paraId="5AE087B9" w14:textId="77777777" w:rsidR="00A71960" w:rsidRPr="004365A5" w:rsidRDefault="00A71960" w:rsidP="00A71960">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t xml:space="preserve">Implement the Dining Philosopher problem using </w:t>
      </w:r>
      <w:r w:rsidRPr="004365A5">
        <w:rPr>
          <w:color w:val="000000" w:themeColor="text1"/>
        </w:rPr>
        <w:t>POSIX threads</w:t>
      </w:r>
    </w:p>
    <w:p w14:paraId="72C3A84F"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Calculations/Computations/Algorithms</w:t>
      </w:r>
    </w:p>
    <w:p w14:paraId="571CD250"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Presentation of Results</w:t>
      </w:r>
    </w:p>
    <w:p w14:paraId="07BD2B65"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Analysis and Discussions</w:t>
      </w:r>
    </w:p>
    <w:p w14:paraId="7F367D7B"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 xml:space="preserve">Conclusions </w:t>
      </w:r>
    </w:p>
    <w:p w14:paraId="6878D5F0" w14:textId="77777777" w:rsidR="00A71960" w:rsidRPr="004365A5" w:rsidRDefault="00A71960" w:rsidP="00070A64">
      <w:pPr>
        <w:pStyle w:val="ListParagraph"/>
        <w:numPr>
          <w:ilvl w:val="0"/>
          <w:numId w:val="4"/>
        </w:numPr>
        <w:tabs>
          <w:tab w:val="left" w:pos="720"/>
        </w:tabs>
        <w:suppressAutoHyphens/>
        <w:spacing w:line="360" w:lineRule="auto"/>
        <w:contextualSpacing w:val="0"/>
        <w:jc w:val="both"/>
      </w:pPr>
      <w:r w:rsidRPr="004365A5">
        <w:rPr>
          <w:rFonts w:cs="Times New Roman"/>
        </w:rPr>
        <w:t xml:space="preserve">Comments </w:t>
      </w:r>
    </w:p>
    <w:p w14:paraId="7EB43492" w14:textId="77777777" w:rsidR="00A71960" w:rsidRPr="004365A5" w:rsidRDefault="00A71960" w:rsidP="00A71960">
      <w:pPr>
        <w:spacing w:line="360" w:lineRule="auto"/>
        <w:jc w:val="both"/>
      </w:pPr>
      <w:r w:rsidRPr="004365A5">
        <w:rPr>
          <w:rFonts w:cs="Times New Roman"/>
        </w:rPr>
        <w:tab/>
        <w:t>1. Limitations of Experiments</w:t>
      </w:r>
    </w:p>
    <w:p w14:paraId="6251C3D1" w14:textId="77777777" w:rsidR="00A71960" w:rsidRPr="004365A5" w:rsidRDefault="00A71960" w:rsidP="00A71960">
      <w:pPr>
        <w:spacing w:line="360" w:lineRule="auto"/>
        <w:jc w:val="both"/>
      </w:pPr>
      <w:r w:rsidRPr="004365A5">
        <w:rPr>
          <w:rFonts w:cs="Times New Roman"/>
        </w:rPr>
        <w:tab/>
        <w:t>2. Limitations of Results</w:t>
      </w:r>
    </w:p>
    <w:p w14:paraId="75D20FA6" w14:textId="77777777" w:rsidR="00A71960" w:rsidRPr="004365A5" w:rsidRDefault="00A71960" w:rsidP="00A71960">
      <w:pPr>
        <w:spacing w:line="360" w:lineRule="auto"/>
        <w:jc w:val="both"/>
      </w:pPr>
      <w:r w:rsidRPr="004365A5">
        <w:rPr>
          <w:rFonts w:cs="Times New Roman"/>
        </w:rPr>
        <w:tab/>
        <w:t>3. Learning happened</w:t>
      </w:r>
    </w:p>
    <w:p w14:paraId="16AF54A2" w14:textId="77777777" w:rsidR="00A71960" w:rsidRPr="004365A5" w:rsidRDefault="00A71960" w:rsidP="00A71960">
      <w:pPr>
        <w:spacing w:line="360" w:lineRule="auto"/>
        <w:jc w:val="both"/>
      </w:pPr>
      <w:r w:rsidRPr="004365A5">
        <w:rPr>
          <w:rFonts w:cs="Times New Roman"/>
        </w:rPr>
        <w:tab/>
        <w:t>4. Recommendations</w:t>
      </w:r>
    </w:p>
    <w:p w14:paraId="5F4E921B" w14:textId="77777777" w:rsidR="00A71960" w:rsidRDefault="00A71960" w:rsidP="00D14A04"/>
    <w:p w14:paraId="64480C0B" w14:textId="77777777" w:rsidR="00445A4C" w:rsidRDefault="00445A4C" w:rsidP="00D14A04"/>
    <w:p w14:paraId="3B02F3F6" w14:textId="77777777" w:rsidR="00445A4C" w:rsidRDefault="00445A4C" w:rsidP="00D14A04"/>
    <w:p w14:paraId="7B5608C5" w14:textId="77777777" w:rsidR="00445A4C" w:rsidRDefault="00445A4C" w:rsidP="00D14A04"/>
    <w:p w14:paraId="2E9B56B1" w14:textId="77777777" w:rsidR="00445A4C" w:rsidRDefault="00445A4C" w:rsidP="00D14A04"/>
    <w:p w14:paraId="18599826" w14:textId="77777777" w:rsidR="00445A4C" w:rsidRDefault="00445A4C" w:rsidP="00D14A04"/>
    <w:p w14:paraId="402EA719" w14:textId="77777777" w:rsidR="00445A4C" w:rsidRDefault="00445A4C" w:rsidP="00D14A04"/>
    <w:p w14:paraId="58CD33E3" w14:textId="77777777" w:rsidR="00445A4C" w:rsidRDefault="00445A4C" w:rsidP="00D14A04"/>
    <w:p w14:paraId="534C6215" w14:textId="77777777" w:rsidR="00445A4C" w:rsidRDefault="00445A4C" w:rsidP="00D14A04"/>
    <w:p w14:paraId="345B9892" w14:textId="77777777" w:rsidR="00445A4C" w:rsidRDefault="00445A4C" w:rsidP="00D14A04"/>
    <w:p w14:paraId="38F8E3D1" w14:textId="77777777" w:rsidR="00445A4C" w:rsidRDefault="00445A4C" w:rsidP="00D14A04"/>
    <w:p w14:paraId="3F48AD68" w14:textId="77777777" w:rsidR="00445A4C" w:rsidRDefault="00445A4C" w:rsidP="00D14A04"/>
    <w:p w14:paraId="62313882" w14:textId="77777777" w:rsidR="00445A4C" w:rsidRDefault="00445A4C" w:rsidP="00D14A04"/>
    <w:p w14:paraId="1551C93E" w14:textId="77777777" w:rsidR="00445A4C" w:rsidRDefault="00445A4C" w:rsidP="00D14A04"/>
    <w:p w14:paraId="7DA20638" w14:textId="77777777" w:rsidR="00445A4C" w:rsidRDefault="00445A4C" w:rsidP="00D14A04"/>
    <w:p w14:paraId="4BD5831C" w14:textId="77777777" w:rsidR="00445A4C" w:rsidRDefault="00445A4C" w:rsidP="00D14A04"/>
    <w:sectPr w:rsidR="00445A4C" w:rsidSect="00AE667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0E33E" w14:textId="77777777" w:rsidR="00070A64" w:rsidRDefault="00070A64" w:rsidP="00BE415E">
      <w:pPr>
        <w:spacing w:after="0" w:line="240" w:lineRule="auto"/>
      </w:pPr>
      <w:r>
        <w:separator/>
      </w:r>
    </w:p>
  </w:endnote>
  <w:endnote w:type="continuationSeparator" w:id="0">
    <w:p w14:paraId="53D1F45A" w14:textId="77777777" w:rsidR="00070A64" w:rsidRDefault="00070A64"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variable"/>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F14CE" w14:textId="77777777" w:rsidR="00070A64" w:rsidRDefault="00070A64" w:rsidP="00BE415E">
      <w:pPr>
        <w:spacing w:after="0" w:line="240" w:lineRule="auto"/>
      </w:pPr>
      <w:r>
        <w:separator/>
      </w:r>
    </w:p>
  </w:footnote>
  <w:footnote w:type="continuationSeparator" w:id="0">
    <w:p w14:paraId="7903149B" w14:textId="77777777" w:rsidR="00070A64" w:rsidRDefault="00070A64"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EEC45" w14:textId="01EBEE4B" w:rsidR="00C25F5B" w:rsidRPr="00BE415E" w:rsidRDefault="00C25F5B">
    <w:pPr>
      <w:pStyle w:val="Header"/>
      <w:rPr>
        <w:u w:val="single"/>
      </w:rPr>
    </w:pPr>
    <w:r>
      <w:t xml:space="preserve">Name:  Subhendu Maji </w:t>
    </w:r>
    <w:r>
      <w:tab/>
    </w:r>
    <w:r>
      <w:tab/>
      <w:t xml:space="preserve">Roll Number: 18ETCS002121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76C71F7"/>
    <w:multiLevelType w:val="hybridMultilevel"/>
    <w:tmpl w:val="CABC1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17E1EBD"/>
    <w:multiLevelType w:val="hybridMultilevel"/>
    <w:tmpl w:val="14AE9618"/>
    <w:lvl w:ilvl="0" w:tplc="A0C65B96">
      <w:start w:val="4"/>
      <w:numFmt w:val="decimal"/>
      <w:lvlText w:val="%1."/>
      <w:lvlJc w:val="left"/>
      <w:pPr>
        <w:ind w:left="810" w:hanging="360"/>
      </w:pPr>
      <w:rPr>
        <w:rFonts w:cs="Times New Roman"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D754D4"/>
    <w:multiLevelType w:val="hybridMultilevel"/>
    <w:tmpl w:val="180E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9"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8347DA"/>
    <w:multiLevelType w:val="hybridMultilevel"/>
    <w:tmpl w:val="3C026782"/>
    <w:lvl w:ilvl="0" w:tplc="0409000F">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DE4239"/>
    <w:multiLevelType w:val="hybridMultilevel"/>
    <w:tmpl w:val="B1FC8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34"/>
  </w:num>
  <w:num w:numId="3">
    <w:abstractNumId w:val="35"/>
  </w:num>
  <w:num w:numId="4">
    <w:abstractNumId w:val="40"/>
  </w:num>
  <w:num w:numId="5">
    <w:abstractNumId w:val="28"/>
  </w:num>
  <w:num w:numId="6">
    <w:abstractNumId w:val="36"/>
  </w:num>
  <w:num w:numId="7">
    <w:abstractNumId w:val="24"/>
  </w:num>
  <w:num w:numId="8">
    <w:abstractNumId w:val="27"/>
  </w:num>
  <w:num w:numId="9">
    <w:abstractNumId w:val="31"/>
  </w:num>
  <w:num w:numId="10">
    <w:abstractNumId w:val="38"/>
  </w:num>
  <w:num w:numId="11">
    <w:abstractNumId w:val="25"/>
  </w:num>
  <w:num w:numId="12">
    <w:abstractNumId w:val="29"/>
  </w:num>
  <w:num w:numId="13">
    <w:abstractNumId w:val="26"/>
  </w:num>
  <w:num w:numId="14">
    <w:abstractNumId w:val="22"/>
  </w:num>
  <w:num w:numId="15">
    <w:abstractNumId w:val="23"/>
  </w:num>
  <w:num w:numId="16">
    <w:abstractNumId w:val="42"/>
  </w:num>
  <w:num w:numId="17">
    <w:abstractNumId w:val="37"/>
  </w:num>
  <w:num w:numId="18">
    <w:abstractNumId w:val="30"/>
  </w:num>
  <w:num w:numId="19">
    <w:abstractNumId w:val="32"/>
  </w:num>
  <w:num w:numId="20">
    <w:abstractNumId w:val="33"/>
  </w:num>
  <w:num w:numId="21">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B7A"/>
    <w:rsid w:val="00003E99"/>
    <w:rsid w:val="00004F70"/>
    <w:rsid w:val="000064CD"/>
    <w:rsid w:val="00007A85"/>
    <w:rsid w:val="0001182E"/>
    <w:rsid w:val="00014AC7"/>
    <w:rsid w:val="00014FC0"/>
    <w:rsid w:val="00031D4B"/>
    <w:rsid w:val="000332A5"/>
    <w:rsid w:val="00036118"/>
    <w:rsid w:val="00040FD0"/>
    <w:rsid w:val="00044557"/>
    <w:rsid w:val="000530A0"/>
    <w:rsid w:val="00060478"/>
    <w:rsid w:val="000604A6"/>
    <w:rsid w:val="00061BDE"/>
    <w:rsid w:val="00062397"/>
    <w:rsid w:val="00064047"/>
    <w:rsid w:val="00070A64"/>
    <w:rsid w:val="00075AD2"/>
    <w:rsid w:val="00075D9C"/>
    <w:rsid w:val="00080C6F"/>
    <w:rsid w:val="0008797C"/>
    <w:rsid w:val="000947CE"/>
    <w:rsid w:val="00094971"/>
    <w:rsid w:val="00097511"/>
    <w:rsid w:val="000B3A09"/>
    <w:rsid w:val="000B41D4"/>
    <w:rsid w:val="000B4B7D"/>
    <w:rsid w:val="000B60F5"/>
    <w:rsid w:val="000C1556"/>
    <w:rsid w:val="000C36C4"/>
    <w:rsid w:val="000C7629"/>
    <w:rsid w:val="000D0B29"/>
    <w:rsid w:val="000D38AF"/>
    <w:rsid w:val="000D3CC0"/>
    <w:rsid w:val="000D6340"/>
    <w:rsid w:val="000E1D16"/>
    <w:rsid w:val="000E1EE8"/>
    <w:rsid w:val="000E2EA7"/>
    <w:rsid w:val="000E458C"/>
    <w:rsid w:val="000E58F0"/>
    <w:rsid w:val="000E6129"/>
    <w:rsid w:val="000E6FD4"/>
    <w:rsid w:val="000F59E9"/>
    <w:rsid w:val="000F752C"/>
    <w:rsid w:val="000F7AE4"/>
    <w:rsid w:val="0010037F"/>
    <w:rsid w:val="001005C6"/>
    <w:rsid w:val="00103A96"/>
    <w:rsid w:val="00106A3A"/>
    <w:rsid w:val="0011224A"/>
    <w:rsid w:val="00114449"/>
    <w:rsid w:val="00114DF6"/>
    <w:rsid w:val="00114DF8"/>
    <w:rsid w:val="001152F6"/>
    <w:rsid w:val="00115C29"/>
    <w:rsid w:val="00116083"/>
    <w:rsid w:val="001160BE"/>
    <w:rsid w:val="001169E7"/>
    <w:rsid w:val="00126940"/>
    <w:rsid w:val="001271E8"/>
    <w:rsid w:val="00131193"/>
    <w:rsid w:val="001320E6"/>
    <w:rsid w:val="00134354"/>
    <w:rsid w:val="00137ABD"/>
    <w:rsid w:val="00141AAF"/>
    <w:rsid w:val="00143717"/>
    <w:rsid w:val="00151732"/>
    <w:rsid w:val="001569B3"/>
    <w:rsid w:val="0016319B"/>
    <w:rsid w:val="0016336C"/>
    <w:rsid w:val="001664F2"/>
    <w:rsid w:val="001667FF"/>
    <w:rsid w:val="001749F0"/>
    <w:rsid w:val="00176746"/>
    <w:rsid w:val="00176EBB"/>
    <w:rsid w:val="0018280D"/>
    <w:rsid w:val="001861F3"/>
    <w:rsid w:val="0019162C"/>
    <w:rsid w:val="00193AE1"/>
    <w:rsid w:val="001A2656"/>
    <w:rsid w:val="001A46C4"/>
    <w:rsid w:val="001A57B7"/>
    <w:rsid w:val="001A5B08"/>
    <w:rsid w:val="001A6C6F"/>
    <w:rsid w:val="001B0AC8"/>
    <w:rsid w:val="001B4D29"/>
    <w:rsid w:val="001B7E74"/>
    <w:rsid w:val="001C003A"/>
    <w:rsid w:val="001C13A7"/>
    <w:rsid w:val="001D3AA8"/>
    <w:rsid w:val="001D3D43"/>
    <w:rsid w:val="001D553D"/>
    <w:rsid w:val="001F6240"/>
    <w:rsid w:val="00201269"/>
    <w:rsid w:val="00203C5F"/>
    <w:rsid w:val="00206C7C"/>
    <w:rsid w:val="00206F17"/>
    <w:rsid w:val="002070E6"/>
    <w:rsid w:val="00207B27"/>
    <w:rsid w:val="002131D5"/>
    <w:rsid w:val="00213A9B"/>
    <w:rsid w:val="00214C75"/>
    <w:rsid w:val="00215428"/>
    <w:rsid w:val="00216BE1"/>
    <w:rsid w:val="00224F8F"/>
    <w:rsid w:val="002374CE"/>
    <w:rsid w:val="00240CB1"/>
    <w:rsid w:val="00242D18"/>
    <w:rsid w:val="00252F50"/>
    <w:rsid w:val="00264F05"/>
    <w:rsid w:val="00267EDD"/>
    <w:rsid w:val="00271E89"/>
    <w:rsid w:val="00274C41"/>
    <w:rsid w:val="00275147"/>
    <w:rsid w:val="00275421"/>
    <w:rsid w:val="00275556"/>
    <w:rsid w:val="00275C6D"/>
    <w:rsid w:val="002774D7"/>
    <w:rsid w:val="002A5908"/>
    <w:rsid w:val="002B32F9"/>
    <w:rsid w:val="002D3397"/>
    <w:rsid w:val="002D33FC"/>
    <w:rsid w:val="002E6F06"/>
    <w:rsid w:val="002F34DE"/>
    <w:rsid w:val="002F662A"/>
    <w:rsid w:val="002F6CAA"/>
    <w:rsid w:val="003044FB"/>
    <w:rsid w:val="003162F5"/>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61A5C"/>
    <w:rsid w:val="00364880"/>
    <w:rsid w:val="00366E19"/>
    <w:rsid w:val="00374802"/>
    <w:rsid w:val="00375E26"/>
    <w:rsid w:val="00377B0B"/>
    <w:rsid w:val="00385AB1"/>
    <w:rsid w:val="00387046"/>
    <w:rsid w:val="003932E9"/>
    <w:rsid w:val="0039566E"/>
    <w:rsid w:val="003968D6"/>
    <w:rsid w:val="003A1F50"/>
    <w:rsid w:val="003A4AAE"/>
    <w:rsid w:val="003A6146"/>
    <w:rsid w:val="003A735C"/>
    <w:rsid w:val="003B363F"/>
    <w:rsid w:val="003C42BD"/>
    <w:rsid w:val="003D118B"/>
    <w:rsid w:val="003E46B6"/>
    <w:rsid w:val="003E6344"/>
    <w:rsid w:val="003E7C59"/>
    <w:rsid w:val="003F71D9"/>
    <w:rsid w:val="003F7F68"/>
    <w:rsid w:val="0040429B"/>
    <w:rsid w:val="00407997"/>
    <w:rsid w:val="004105FA"/>
    <w:rsid w:val="0042339B"/>
    <w:rsid w:val="0043208C"/>
    <w:rsid w:val="0043277D"/>
    <w:rsid w:val="0043294A"/>
    <w:rsid w:val="00433F4B"/>
    <w:rsid w:val="004361EE"/>
    <w:rsid w:val="004365A5"/>
    <w:rsid w:val="00443B2E"/>
    <w:rsid w:val="004448D5"/>
    <w:rsid w:val="00445A4C"/>
    <w:rsid w:val="00450D07"/>
    <w:rsid w:val="00452103"/>
    <w:rsid w:val="00454C4A"/>
    <w:rsid w:val="0045610F"/>
    <w:rsid w:val="00457AB6"/>
    <w:rsid w:val="00465CDF"/>
    <w:rsid w:val="0046743C"/>
    <w:rsid w:val="00467BBD"/>
    <w:rsid w:val="00472F1B"/>
    <w:rsid w:val="004735BE"/>
    <w:rsid w:val="004805A8"/>
    <w:rsid w:val="00493E99"/>
    <w:rsid w:val="004A0BC2"/>
    <w:rsid w:val="004B201F"/>
    <w:rsid w:val="004B601B"/>
    <w:rsid w:val="004B7252"/>
    <w:rsid w:val="004C200C"/>
    <w:rsid w:val="004C22F0"/>
    <w:rsid w:val="004C5343"/>
    <w:rsid w:val="004C6C11"/>
    <w:rsid w:val="004D064B"/>
    <w:rsid w:val="004D0919"/>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37460"/>
    <w:rsid w:val="00544FF7"/>
    <w:rsid w:val="00552C2A"/>
    <w:rsid w:val="0055663F"/>
    <w:rsid w:val="0056020B"/>
    <w:rsid w:val="00560ED9"/>
    <w:rsid w:val="00561D2B"/>
    <w:rsid w:val="005750E1"/>
    <w:rsid w:val="005753BD"/>
    <w:rsid w:val="005855F5"/>
    <w:rsid w:val="005900A0"/>
    <w:rsid w:val="00596D83"/>
    <w:rsid w:val="005A1173"/>
    <w:rsid w:val="005A5478"/>
    <w:rsid w:val="005A61D5"/>
    <w:rsid w:val="005B0400"/>
    <w:rsid w:val="005B4D1D"/>
    <w:rsid w:val="005C6DE0"/>
    <w:rsid w:val="005C6E25"/>
    <w:rsid w:val="005D354D"/>
    <w:rsid w:val="005D518E"/>
    <w:rsid w:val="005D6F61"/>
    <w:rsid w:val="005E343F"/>
    <w:rsid w:val="005E6D6A"/>
    <w:rsid w:val="005E6F2F"/>
    <w:rsid w:val="005E7DFF"/>
    <w:rsid w:val="005F1B66"/>
    <w:rsid w:val="005F5848"/>
    <w:rsid w:val="005F675A"/>
    <w:rsid w:val="005F6795"/>
    <w:rsid w:val="005F787F"/>
    <w:rsid w:val="00606F88"/>
    <w:rsid w:val="006075FB"/>
    <w:rsid w:val="006259EA"/>
    <w:rsid w:val="00625B40"/>
    <w:rsid w:val="006301AF"/>
    <w:rsid w:val="006353C9"/>
    <w:rsid w:val="00643CC8"/>
    <w:rsid w:val="00650AE1"/>
    <w:rsid w:val="00650B27"/>
    <w:rsid w:val="00663641"/>
    <w:rsid w:val="00665A3C"/>
    <w:rsid w:val="0067365C"/>
    <w:rsid w:val="006852BB"/>
    <w:rsid w:val="006853D7"/>
    <w:rsid w:val="0069287E"/>
    <w:rsid w:val="006967B2"/>
    <w:rsid w:val="006A3DD9"/>
    <w:rsid w:val="006C09B7"/>
    <w:rsid w:val="006C34B5"/>
    <w:rsid w:val="006C3FEA"/>
    <w:rsid w:val="006C59C8"/>
    <w:rsid w:val="006E0362"/>
    <w:rsid w:val="006E1BCD"/>
    <w:rsid w:val="006E3B04"/>
    <w:rsid w:val="006F0C40"/>
    <w:rsid w:val="006F2898"/>
    <w:rsid w:val="006F34EA"/>
    <w:rsid w:val="006F3F63"/>
    <w:rsid w:val="006F5DA8"/>
    <w:rsid w:val="0070624F"/>
    <w:rsid w:val="007072FC"/>
    <w:rsid w:val="0070755E"/>
    <w:rsid w:val="0071171C"/>
    <w:rsid w:val="00714C12"/>
    <w:rsid w:val="0072321B"/>
    <w:rsid w:val="0072672D"/>
    <w:rsid w:val="00726EA6"/>
    <w:rsid w:val="00733D6F"/>
    <w:rsid w:val="00740F4C"/>
    <w:rsid w:val="00742DE3"/>
    <w:rsid w:val="007503FE"/>
    <w:rsid w:val="007505D1"/>
    <w:rsid w:val="00753767"/>
    <w:rsid w:val="0075440C"/>
    <w:rsid w:val="00754C89"/>
    <w:rsid w:val="00763500"/>
    <w:rsid w:val="0076383E"/>
    <w:rsid w:val="00765ADB"/>
    <w:rsid w:val="007662DF"/>
    <w:rsid w:val="00767D8A"/>
    <w:rsid w:val="00772954"/>
    <w:rsid w:val="00774E5C"/>
    <w:rsid w:val="00775D8F"/>
    <w:rsid w:val="007809EB"/>
    <w:rsid w:val="00782B20"/>
    <w:rsid w:val="00786082"/>
    <w:rsid w:val="0078738F"/>
    <w:rsid w:val="00791301"/>
    <w:rsid w:val="00796EAF"/>
    <w:rsid w:val="007A0BD1"/>
    <w:rsid w:val="007B611D"/>
    <w:rsid w:val="007C480A"/>
    <w:rsid w:val="007C4FB9"/>
    <w:rsid w:val="007C5F54"/>
    <w:rsid w:val="007C707C"/>
    <w:rsid w:val="007D21AB"/>
    <w:rsid w:val="007D3388"/>
    <w:rsid w:val="007E4EF4"/>
    <w:rsid w:val="007E4F22"/>
    <w:rsid w:val="007E5FA5"/>
    <w:rsid w:val="007E6CBC"/>
    <w:rsid w:val="007F260D"/>
    <w:rsid w:val="00811730"/>
    <w:rsid w:val="008139DC"/>
    <w:rsid w:val="00824762"/>
    <w:rsid w:val="00827B3B"/>
    <w:rsid w:val="008303EE"/>
    <w:rsid w:val="00830CC9"/>
    <w:rsid w:val="00832967"/>
    <w:rsid w:val="0083482D"/>
    <w:rsid w:val="008348CA"/>
    <w:rsid w:val="00845402"/>
    <w:rsid w:val="00851DE3"/>
    <w:rsid w:val="00855976"/>
    <w:rsid w:val="00855CE5"/>
    <w:rsid w:val="0085741F"/>
    <w:rsid w:val="00873C89"/>
    <w:rsid w:val="00875A1A"/>
    <w:rsid w:val="00877B6C"/>
    <w:rsid w:val="00885275"/>
    <w:rsid w:val="00886F9E"/>
    <w:rsid w:val="00896454"/>
    <w:rsid w:val="00897067"/>
    <w:rsid w:val="00897895"/>
    <w:rsid w:val="008A7E4E"/>
    <w:rsid w:val="008B3D40"/>
    <w:rsid w:val="008B47AF"/>
    <w:rsid w:val="008B523F"/>
    <w:rsid w:val="008C1365"/>
    <w:rsid w:val="008C28CB"/>
    <w:rsid w:val="008D617C"/>
    <w:rsid w:val="008D6266"/>
    <w:rsid w:val="008E1718"/>
    <w:rsid w:val="008E1934"/>
    <w:rsid w:val="008E6066"/>
    <w:rsid w:val="008E6BA4"/>
    <w:rsid w:val="008F7DCA"/>
    <w:rsid w:val="00901505"/>
    <w:rsid w:val="00906BA9"/>
    <w:rsid w:val="00911626"/>
    <w:rsid w:val="00912303"/>
    <w:rsid w:val="00914064"/>
    <w:rsid w:val="00916F6D"/>
    <w:rsid w:val="00916F9D"/>
    <w:rsid w:val="00923F64"/>
    <w:rsid w:val="009319C6"/>
    <w:rsid w:val="009355D5"/>
    <w:rsid w:val="00935E08"/>
    <w:rsid w:val="009437EC"/>
    <w:rsid w:val="00943AC2"/>
    <w:rsid w:val="00957C44"/>
    <w:rsid w:val="00961C39"/>
    <w:rsid w:val="00961F5E"/>
    <w:rsid w:val="009644E8"/>
    <w:rsid w:val="00965FBA"/>
    <w:rsid w:val="009704D0"/>
    <w:rsid w:val="0097367C"/>
    <w:rsid w:val="009819DD"/>
    <w:rsid w:val="009830EF"/>
    <w:rsid w:val="00983F23"/>
    <w:rsid w:val="00992E9B"/>
    <w:rsid w:val="00994D44"/>
    <w:rsid w:val="00997C0B"/>
    <w:rsid w:val="009A2115"/>
    <w:rsid w:val="009A6606"/>
    <w:rsid w:val="009B0C90"/>
    <w:rsid w:val="009B1FE0"/>
    <w:rsid w:val="009B2CE8"/>
    <w:rsid w:val="009B31CE"/>
    <w:rsid w:val="009B3701"/>
    <w:rsid w:val="009B3B09"/>
    <w:rsid w:val="009B48F0"/>
    <w:rsid w:val="009C2215"/>
    <w:rsid w:val="009C3964"/>
    <w:rsid w:val="009C415C"/>
    <w:rsid w:val="009D2F85"/>
    <w:rsid w:val="009D5BDC"/>
    <w:rsid w:val="009D5E49"/>
    <w:rsid w:val="009D5F83"/>
    <w:rsid w:val="009D73E4"/>
    <w:rsid w:val="009E009B"/>
    <w:rsid w:val="009E19EB"/>
    <w:rsid w:val="009F2413"/>
    <w:rsid w:val="009F55A0"/>
    <w:rsid w:val="009F63C9"/>
    <w:rsid w:val="00A000F9"/>
    <w:rsid w:val="00A01D6D"/>
    <w:rsid w:val="00A03460"/>
    <w:rsid w:val="00A1249C"/>
    <w:rsid w:val="00A12650"/>
    <w:rsid w:val="00A22174"/>
    <w:rsid w:val="00A26757"/>
    <w:rsid w:val="00A32F52"/>
    <w:rsid w:val="00A34B7A"/>
    <w:rsid w:val="00A46974"/>
    <w:rsid w:val="00A56F54"/>
    <w:rsid w:val="00A61B5A"/>
    <w:rsid w:val="00A61E18"/>
    <w:rsid w:val="00A6682F"/>
    <w:rsid w:val="00A668E0"/>
    <w:rsid w:val="00A67DBF"/>
    <w:rsid w:val="00A70294"/>
    <w:rsid w:val="00A71770"/>
    <w:rsid w:val="00A71960"/>
    <w:rsid w:val="00A72009"/>
    <w:rsid w:val="00A74467"/>
    <w:rsid w:val="00A804EE"/>
    <w:rsid w:val="00A80A50"/>
    <w:rsid w:val="00A829D3"/>
    <w:rsid w:val="00A835F2"/>
    <w:rsid w:val="00A85BD3"/>
    <w:rsid w:val="00A95FD3"/>
    <w:rsid w:val="00A978C8"/>
    <w:rsid w:val="00AA15C0"/>
    <w:rsid w:val="00AA53EC"/>
    <w:rsid w:val="00AB4754"/>
    <w:rsid w:val="00AC1923"/>
    <w:rsid w:val="00AC313C"/>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2017A"/>
    <w:rsid w:val="00B20497"/>
    <w:rsid w:val="00B21F88"/>
    <w:rsid w:val="00B24D03"/>
    <w:rsid w:val="00B30BD2"/>
    <w:rsid w:val="00B30FBE"/>
    <w:rsid w:val="00B3636D"/>
    <w:rsid w:val="00B3768E"/>
    <w:rsid w:val="00B40912"/>
    <w:rsid w:val="00B42D02"/>
    <w:rsid w:val="00B51EAE"/>
    <w:rsid w:val="00B560D3"/>
    <w:rsid w:val="00B60F53"/>
    <w:rsid w:val="00B64092"/>
    <w:rsid w:val="00B72CF7"/>
    <w:rsid w:val="00B856CB"/>
    <w:rsid w:val="00B859B1"/>
    <w:rsid w:val="00B85B8C"/>
    <w:rsid w:val="00B90D08"/>
    <w:rsid w:val="00B91077"/>
    <w:rsid w:val="00B95739"/>
    <w:rsid w:val="00B95AD2"/>
    <w:rsid w:val="00B96880"/>
    <w:rsid w:val="00BA0CD2"/>
    <w:rsid w:val="00BA40B6"/>
    <w:rsid w:val="00BA500C"/>
    <w:rsid w:val="00BB14FD"/>
    <w:rsid w:val="00BB25B0"/>
    <w:rsid w:val="00BB2EB3"/>
    <w:rsid w:val="00BB34A2"/>
    <w:rsid w:val="00BB54ED"/>
    <w:rsid w:val="00BB5C33"/>
    <w:rsid w:val="00BB5E54"/>
    <w:rsid w:val="00BC08F7"/>
    <w:rsid w:val="00BC16EB"/>
    <w:rsid w:val="00BC42CC"/>
    <w:rsid w:val="00BE1653"/>
    <w:rsid w:val="00BE3204"/>
    <w:rsid w:val="00BE415E"/>
    <w:rsid w:val="00BF2FAD"/>
    <w:rsid w:val="00C026C6"/>
    <w:rsid w:val="00C1106C"/>
    <w:rsid w:val="00C174E4"/>
    <w:rsid w:val="00C2204F"/>
    <w:rsid w:val="00C25F5B"/>
    <w:rsid w:val="00C35EF5"/>
    <w:rsid w:val="00C40C79"/>
    <w:rsid w:val="00C417F5"/>
    <w:rsid w:val="00C425C9"/>
    <w:rsid w:val="00C50B43"/>
    <w:rsid w:val="00C5433C"/>
    <w:rsid w:val="00C54D9F"/>
    <w:rsid w:val="00C6182C"/>
    <w:rsid w:val="00C648EB"/>
    <w:rsid w:val="00C673A0"/>
    <w:rsid w:val="00C71412"/>
    <w:rsid w:val="00C74B50"/>
    <w:rsid w:val="00C76077"/>
    <w:rsid w:val="00C76351"/>
    <w:rsid w:val="00C77177"/>
    <w:rsid w:val="00C80852"/>
    <w:rsid w:val="00C81264"/>
    <w:rsid w:val="00C81AF8"/>
    <w:rsid w:val="00C85902"/>
    <w:rsid w:val="00C942CA"/>
    <w:rsid w:val="00CA2A3A"/>
    <w:rsid w:val="00CB1222"/>
    <w:rsid w:val="00CB2ECC"/>
    <w:rsid w:val="00CB36BC"/>
    <w:rsid w:val="00CB6F33"/>
    <w:rsid w:val="00CC1DE2"/>
    <w:rsid w:val="00CC5B8A"/>
    <w:rsid w:val="00CC5DD6"/>
    <w:rsid w:val="00CC70FF"/>
    <w:rsid w:val="00CD2209"/>
    <w:rsid w:val="00CD3F9B"/>
    <w:rsid w:val="00CD6397"/>
    <w:rsid w:val="00CD7F05"/>
    <w:rsid w:val="00CE10E3"/>
    <w:rsid w:val="00CE2933"/>
    <w:rsid w:val="00CE38BF"/>
    <w:rsid w:val="00CE660D"/>
    <w:rsid w:val="00CE6712"/>
    <w:rsid w:val="00CE7A39"/>
    <w:rsid w:val="00CF4138"/>
    <w:rsid w:val="00CF433E"/>
    <w:rsid w:val="00D043B5"/>
    <w:rsid w:val="00D04721"/>
    <w:rsid w:val="00D04DD7"/>
    <w:rsid w:val="00D10919"/>
    <w:rsid w:val="00D128E8"/>
    <w:rsid w:val="00D14A04"/>
    <w:rsid w:val="00D16731"/>
    <w:rsid w:val="00D202EB"/>
    <w:rsid w:val="00D21089"/>
    <w:rsid w:val="00D21934"/>
    <w:rsid w:val="00D21BB8"/>
    <w:rsid w:val="00D26945"/>
    <w:rsid w:val="00D3518B"/>
    <w:rsid w:val="00D42B37"/>
    <w:rsid w:val="00D44E60"/>
    <w:rsid w:val="00D53F42"/>
    <w:rsid w:val="00D54CDA"/>
    <w:rsid w:val="00D61049"/>
    <w:rsid w:val="00D636A0"/>
    <w:rsid w:val="00D64D10"/>
    <w:rsid w:val="00D65923"/>
    <w:rsid w:val="00D70A6F"/>
    <w:rsid w:val="00D73FD5"/>
    <w:rsid w:val="00D74E33"/>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20E3"/>
    <w:rsid w:val="00DE312C"/>
    <w:rsid w:val="00DE679D"/>
    <w:rsid w:val="00DF1FBB"/>
    <w:rsid w:val="00DF2E30"/>
    <w:rsid w:val="00DF4A87"/>
    <w:rsid w:val="00E00B76"/>
    <w:rsid w:val="00E03F9E"/>
    <w:rsid w:val="00E04FEE"/>
    <w:rsid w:val="00E12220"/>
    <w:rsid w:val="00E12A63"/>
    <w:rsid w:val="00E13C83"/>
    <w:rsid w:val="00E1493E"/>
    <w:rsid w:val="00E16659"/>
    <w:rsid w:val="00E17672"/>
    <w:rsid w:val="00E206AE"/>
    <w:rsid w:val="00E21ABA"/>
    <w:rsid w:val="00E25878"/>
    <w:rsid w:val="00E25D7C"/>
    <w:rsid w:val="00E302C4"/>
    <w:rsid w:val="00E323E9"/>
    <w:rsid w:val="00E364FF"/>
    <w:rsid w:val="00E3738D"/>
    <w:rsid w:val="00E42130"/>
    <w:rsid w:val="00E44E1D"/>
    <w:rsid w:val="00E47A60"/>
    <w:rsid w:val="00E51005"/>
    <w:rsid w:val="00E51ADA"/>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37BE"/>
    <w:rsid w:val="00EF0DF9"/>
    <w:rsid w:val="00EF1431"/>
    <w:rsid w:val="00EF2C08"/>
    <w:rsid w:val="00EF41C3"/>
    <w:rsid w:val="00EF580A"/>
    <w:rsid w:val="00F05B00"/>
    <w:rsid w:val="00F14EC1"/>
    <w:rsid w:val="00F20242"/>
    <w:rsid w:val="00F2154D"/>
    <w:rsid w:val="00F2491D"/>
    <w:rsid w:val="00F25A72"/>
    <w:rsid w:val="00F31F82"/>
    <w:rsid w:val="00F36315"/>
    <w:rsid w:val="00F36F6F"/>
    <w:rsid w:val="00F5140E"/>
    <w:rsid w:val="00F52DF9"/>
    <w:rsid w:val="00F56FAA"/>
    <w:rsid w:val="00F627A1"/>
    <w:rsid w:val="00F65245"/>
    <w:rsid w:val="00F655AB"/>
    <w:rsid w:val="00F668D3"/>
    <w:rsid w:val="00F6725C"/>
    <w:rsid w:val="00F71B44"/>
    <w:rsid w:val="00F866B4"/>
    <w:rsid w:val="00F92EEE"/>
    <w:rsid w:val="00F92F86"/>
    <w:rsid w:val="00F94A69"/>
    <w:rsid w:val="00F95DB0"/>
    <w:rsid w:val="00FA251A"/>
    <w:rsid w:val="00FB00AC"/>
    <w:rsid w:val="00FB0718"/>
    <w:rsid w:val="00FB1846"/>
    <w:rsid w:val="00FB3478"/>
    <w:rsid w:val="00FB4976"/>
    <w:rsid w:val="00FB4F24"/>
    <w:rsid w:val="00FC0508"/>
    <w:rsid w:val="00FC072F"/>
    <w:rsid w:val="00FC2D86"/>
    <w:rsid w:val="00FC3EC6"/>
    <w:rsid w:val="00FC5C63"/>
    <w:rsid w:val="00FD409A"/>
    <w:rsid w:val="00FD5F49"/>
    <w:rsid w:val="00FD62C8"/>
    <w:rsid w:val="00FF2A13"/>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5B53E"/>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customStyle="1" w:styleId="Style1">
    <w:name w:val="Style1"/>
    <w:basedOn w:val="ListParagraph"/>
    <w:link w:val="Style1Char"/>
    <w:qFormat/>
    <w:rsid w:val="00A70294"/>
    <w:pPr>
      <w:tabs>
        <w:tab w:val="left" w:pos="720"/>
      </w:tabs>
      <w:suppressAutoHyphens/>
      <w:spacing w:line="360" w:lineRule="auto"/>
      <w:ind w:left="0"/>
      <w:contextualSpacing w:val="0"/>
      <w:jc w:val="both"/>
    </w:pPr>
    <w:rPr>
      <w:rFonts w:ascii="Courier New" w:hAnsi="Courier New"/>
    </w:rPr>
  </w:style>
  <w:style w:type="character" w:customStyle="1" w:styleId="Style1Char">
    <w:name w:val="Style1 Char"/>
    <w:basedOn w:val="DefaultParagraphFont"/>
    <w:link w:val="Style1"/>
    <w:rsid w:val="00A70294"/>
    <w:rPr>
      <w:rFonts w:ascii="Courier New" w:hAnsi="Courier New"/>
    </w:rPr>
  </w:style>
  <w:style w:type="character" w:customStyle="1" w:styleId="ListParagraphChar">
    <w:name w:val="List Paragraph Char"/>
    <w:basedOn w:val="DefaultParagraphFont"/>
    <w:link w:val="ListParagraph"/>
    <w:rsid w:val="00A70294"/>
  </w:style>
  <w:style w:type="paragraph" w:styleId="Caption">
    <w:name w:val="caption"/>
    <w:basedOn w:val="Normal"/>
    <w:next w:val="Normal"/>
    <w:uiPriority w:val="35"/>
    <w:unhideWhenUsed/>
    <w:qFormat/>
    <w:rsid w:val="001631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863907193">
      <w:bodyDiv w:val="1"/>
      <w:marLeft w:val="0"/>
      <w:marRight w:val="0"/>
      <w:marTop w:val="0"/>
      <w:marBottom w:val="0"/>
      <w:divBdr>
        <w:top w:val="none" w:sz="0" w:space="0" w:color="auto"/>
        <w:left w:val="none" w:sz="0" w:space="0" w:color="auto"/>
        <w:bottom w:val="none" w:sz="0" w:space="0" w:color="auto"/>
        <w:right w:val="none" w:sz="0" w:space="0" w:color="auto"/>
      </w:divBdr>
      <w:divsChild>
        <w:div w:id="1224753204">
          <w:marLeft w:val="0"/>
          <w:marRight w:val="0"/>
          <w:marTop w:val="0"/>
          <w:marBottom w:val="0"/>
          <w:divBdr>
            <w:top w:val="none" w:sz="0" w:space="0" w:color="auto"/>
            <w:left w:val="none" w:sz="0" w:space="0" w:color="auto"/>
            <w:bottom w:val="none" w:sz="0" w:space="0" w:color="auto"/>
            <w:right w:val="none" w:sz="0" w:space="0" w:color="auto"/>
          </w:divBdr>
          <w:divsChild>
            <w:div w:id="4689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06190882">
      <w:bodyDiv w:val="1"/>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sChild>
            <w:div w:id="15655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Thread_(computer_scienc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Operating_syst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en.wikipedia.org/wiki/Kernel_(computing)" TargetMode="External"/><Relationship Id="rId23" Type="http://schemas.openxmlformats.org/officeDocument/2006/relationships/image" Target="media/image9.png"/><Relationship Id="rId10" Type="http://schemas.openxmlformats.org/officeDocument/2006/relationships/hyperlink" Target="https://en.wikipedia.org/wiki/Operating_syste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Kernel_(computing)" TargetMode="External"/><Relationship Id="rId14" Type="http://schemas.openxmlformats.org/officeDocument/2006/relationships/hyperlink" Target="https://en.wikipedia.org/wiki/Computer_program" TargetMode="External"/><Relationship Id="rId22" Type="http://schemas.openxmlformats.org/officeDocument/2006/relationships/hyperlink" Target="https://en.wikipedia.org/wiki/Operating_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67</cp:revision>
  <dcterms:created xsi:type="dcterms:W3CDTF">2017-06-30T06:07:00Z</dcterms:created>
  <dcterms:modified xsi:type="dcterms:W3CDTF">2020-11-29T13:24:00Z</dcterms:modified>
</cp:coreProperties>
</file>