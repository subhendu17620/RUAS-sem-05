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EB9" w:rsidRPr="00CE0BD6" w:rsidRDefault="00FE4EB9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</w:rPr>
      </w:pPr>
      <w:r>
        <w:t xml:space="preserve">                                                     </w:t>
      </w:r>
      <w:r w:rsidRPr="00CE0BD6">
        <w:rPr>
          <w:b/>
          <w:bCs/>
        </w:rPr>
        <w:t>PART-A</w:t>
      </w:r>
    </w:p>
    <w:p w:rsidR="00FE4EB9" w:rsidRPr="00CE0BD6" w:rsidRDefault="00FE4EB9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</w:rPr>
      </w:pPr>
    </w:p>
    <w:p w:rsidR="0062155D" w:rsidRPr="00CE0BD6" w:rsidRDefault="00FE4EB9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</w:rPr>
      </w:pPr>
      <w:r w:rsidRPr="00CE0BD6">
        <w:rPr>
          <w:b/>
          <w:bCs/>
        </w:rPr>
        <w:t>A.1)Merits and dem</w:t>
      </w:r>
      <w:r w:rsidR="004C3C59" w:rsidRPr="00CE0BD6">
        <w:rPr>
          <w:b/>
          <w:bCs/>
        </w:rPr>
        <w:t>erits of</w:t>
      </w:r>
      <w:r w:rsidRPr="00CE0BD6">
        <w:rPr>
          <w:b/>
          <w:bCs/>
        </w:rPr>
        <w:t xml:space="preserve"> relational and graph data </w:t>
      </w:r>
      <w:r w:rsidR="0062155D" w:rsidRPr="00CE0BD6">
        <w:rPr>
          <w:b/>
          <w:bCs/>
        </w:rPr>
        <w:t>base</w:t>
      </w:r>
    </w:p>
    <w:p w:rsidR="0062155D" w:rsidRPr="00CE0BD6" w:rsidRDefault="0062155D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</w:rPr>
      </w:pPr>
    </w:p>
    <w:p w:rsidR="00FE4EB9" w:rsidRDefault="00FE4EB9" w:rsidP="00F62557">
      <w:pPr>
        <w:tabs>
          <w:tab w:val="left" w:pos="720"/>
        </w:tabs>
        <w:suppressAutoHyphens/>
        <w:spacing w:after="0" w:line="360" w:lineRule="auto"/>
        <w:jc w:val="both"/>
      </w:pPr>
      <w:r w:rsidRPr="00CE0BD6">
        <w:rPr>
          <w:b/>
          <w:bCs/>
        </w:rPr>
        <w:t>Merits of relational database:-</w:t>
      </w:r>
      <w:r>
        <w:t>1.A relational database is much faster when operating on huge numbers of records. In a graph database.</w:t>
      </w:r>
    </w:p>
    <w:p w:rsidR="00FE4EB9" w:rsidRDefault="00FE4EB9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2.Relational databases use less storage space, because they don’t  store all of the relationships.</w:t>
      </w:r>
    </w:p>
    <w:p w:rsidR="00FE4EB9" w:rsidRDefault="00FE4EB9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 xml:space="preserve">3.It is easy to access data as there is no specific  path and modification of data also easy </w:t>
      </w:r>
    </w:p>
    <w:p w:rsidR="00FE4EB9" w:rsidRDefault="00FE4EB9" w:rsidP="00F62557">
      <w:pPr>
        <w:tabs>
          <w:tab w:val="left" w:pos="720"/>
        </w:tabs>
        <w:suppressAutoHyphens/>
        <w:spacing w:after="0" w:line="360" w:lineRule="auto"/>
        <w:jc w:val="both"/>
      </w:pPr>
      <w:r w:rsidRPr="00CE0BD6">
        <w:rPr>
          <w:b/>
          <w:bCs/>
        </w:rPr>
        <w:t>Demerits of graph database:</w:t>
      </w:r>
      <w:r>
        <w:t xml:space="preserve"> 1.In this each record has to be examined individually during a query  to determine the structure of the data.</w:t>
      </w:r>
    </w:p>
    <w:p w:rsidR="00FE4EB9" w:rsidRDefault="00FE4EB9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2.In this there is no Standard query language(SQL)</w:t>
      </w:r>
    </w:p>
    <w:p w:rsidR="00FE4EB9" w:rsidRDefault="00FE4EB9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3.Graph databases are not as useful for operational use cases because they are not efficient at processing high volumes of transactions</w:t>
      </w:r>
    </w:p>
    <w:p w:rsidR="00BA3C46" w:rsidRDefault="007707D6" w:rsidP="00F62557">
      <w:pPr>
        <w:tabs>
          <w:tab w:val="left" w:pos="720"/>
        </w:tabs>
        <w:suppressAutoHyphens/>
        <w:spacing w:after="0" w:line="360" w:lineRule="auto"/>
        <w:jc w:val="both"/>
      </w:pPr>
      <w:r w:rsidRPr="008F359C">
        <w:rPr>
          <w:b/>
          <w:bCs/>
        </w:rPr>
        <w:t>Merits of graph database:</w:t>
      </w:r>
      <w:r>
        <w:t xml:space="preserve"> 1.Graph database is more flexible than Relational database. It exhibits higher performance for complex</w:t>
      </w:r>
      <w:r w:rsidR="00B5035B">
        <w:t xml:space="preserve"> deep analytics  and it is also more flexible because it </w:t>
      </w:r>
      <w:proofErr w:type="spellStart"/>
      <w:r w:rsidR="00B5035B">
        <w:t>exibits</w:t>
      </w:r>
      <w:proofErr w:type="spellEnd"/>
      <w:r w:rsidR="00B5035B">
        <w:t xml:space="preserve">  high performances for complex transactions .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2.In graph database we can represent all the relationship between entities present and performance is high independent of data’s size.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3.Graph databases solve all problems that are both impractical and practical for relational queries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 w:rsidRPr="008F359C">
        <w:rPr>
          <w:b/>
          <w:bCs/>
        </w:rPr>
        <w:t>Demerits of Relational data base:</w:t>
      </w:r>
      <w:r>
        <w:t>1.Relational database has poor performance for deep analytics and it is less flexible compared to graph data base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 xml:space="preserve">2.Difficult to represent complex data types and also difficult to represent  the </w:t>
      </w:r>
      <w:proofErr w:type="spellStart"/>
      <w:r>
        <w:t>heirarchies</w:t>
      </w:r>
      <w:proofErr w:type="spellEnd"/>
      <w:r>
        <w:t xml:space="preserve"> of data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3. expensive of setting up and maintaining database is costly and recovery of lost data is difficult.</w:t>
      </w:r>
    </w:p>
    <w:p w:rsidR="00B5035B" w:rsidRPr="001B0763" w:rsidRDefault="00B5035B" w:rsidP="00F62557">
      <w:pPr>
        <w:tabs>
          <w:tab w:val="left" w:pos="720"/>
        </w:tabs>
        <w:suppressAutoHyphens/>
        <w:spacing w:after="0" w:line="360" w:lineRule="auto"/>
        <w:jc w:val="both"/>
        <w:rPr>
          <w:u w:val="single"/>
        </w:rPr>
      </w:pPr>
      <w:r w:rsidRPr="001B0763">
        <w:rPr>
          <w:u w:val="single"/>
        </w:rPr>
        <w:t>A.2)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proofErr w:type="spellStart"/>
      <w:r w:rsidRPr="001B0763">
        <w:rPr>
          <w:u w:val="single"/>
        </w:rPr>
        <w:t>NO,the</w:t>
      </w:r>
      <w:proofErr w:type="spellEnd"/>
      <w:r w:rsidRPr="001B0763">
        <w:rPr>
          <w:u w:val="single"/>
        </w:rPr>
        <w:t xml:space="preserve"> graph databases </w:t>
      </w:r>
      <w:r w:rsidR="00D368D6" w:rsidRPr="001B0763">
        <w:rPr>
          <w:u w:val="single"/>
        </w:rPr>
        <w:t>cannot</w:t>
      </w:r>
      <w:r w:rsidRPr="001B0763">
        <w:rPr>
          <w:u w:val="single"/>
        </w:rPr>
        <w:t xml:space="preserve"> replace relational databases technologie</w:t>
      </w:r>
      <w:r>
        <w:t>s</w:t>
      </w:r>
    </w:p>
    <w:p w:rsidR="00B5035B" w:rsidRDefault="00941408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Even</w:t>
      </w:r>
      <w:r w:rsidR="00B5035B">
        <w:t xml:space="preserve"> the graph data bases with this there is no Standard query language(SQL)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Graph databases are not as useful for operational use cases because they are not efficient at processing high volumes of transactions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 xml:space="preserve">their consistency  </w:t>
      </w:r>
      <w:proofErr w:type="spellStart"/>
      <w:r>
        <w:t>performance,agile</w:t>
      </w:r>
      <w:proofErr w:type="spellEnd"/>
      <w:r>
        <w:t xml:space="preserve"> nature, flexibility ,scalability and with their speed also with their </w:t>
      </w:r>
      <w:proofErr w:type="spellStart"/>
      <w:r>
        <w:t>relationshiop</w:t>
      </w:r>
      <w:proofErr w:type="spellEnd"/>
      <w:r>
        <w:t xml:space="preserve"> representation Some graph data bases can replaces only some relational data bases.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>JUSTIFICATION: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 xml:space="preserve">BUT THERE ARE MANY REASONS WHY CANNOT WE REPLACE RELATIONAL WITH GRAPH  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</w:p>
    <w:p w:rsidR="00B5035B" w:rsidRDefault="00B5035B" w:rsidP="00F62557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jc w:val="both"/>
      </w:pPr>
      <w:r>
        <w:lastRenderedPageBreak/>
        <w:t>As Traditional database has a SQL language to implement tables The choice purely stands on the requirements of data structure, query handling and scalability for an application also having a lot more features and it can in no way replace the traditional relational  databases</w:t>
      </w:r>
    </w:p>
    <w:p w:rsidR="00B5035B" w:rsidRDefault="00B5035B" w:rsidP="00F62557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jc w:val="both"/>
      </w:pPr>
      <w:r>
        <w:t xml:space="preserve">If you have constant, unchanging types of data that you are collecting, then graph may not be the most appropriate </w:t>
      </w:r>
      <w:proofErr w:type="spellStart"/>
      <w:r>
        <w:t>solution.Then</w:t>
      </w:r>
      <w:proofErr w:type="spellEnd"/>
      <w:r>
        <w:t xml:space="preserve"> relational data base cannot be replaced in this cases.</w:t>
      </w:r>
    </w:p>
    <w:p w:rsidR="00B5035B" w:rsidRDefault="00B5035B" w:rsidP="00F62557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jc w:val="both"/>
      </w:pPr>
      <w:r>
        <w:t>Almost every technologies in the present world have data in the database is structural and transactional types are present then the graph are not all recomme</w:t>
      </w:r>
      <w:r w:rsidR="00580F48">
        <w:t>ñññx</w:t>
      </w:r>
      <w:r>
        <w:t>nded and relational database is best for it</w:t>
      </w:r>
    </w:p>
    <w:p w:rsidR="00B5035B" w:rsidRDefault="00B5035B" w:rsidP="00F62557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360" w:lineRule="auto"/>
        <w:jc w:val="both"/>
      </w:pPr>
      <w:r>
        <w:t>And also relational database uses less space compared to graph database since it shows all relations which are not usable many times. so relational data base cannot be replaced.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 xml:space="preserve"> Conclusion: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  <w:r>
        <w:t xml:space="preserve"> Even though There are many advantages of using Graph data base But in practical  leaving some cases like big </w:t>
      </w:r>
      <w:proofErr w:type="spellStart"/>
      <w:r>
        <w:t>data,low</w:t>
      </w:r>
      <w:proofErr w:type="spellEnd"/>
      <w:r>
        <w:t xml:space="preserve"> performance and flexibility compared to graph data base the relational data base cannot be replaced by graph in many cases like queries important and structured database ,containing </w:t>
      </w:r>
      <w:proofErr w:type="spellStart"/>
      <w:r>
        <w:t>transactions,space</w:t>
      </w:r>
      <w:proofErr w:type="spellEnd"/>
      <w:r>
        <w:t xml:space="preserve"> complexity .So graph database cannot  replace relational database until it gets a standard query language and  overcoming all these limitations.</w:t>
      </w:r>
    </w:p>
    <w:p w:rsidR="00B5035B" w:rsidRDefault="00B5035B" w:rsidP="00F62557">
      <w:pPr>
        <w:tabs>
          <w:tab w:val="left" w:pos="720"/>
        </w:tabs>
        <w:suppressAutoHyphens/>
        <w:spacing w:after="0" w:line="360" w:lineRule="auto"/>
        <w:jc w:val="both"/>
      </w:pPr>
    </w:p>
    <w:p w:rsidR="00B5035B" w:rsidRPr="00E9746D" w:rsidRDefault="00B5035B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  <w:color w:val="FF0000"/>
          <w:u w:val="single"/>
        </w:rPr>
      </w:pPr>
      <w:r w:rsidRPr="00E9746D">
        <w:rPr>
          <w:b/>
          <w:bCs/>
          <w:color w:val="FF0000"/>
          <w:u w:val="single"/>
        </w:rPr>
        <w:t xml:space="preserve">                                                            PART-B</w:t>
      </w:r>
    </w:p>
    <w:p w:rsidR="00B5035B" w:rsidRPr="00E9746D" w:rsidRDefault="00B5035B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  <w:color w:val="FF0000"/>
          <w:u w:val="single"/>
        </w:rPr>
      </w:pPr>
      <w:r w:rsidRPr="00E9746D">
        <w:rPr>
          <w:b/>
          <w:bCs/>
          <w:color w:val="FF0000"/>
          <w:u w:val="single"/>
        </w:rPr>
        <w:t>B1</w:t>
      </w:r>
    </w:p>
    <w:p w:rsidR="00FE4EB9" w:rsidRPr="0069514B" w:rsidRDefault="00B5035B" w:rsidP="00F62557">
      <w:pPr>
        <w:tabs>
          <w:tab w:val="left" w:pos="720"/>
        </w:tabs>
        <w:suppressAutoHyphens/>
        <w:spacing w:after="0" w:line="360" w:lineRule="auto"/>
        <w:jc w:val="both"/>
        <w:rPr>
          <w:b/>
          <w:bCs/>
        </w:rPr>
      </w:pPr>
      <w:r w:rsidRPr="0069514B">
        <w:rPr>
          <w:b/>
          <w:bCs/>
        </w:rPr>
        <w:t>B1.1 List of functional and data requirements</w:t>
      </w:r>
    </w:p>
    <w:p w:rsidR="002A1BBD" w:rsidRDefault="002A1BBD" w:rsidP="00F62557">
      <w:pPr>
        <w:pStyle w:val="ListParagraph"/>
        <w:jc w:val="both"/>
      </w:pPr>
      <w:r w:rsidRPr="00333031">
        <w:t xml:space="preserve">Table </w:t>
      </w:r>
      <w:r>
        <w:t>2.</w:t>
      </w:r>
      <w:r w:rsidR="00C75E30">
        <w:t>1</w:t>
      </w:r>
      <w:r w:rsidR="00ED42B9">
        <w:t>.</w:t>
      </w:r>
      <w:r w:rsidRPr="00333031">
        <w:t>1: Functional requirement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2A1BBD" w:rsidRDefault="002A1BBD" w:rsidP="00F62557">
            <w:pPr>
              <w:jc w:val="both"/>
            </w:pPr>
            <w:r>
              <w:t>FR1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Requirement Description</w:t>
            </w:r>
          </w:p>
        </w:tc>
        <w:tc>
          <w:tcPr>
            <w:tcW w:w="6835" w:type="dxa"/>
          </w:tcPr>
          <w:p w:rsidR="002A1BBD" w:rsidRDefault="004D6769" w:rsidP="00F62557">
            <w:pPr>
              <w:jc w:val="both"/>
            </w:pPr>
            <w:r>
              <w:t xml:space="preserve">The </w:t>
            </w:r>
            <w:r w:rsidR="00486576">
              <w:t xml:space="preserve">user </w:t>
            </w:r>
            <w:r w:rsidR="007D4C39">
              <w:t>should</w:t>
            </w:r>
            <w:r w:rsidR="00F0773D">
              <w:t xml:space="preserve"> be able to register/</w:t>
            </w:r>
            <w:r w:rsidR="000F5D51">
              <w:t xml:space="preserve">login using is phone </w:t>
            </w:r>
            <w:r w:rsidR="00954CB5">
              <w:t>number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Dependent on Requirements</w:t>
            </w:r>
          </w:p>
        </w:tc>
        <w:tc>
          <w:tcPr>
            <w:tcW w:w="6835" w:type="dxa"/>
          </w:tcPr>
          <w:p w:rsidR="002A1BBD" w:rsidRDefault="002A1BBD" w:rsidP="00F62557">
            <w:pPr>
              <w:jc w:val="both"/>
            </w:pPr>
            <w:r>
              <w:t>FR2,FR3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835" w:type="dxa"/>
          </w:tcPr>
          <w:p w:rsidR="002A1BBD" w:rsidRDefault="00E82A62" w:rsidP="00F62557">
            <w:pPr>
              <w:jc w:val="both"/>
            </w:pPr>
            <w:r>
              <w:t>User</w:t>
            </w:r>
          </w:p>
        </w:tc>
      </w:tr>
    </w:tbl>
    <w:p w:rsidR="002A1BBD" w:rsidRDefault="002A1BBD" w:rsidP="00F62557">
      <w:pPr>
        <w:jc w:val="both"/>
      </w:pPr>
    </w:p>
    <w:p w:rsidR="002A1BBD" w:rsidRDefault="004D6769" w:rsidP="00F62557">
      <w:pPr>
        <w:jc w:val="both"/>
      </w:pPr>
      <w:r>
        <w:t xml:space="preserve">           </w:t>
      </w:r>
      <w:r w:rsidR="002A1BBD" w:rsidRPr="00333031">
        <w:t xml:space="preserve">Table </w:t>
      </w:r>
      <w:r w:rsidR="002A1BBD">
        <w:t>2</w:t>
      </w:r>
      <w:r w:rsidR="00ED42B9">
        <w:t>.1</w:t>
      </w:r>
      <w:r w:rsidR="002A1BBD">
        <w:t>.2</w:t>
      </w:r>
      <w:r w:rsidR="002A1BBD" w:rsidRPr="00333031">
        <w:t xml:space="preserve">: </w:t>
      </w:r>
      <w:r w:rsidR="002A1BBD">
        <w:t>Data</w:t>
      </w:r>
      <w:r w:rsidR="002A1BBD" w:rsidRPr="00333031">
        <w:t xml:space="preserve"> requirement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2A1BBD" w:rsidRDefault="002A1BBD" w:rsidP="00F62557">
            <w:pPr>
              <w:jc w:val="both"/>
            </w:pPr>
            <w:r>
              <w:t>DR1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2A1BBD" w:rsidRDefault="00623E9A" w:rsidP="00F62557">
            <w:pPr>
              <w:jc w:val="both"/>
            </w:pPr>
            <w:r>
              <w:t>MOBILE NUMBER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2A1BBD" w:rsidRDefault="002A1BBD" w:rsidP="00F62557">
            <w:pPr>
              <w:jc w:val="both"/>
            </w:pPr>
            <w:r>
              <w:t xml:space="preserve">The </w:t>
            </w:r>
            <w:r w:rsidR="0028161E">
              <w:t xml:space="preserve">user enters mobile </w:t>
            </w:r>
            <w:r w:rsidR="00E97B1E">
              <w:t>number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2A1BBD" w:rsidRDefault="00D94BE2" w:rsidP="00F62557">
            <w:pPr>
              <w:jc w:val="both"/>
            </w:pPr>
            <w:r>
              <w:t xml:space="preserve">Long </w:t>
            </w:r>
            <w:r w:rsidR="00142213">
              <w:t xml:space="preserve"> positive integer</w:t>
            </w:r>
          </w:p>
        </w:tc>
      </w:tr>
      <w:tr w:rsidR="002A1BBD" w:rsidTr="006B3C67">
        <w:tc>
          <w:tcPr>
            <w:tcW w:w="2515" w:type="dxa"/>
          </w:tcPr>
          <w:p w:rsidR="002A1BBD" w:rsidRDefault="002A1BBD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2A1BBD" w:rsidRDefault="008374F1" w:rsidP="00F62557">
            <w:pPr>
              <w:jc w:val="both"/>
            </w:pPr>
            <w:r>
              <w:t>User</w:t>
            </w:r>
          </w:p>
        </w:tc>
      </w:tr>
    </w:tbl>
    <w:p w:rsidR="00142213" w:rsidRDefault="00142213" w:rsidP="00F62557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4E7263" w:rsidRDefault="004E7263" w:rsidP="00F62557">
      <w:pPr>
        <w:ind w:left="1440" w:firstLine="720"/>
        <w:jc w:val="both"/>
      </w:pPr>
      <w:r w:rsidRPr="00333031">
        <w:t xml:space="preserve">Table </w:t>
      </w:r>
      <w:r>
        <w:t>2.</w:t>
      </w:r>
      <w:r w:rsidR="00ED42B9">
        <w:t>1.</w:t>
      </w:r>
      <w:r w:rsidR="000D20D6">
        <w:t>3</w:t>
      </w:r>
      <w:r w:rsidR="00E209B1">
        <w:t>:Functional requirement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556"/>
      </w:tblGrid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4E7263" w:rsidRDefault="008F7369" w:rsidP="00F62557">
            <w:pPr>
              <w:jc w:val="both"/>
            </w:pPr>
            <w:r>
              <w:t>FR2</w:t>
            </w: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lastRenderedPageBreak/>
              <w:t>Requirement Description</w:t>
            </w:r>
          </w:p>
        </w:tc>
        <w:tc>
          <w:tcPr>
            <w:tcW w:w="6835" w:type="dxa"/>
          </w:tcPr>
          <w:p w:rsidR="004E7263" w:rsidRDefault="00C34D81" w:rsidP="00F62557">
            <w:pPr>
              <w:jc w:val="both"/>
            </w:pPr>
            <w:r>
              <w:t xml:space="preserve">The system should be able to </w:t>
            </w:r>
            <w:r w:rsidR="00BD1B15">
              <w:t>display product  when user searched by product name</w:t>
            </w: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Dependent on Requirements</w:t>
            </w:r>
          </w:p>
        </w:tc>
        <w:tc>
          <w:tcPr>
            <w:tcW w:w="6835" w:type="dxa"/>
          </w:tcPr>
          <w:p w:rsidR="004E7263" w:rsidRDefault="004E7263" w:rsidP="00F62557">
            <w:pPr>
              <w:jc w:val="both"/>
            </w:pP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835" w:type="dxa"/>
          </w:tcPr>
          <w:p w:rsidR="004E7263" w:rsidRDefault="00BD1B15" w:rsidP="00F62557">
            <w:pPr>
              <w:jc w:val="both"/>
            </w:pPr>
            <w:r>
              <w:t>System</w:t>
            </w:r>
          </w:p>
        </w:tc>
      </w:tr>
    </w:tbl>
    <w:p w:rsidR="00761632" w:rsidRDefault="00761632" w:rsidP="00F62557">
      <w:pPr>
        <w:jc w:val="both"/>
      </w:pPr>
    </w:p>
    <w:p w:rsidR="004E7263" w:rsidRDefault="004E7263" w:rsidP="00F62557">
      <w:pPr>
        <w:ind w:left="1440" w:firstLine="720"/>
        <w:jc w:val="both"/>
      </w:pPr>
      <w:r w:rsidRPr="00333031">
        <w:t xml:space="preserve">Table </w:t>
      </w:r>
      <w:r w:rsidR="000D20D6">
        <w:t>2</w:t>
      </w:r>
      <w:r w:rsidR="00ED42B9">
        <w:t>.1</w:t>
      </w:r>
      <w:r w:rsidR="000D20D6">
        <w:t>.4 : Data</w:t>
      </w:r>
      <w:r w:rsidR="00E209B1">
        <w:t xml:space="preserve"> requirement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4E7263" w:rsidRDefault="00EC42C9" w:rsidP="00F62557">
            <w:pPr>
              <w:jc w:val="both"/>
            </w:pPr>
            <w:r>
              <w:t>DR2</w:t>
            </w: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4E7263" w:rsidRDefault="002C67D9" w:rsidP="00F62557">
            <w:pPr>
              <w:jc w:val="both"/>
            </w:pPr>
            <w:r>
              <w:t>Product Name</w:t>
            </w: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4E7263" w:rsidRDefault="00BA15BD" w:rsidP="00F62557">
            <w:pPr>
              <w:jc w:val="both"/>
            </w:pPr>
            <w:r>
              <w:t xml:space="preserve">The user </w:t>
            </w:r>
            <w:r w:rsidR="001B415B">
              <w:t>searches product name in system</w:t>
            </w: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4E7263" w:rsidRDefault="001B415B" w:rsidP="00F62557">
            <w:pPr>
              <w:jc w:val="both"/>
            </w:pPr>
            <w:r>
              <w:t>String</w:t>
            </w:r>
          </w:p>
        </w:tc>
      </w:tr>
      <w:tr w:rsidR="004E7263" w:rsidTr="006B3C67">
        <w:tc>
          <w:tcPr>
            <w:tcW w:w="2515" w:type="dxa"/>
          </w:tcPr>
          <w:p w:rsidR="004E7263" w:rsidRDefault="004E7263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4E7263" w:rsidRDefault="002C67D9" w:rsidP="00F62557">
            <w:pPr>
              <w:jc w:val="both"/>
            </w:pPr>
            <w:r>
              <w:t>User</w:t>
            </w:r>
          </w:p>
        </w:tc>
      </w:tr>
    </w:tbl>
    <w:p w:rsidR="00EB2D8D" w:rsidRDefault="005F18C0" w:rsidP="00F62557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  <w:r>
        <w:t>Table 2.1.5  Functional requirement 3</w:t>
      </w:r>
    </w:p>
    <w:tbl>
      <w:tblPr>
        <w:tblStyle w:val="TableGrid"/>
        <w:tblpPr w:leftFromText="180" w:rightFromText="180" w:vertAnchor="text" w:horzAnchor="page" w:tblpX="1022" w:tblpY="-38"/>
        <w:tblW w:w="0" w:type="auto"/>
        <w:tblLook w:val="04A0" w:firstRow="1" w:lastRow="0" w:firstColumn="1" w:lastColumn="0" w:noHBand="0" w:noVBand="1"/>
      </w:tblPr>
      <w:tblGrid>
        <w:gridCol w:w="2463"/>
        <w:gridCol w:w="6553"/>
      </w:tblGrid>
      <w:tr w:rsidR="00BA15BD" w:rsidTr="00BA15BD">
        <w:tc>
          <w:tcPr>
            <w:tcW w:w="2463" w:type="dxa"/>
          </w:tcPr>
          <w:p w:rsidR="00BA15BD" w:rsidRDefault="00BA15BD" w:rsidP="00F62557">
            <w:pPr>
              <w:jc w:val="both"/>
            </w:pPr>
            <w:r>
              <w:t>Requirement Tag</w:t>
            </w:r>
          </w:p>
        </w:tc>
        <w:tc>
          <w:tcPr>
            <w:tcW w:w="6553" w:type="dxa"/>
          </w:tcPr>
          <w:p w:rsidR="00BA15BD" w:rsidRDefault="00BA15BD" w:rsidP="00F62557">
            <w:pPr>
              <w:jc w:val="both"/>
            </w:pPr>
            <w:r>
              <w:t>FR3</w:t>
            </w:r>
          </w:p>
        </w:tc>
      </w:tr>
      <w:tr w:rsidR="00BA15BD" w:rsidTr="00BA15BD">
        <w:tc>
          <w:tcPr>
            <w:tcW w:w="2463" w:type="dxa"/>
          </w:tcPr>
          <w:p w:rsidR="00BA15BD" w:rsidRDefault="00BA15BD" w:rsidP="00F62557">
            <w:pPr>
              <w:jc w:val="both"/>
            </w:pPr>
            <w:r>
              <w:t>Requirement Description</w:t>
            </w:r>
          </w:p>
        </w:tc>
        <w:tc>
          <w:tcPr>
            <w:tcW w:w="6553" w:type="dxa"/>
          </w:tcPr>
          <w:p w:rsidR="00BA15BD" w:rsidRDefault="004D6220" w:rsidP="00F62557">
            <w:pPr>
              <w:jc w:val="both"/>
            </w:pPr>
            <w:r>
              <w:t>The user</w:t>
            </w:r>
            <w:r w:rsidR="0026581C">
              <w:t xml:space="preserve"> </w:t>
            </w:r>
            <w:r w:rsidR="001F3DCD">
              <w:t>has to</w:t>
            </w:r>
            <w:r w:rsidR="00D94BCB">
              <w:t xml:space="preserve"> </w:t>
            </w:r>
            <w:r w:rsidR="001F3DCD">
              <w:t xml:space="preserve">provide is </w:t>
            </w:r>
            <w:r w:rsidR="002D5608">
              <w:t xml:space="preserve"> </w:t>
            </w:r>
            <w:r w:rsidR="00EF730B">
              <w:t xml:space="preserve">bank account </w:t>
            </w:r>
            <w:r w:rsidR="00D94BCB">
              <w:t xml:space="preserve"> details for online payment</w:t>
            </w:r>
          </w:p>
        </w:tc>
      </w:tr>
      <w:tr w:rsidR="00BA15BD" w:rsidTr="00BA15BD">
        <w:tc>
          <w:tcPr>
            <w:tcW w:w="2463" w:type="dxa"/>
          </w:tcPr>
          <w:p w:rsidR="00BA15BD" w:rsidRDefault="00BA15BD" w:rsidP="00F62557">
            <w:pPr>
              <w:jc w:val="both"/>
            </w:pPr>
            <w:r>
              <w:t>Dependent on Requirements</w:t>
            </w:r>
          </w:p>
        </w:tc>
        <w:tc>
          <w:tcPr>
            <w:tcW w:w="6553" w:type="dxa"/>
          </w:tcPr>
          <w:p w:rsidR="00BA15BD" w:rsidRDefault="00BA15BD" w:rsidP="00F62557">
            <w:pPr>
              <w:jc w:val="both"/>
            </w:pPr>
          </w:p>
        </w:tc>
      </w:tr>
      <w:tr w:rsidR="00BA15BD" w:rsidTr="00BA15BD">
        <w:tc>
          <w:tcPr>
            <w:tcW w:w="2463" w:type="dxa"/>
          </w:tcPr>
          <w:p w:rsidR="00BA15BD" w:rsidRDefault="00BA15BD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553" w:type="dxa"/>
          </w:tcPr>
          <w:p w:rsidR="00BA15BD" w:rsidRDefault="00BA15BD" w:rsidP="00F62557">
            <w:pPr>
              <w:jc w:val="both"/>
            </w:pPr>
            <w:r>
              <w:t>User</w:t>
            </w:r>
          </w:p>
        </w:tc>
      </w:tr>
    </w:tbl>
    <w:p w:rsidR="00756E96" w:rsidRDefault="00756E96" w:rsidP="00F62557">
      <w:pPr>
        <w:jc w:val="both"/>
      </w:pPr>
      <w:r>
        <w:t xml:space="preserve">           </w:t>
      </w:r>
      <w:r w:rsidRPr="00333031">
        <w:t xml:space="preserve">Table </w:t>
      </w:r>
      <w:r w:rsidR="00A8681B">
        <w:t>2.</w:t>
      </w:r>
      <w:r w:rsidR="00D86195">
        <w:t>1.</w:t>
      </w:r>
      <w:r w:rsidR="00A8681B">
        <w:t>6 : Data</w:t>
      </w:r>
      <w:r w:rsidR="00383D36">
        <w:t xml:space="preserve"> requirement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6560"/>
      </w:tblGrid>
      <w:tr w:rsidR="00756E96" w:rsidTr="00525082">
        <w:tc>
          <w:tcPr>
            <w:tcW w:w="2515" w:type="dxa"/>
          </w:tcPr>
          <w:p w:rsidR="00756E96" w:rsidRDefault="00756E96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756E96" w:rsidRDefault="00756E96" w:rsidP="00F62557">
            <w:pPr>
              <w:jc w:val="both"/>
            </w:pPr>
            <w:r>
              <w:t>DR3</w:t>
            </w:r>
          </w:p>
        </w:tc>
      </w:tr>
      <w:tr w:rsidR="00756E96" w:rsidTr="00525082">
        <w:tc>
          <w:tcPr>
            <w:tcW w:w="2515" w:type="dxa"/>
          </w:tcPr>
          <w:p w:rsidR="00756E96" w:rsidRDefault="00756E96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756E96" w:rsidRDefault="00417E68" w:rsidP="00F62557">
            <w:pPr>
              <w:jc w:val="both"/>
            </w:pPr>
            <w:r>
              <w:t>Bank Account Number</w:t>
            </w:r>
          </w:p>
        </w:tc>
      </w:tr>
      <w:tr w:rsidR="00756E96" w:rsidTr="00525082">
        <w:tc>
          <w:tcPr>
            <w:tcW w:w="2515" w:type="dxa"/>
          </w:tcPr>
          <w:p w:rsidR="00756E96" w:rsidRDefault="00756E96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756E96" w:rsidRDefault="00420B89" w:rsidP="00F62557">
            <w:pPr>
              <w:jc w:val="both"/>
            </w:pPr>
            <w:r>
              <w:t xml:space="preserve">TO PAY </w:t>
            </w:r>
            <w:r w:rsidR="00EF730B">
              <w:t>ONLINE ACCOUNT DETAILS USED</w:t>
            </w:r>
          </w:p>
        </w:tc>
      </w:tr>
      <w:tr w:rsidR="00756E96" w:rsidTr="00525082">
        <w:tc>
          <w:tcPr>
            <w:tcW w:w="2515" w:type="dxa"/>
          </w:tcPr>
          <w:p w:rsidR="00756E96" w:rsidRDefault="00756E96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756E96" w:rsidRDefault="00D1780E" w:rsidP="00F62557">
            <w:pPr>
              <w:jc w:val="both"/>
            </w:pPr>
            <w:r>
              <w:t>Long integer</w:t>
            </w:r>
          </w:p>
        </w:tc>
      </w:tr>
      <w:tr w:rsidR="00756E96" w:rsidTr="00525082">
        <w:tc>
          <w:tcPr>
            <w:tcW w:w="2515" w:type="dxa"/>
          </w:tcPr>
          <w:p w:rsidR="00756E96" w:rsidRDefault="00756E96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756E96" w:rsidRDefault="00D1780E" w:rsidP="00F62557">
            <w:pPr>
              <w:jc w:val="both"/>
            </w:pPr>
            <w:r>
              <w:t>System</w:t>
            </w:r>
          </w:p>
        </w:tc>
      </w:tr>
    </w:tbl>
    <w:p w:rsidR="00756E96" w:rsidRDefault="00756E96" w:rsidP="00F62557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CF3F86" w:rsidRDefault="00CF3F86" w:rsidP="00F62557">
      <w:pPr>
        <w:pStyle w:val="ListParagraph"/>
        <w:jc w:val="both"/>
      </w:pPr>
      <w:r w:rsidRPr="00333031">
        <w:t xml:space="preserve">Table </w:t>
      </w:r>
      <w:r>
        <w:t>2.</w:t>
      </w:r>
      <w:r w:rsidR="00D86195">
        <w:t xml:space="preserve">1.7 </w:t>
      </w:r>
      <w:r>
        <w:t>: Functional requirement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6558"/>
      </w:tblGrid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CF3F86" w:rsidRDefault="00CF3F86" w:rsidP="00F62557">
            <w:pPr>
              <w:jc w:val="both"/>
            </w:pPr>
            <w:r>
              <w:t>FR4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Requirement Description</w:t>
            </w:r>
          </w:p>
        </w:tc>
        <w:tc>
          <w:tcPr>
            <w:tcW w:w="6835" w:type="dxa"/>
          </w:tcPr>
          <w:p w:rsidR="00CF3F86" w:rsidRDefault="00D2204B" w:rsidP="00F62557">
            <w:pPr>
              <w:jc w:val="both"/>
            </w:pPr>
            <w:r>
              <w:t xml:space="preserve">The </w:t>
            </w:r>
            <w:r w:rsidR="00B76ADA">
              <w:t xml:space="preserve">user </w:t>
            </w:r>
            <w:r w:rsidR="000B4E05">
              <w:t xml:space="preserve">Can add/remove any </w:t>
            </w:r>
            <w:proofErr w:type="spellStart"/>
            <w:r w:rsidR="000B4E05">
              <w:t>no.of</w:t>
            </w:r>
            <w:proofErr w:type="spellEnd"/>
            <w:r w:rsidR="000B4E05">
              <w:t xml:space="preserve"> items </w:t>
            </w:r>
            <w:r w:rsidR="00F81215">
              <w:t>to cart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Dependent on Requirements</w:t>
            </w:r>
          </w:p>
        </w:tc>
        <w:tc>
          <w:tcPr>
            <w:tcW w:w="6835" w:type="dxa"/>
          </w:tcPr>
          <w:p w:rsidR="00CF3F86" w:rsidRDefault="00336942" w:rsidP="00F62557">
            <w:pPr>
              <w:jc w:val="both"/>
            </w:pPr>
            <w:r>
              <w:t>FR2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835" w:type="dxa"/>
          </w:tcPr>
          <w:p w:rsidR="00CF3F86" w:rsidRDefault="00CF3F86" w:rsidP="00F62557">
            <w:pPr>
              <w:jc w:val="both"/>
            </w:pPr>
            <w:r>
              <w:t>User</w:t>
            </w:r>
          </w:p>
        </w:tc>
      </w:tr>
    </w:tbl>
    <w:p w:rsidR="00CF3F86" w:rsidRDefault="00CF3F86" w:rsidP="00F62557">
      <w:pPr>
        <w:jc w:val="both"/>
      </w:pPr>
    </w:p>
    <w:p w:rsidR="00CF3F86" w:rsidRDefault="00CF3F86" w:rsidP="00F62557">
      <w:pPr>
        <w:jc w:val="both"/>
      </w:pPr>
      <w:r>
        <w:t xml:space="preserve">           </w:t>
      </w:r>
      <w:r w:rsidRPr="00333031">
        <w:t xml:space="preserve">Table </w:t>
      </w:r>
      <w:r w:rsidR="00F85BCE">
        <w:t>2.</w:t>
      </w:r>
      <w:r w:rsidR="00D86195">
        <w:t>1</w:t>
      </w:r>
      <w:r w:rsidR="00B275AC">
        <w:t>6</w:t>
      </w:r>
      <w:r w:rsidR="00F85BCE">
        <w:t xml:space="preserve"> Data</w:t>
      </w:r>
      <w:r w:rsidR="00D2204B">
        <w:t xml:space="preserve"> requirement </w:t>
      </w:r>
      <w:r w:rsidR="00336942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CF3F86" w:rsidRDefault="00336942" w:rsidP="00F62557">
            <w:pPr>
              <w:jc w:val="both"/>
            </w:pPr>
            <w:r>
              <w:t>DR4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CF3F86" w:rsidRDefault="00F81215" w:rsidP="00F62557">
            <w:pPr>
              <w:jc w:val="both"/>
            </w:pPr>
            <w:r>
              <w:t>NUMBER OF ITEMS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CF3F86" w:rsidRDefault="00E155D9" w:rsidP="00F62557">
            <w:pPr>
              <w:jc w:val="both"/>
            </w:pPr>
            <w:r>
              <w:t xml:space="preserve">The </w:t>
            </w:r>
            <w:r w:rsidR="00B45627">
              <w:t xml:space="preserve">user can </w:t>
            </w:r>
            <w:r w:rsidR="00F81215">
              <w:t>know what he is ordering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CF3F86" w:rsidRDefault="00F81215" w:rsidP="00F62557">
            <w:pPr>
              <w:jc w:val="both"/>
            </w:pPr>
            <w:r>
              <w:t>Integer</w:t>
            </w:r>
          </w:p>
        </w:tc>
      </w:tr>
      <w:tr w:rsidR="00CF3F86" w:rsidTr="00525082">
        <w:tc>
          <w:tcPr>
            <w:tcW w:w="2515" w:type="dxa"/>
          </w:tcPr>
          <w:p w:rsidR="00CF3F86" w:rsidRDefault="00CF3F86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CF3F86" w:rsidRDefault="00CF3F86" w:rsidP="00F62557">
            <w:pPr>
              <w:jc w:val="both"/>
            </w:pPr>
            <w:r>
              <w:t>User</w:t>
            </w:r>
          </w:p>
        </w:tc>
      </w:tr>
    </w:tbl>
    <w:p w:rsidR="00CF3F86" w:rsidRDefault="00CF3F86" w:rsidP="00F62557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D01448" w:rsidRDefault="00D01448" w:rsidP="00F62557">
      <w:pPr>
        <w:pStyle w:val="ListParagraph"/>
        <w:jc w:val="both"/>
      </w:pPr>
      <w:r w:rsidRPr="00333031">
        <w:lastRenderedPageBreak/>
        <w:t xml:space="preserve">Table </w:t>
      </w:r>
      <w:r>
        <w:t>2</w:t>
      </w:r>
      <w:r w:rsidR="00D86195">
        <w:t>.1</w:t>
      </w:r>
      <w:r>
        <w:t>.</w:t>
      </w:r>
      <w:r w:rsidR="005B223C">
        <w:t xml:space="preserve">9 </w:t>
      </w:r>
      <w:r w:rsidR="00F16A9F">
        <w:t>: Functional requirement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6555"/>
      </w:tblGrid>
      <w:tr w:rsidR="00D01448" w:rsidTr="00525082">
        <w:tc>
          <w:tcPr>
            <w:tcW w:w="2515" w:type="dxa"/>
          </w:tcPr>
          <w:p w:rsidR="00D01448" w:rsidRDefault="00D01448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D01448" w:rsidRDefault="00F21985" w:rsidP="00F62557">
            <w:pPr>
              <w:jc w:val="both"/>
            </w:pPr>
            <w:r>
              <w:t xml:space="preserve">FR5 </w:t>
            </w:r>
          </w:p>
        </w:tc>
      </w:tr>
      <w:tr w:rsidR="00D01448" w:rsidTr="00525082">
        <w:tc>
          <w:tcPr>
            <w:tcW w:w="2515" w:type="dxa"/>
          </w:tcPr>
          <w:p w:rsidR="00D01448" w:rsidRDefault="00D01448" w:rsidP="00F62557">
            <w:pPr>
              <w:jc w:val="both"/>
            </w:pPr>
            <w:r>
              <w:t>Requirement Description</w:t>
            </w:r>
          </w:p>
        </w:tc>
        <w:tc>
          <w:tcPr>
            <w:tcW w:w="6835" w:type="dxa"/>
          </w:tcPr>
          <w:p w:rsidR="00D01448" w:rsidRDefault="00090B64" w:rsidP="00F62557">
            <w:pPr>
              <w:jc w:val="both"/>
            </w:pPr>
            <w:r>
              <w:t xml:space="preserve">The system should able to </w:t>
            </w:r>
            <w:r w:rsidR="0092794B">
              <w:t xml:space="preserve">provide an </w:t>
            </w:r>
            <w:r w:rsidR="00EF730B">
              <w:t xml:space="preserve">unique </w:t>
            </w:r>
            <w:r w:rsidR="0092794B">
              <w:t xml:space="preserve"> order </w:t>
            </w:r>
            <w:r w:rsidR="00A23996">
              <w:t>number</w:t>
            </w:r>
            <w:r w:rsidR="002B1757">
              <w:t xml:space="preserve"> </w:t>
            </w:r>
            <w:r w:rsidR="0092794B">
              <w:t>when order is placed by user</w:t>
            </w:r>
          </w:p>
        </w:tc>
      </w:tr>
      <w:tr w:rsidR="00D01448" w:rsidTr="00525082">
        <w:tc>
          <w:tcPr>
            <w:tcW w:w="2515" w:type="dxa"/>
          </w:tcPr>
          <w:p w:rsidR="00D01448" w:rsidRDefault="00D01448" w:rsidP="00F62557">
            <w:pPr>
              <w:jc w:val="both"/>
            </w:pPr>
            <w:r>
              <w:t>Dependent on Requirements</w:t>
            </w:r>
          </w:p>
        </w:tc>
        <w:tc>
          <w:tcPr>
            <w:tcW w:w="6835" w:type="dxa"/>
          </w:tcPr>
          <w:p w:rsidR="00D01448" w:rsidRDefault="007E5537" w:rsidP="00F62557">
            <w:pPr>
              <w:jc w:val="both"/>
            </w:pPr>
            <w:r>
              <w:t>-</w:t>
            </w:r>
          </w:p>
        </w:tc>
      </w:tr>
      <w:tr w:rsidR="00D01448" w:rsidTr="00525082">
        <w:tc>
          <w:tcPr>
            <w:tcW w:w="2515" w:type="dxa"/>
          </w:tcPr>
          <w:p w:rsidR="00D01448" w:rsidRDefault="00D01448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835" w:type="dxa"/>
          </w:tcPr>
          <w:p w:rsidR="00D01448" w:rsidRDefault="0092794B" w:rsidP="00F62557">
            <w:pPr>
              <w:jc w:val="both"/>
            </w:pPr>
            <w:proofErr w:type="spellStart"/>
            <w:r>
              <w:t>Sysem</w:t>
            </w:r>
            <w:proofErr w:type="spellEnd"/>
          </w:p>
        </w:tc>
      </w:tr>
    </w:tbl>
    <w:p w:rsidR="00D01448" w:rsidRDefault="00C43D63" w:rsidP="00F62557">
      <w:pPr>
        <w:jc w:val="both"/>
      </w:pPr>
      <w:r>
        <w:t xml:space="preserve"> </w:t>
      </w:r>
    </w:p>
    <w:p w:rsidR="00867605" w:rsidRDefault="00867605" w:rsidP="00F62557">
      <w:pPr>
        <w:jc w:val="both"/>
      </w:pPr>
      <w:r>
        <w:t xml:space="preserve">   </w:t>
      </w:r>
      <w:r w:rsidRPr="00333031">
        <w:t xml:space="preserve">Table </w:t>
      </w:r>
      <w:r w:rsidR="004D13D5">
        <w:t xml:space="preserve"> 2.2.0</w:t>
      </w:r>
      <w:r w:rsidR="00A22B8F">
        <w:t xml:space="preserve"> </w:t>
      </w:r>
      <w:r w:rsidRPr="00333031">
        <w:t xml:space="preserve">: </w:t>
      </w:r>
      <w:r>
        <w:t>Data requirement</w:t>
      </w:r>
      <w:r w:rsidR="00B275AC">
        <w:t xml:space="preserve"> </w:t>
      </w:r>
      <w:r w:rsidR="00C43D63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867605" w:rsidTr="00525082">
        <w:tc>
          <w:tcPr>
            <w:tcW w:w="2515" w:type="dxa"/>
          </w:tcPr>
          <w:p w:rsidR="00867605" w:rsidRDefault="00867605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867605" w:rsidRDefault="00C43D63" w:rsidP="00F62557">
            <w:pPr>
              <w:jc w:val="both"/>
            </w:pPr>
            <w:r>
              <w:t>DR 5</w:t>
            </w:r>
          </w:p>
        </w:tc>
      </w:tr>
      <w:tr w:rsidR="00867605" w:rsidTr="00525082">
        <w:tc>
          <w:tcPr>
            <w:tcW w:w="2515" w:type="dxa"/>
          </w:tcPr>
          <w:p w:rsidR="00867605" w:rsidRDefault="00867605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867605" w:rsidRDefault="00A9132A" w:rsidP="00F62557">
            <w:pPr>
              <w:jc w:val="both"/>
            </w:pPr>
            <w:r>
              <w:t xml:space="preserve">Order </w:t>
            </w:r>
            <w:r w:rsidR="00A23996">
              <w:t>number</w:t>
            </w:r>
          </w:p>
        </w:tc>
      </w:tr>
      <w:tr w:rsidR="00867605" w:rsidTr="00525082">
        <w:tc>
          <w:tcPr>
            <w:tcW w:w="2515" w:type="dxa"/>
          </w:tcPr>
          <w:p w:rsidR="00867605" w:rsidRDefault="00867605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867605" w:rsidRDefault="00581F1C" w:rsidP="00F62557">
            <w:pPr>
              <w:jc w:val="both"/>
            </w:pPr>
            <w:r>
              <w:t xml:space="preserve">By entering order </w:t>
            </w:r>
            <w:r w:rsidR="00A23996">
              <w:t>Number</w:t>
            </w:r>
            <w:r>
              <w:t xml:space="preserve"> we can </w:t>
            </w:r>
            <w:r w:rsidR="00742EBE">
              <w:t>trace order status</w:t>
            </w:r>
          </w:p>
        </w:tc>
      </w:tr>
      <w:tr w:rsidR="00867605" w:rsidTr="00525082">
        <w:tc>
          <w:tcPr>
            <w:tcW w:w="2515" w:type="dxa"/>
          </w:tcPr>
          <w:p w:rsidR="00867605" w:rsidRDefault="00867605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867605" w:rsidRDefault="00A23996" w:rsidP="00F62557">
            <w:pPr>
              <w:jc w:val="both"/>
            </w:pPr>
            <w:r>
              <w:t>Integer</w:t>
            </w:r>
          </w:p>
        </w:tc>
      </w:tr>
      <w:tr w:rsidR="00867605" w:rsidTr="00525082">
        <w:tc>
          <w:tcPr>
            <w:tcW w:w="2515" w:type="dxa"/>
          </w:tcPr>
          <w:p w:rsidR="00867605" w:rsidRDefault="00867605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867605" w:rsidRDefault="00885E96" w:rsidP="00F62557">
            <w:pPr>
              <w:jc w:val="both"/>
            </w:pPr>
            <w:r>
              <w:t>User</w:t>
            </w:r>
          </w:p>
        </w:tc>
      </w:tr>
    </w:tbl>
    <w:p w:rsidR="00740EDC" w:rsidRDefault="00740EDC" w:rsidP="00F62557">
      <w:pPr>
        <w:jc w:val="both"/>
      </w:pPr>
      <w:r w:rsidRPr="00333031">
        <w:t xml:space="preserve">Table </w:t>
      </w:r>
      <w:r>
        <w:t>2.2.1: Functional requirement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556"/>
      </w:tblGrid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740EDC" w:rsidRDefault="00740EDC" w:rsidP="00F62557">
            <w:pPr>
              <w:jc w:val="both"/>
            </w:pPr>
            <w:r>
              <w:t>FR6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Requirement Description</w:t>
            </w:r>
          </w:p>
        </w:tc>
        <w:tc>
          <w:tcPr>
            <w:tcW w:w="6835" w:type="dxa"/>
          </w:tcPr>
          <w:p w:rsidR="00740EDC" w:rsidRDefault="001B37C9" w:rsidP="00F62557">
            <w:pPr>
              <w:jc w:val="both"/>
            </w:pPr>
            <w:r>
              <w:t xml:space="preserve">System should display Total </w:t>
            </w:r>
            <w:r w:rsidR="001545F9">
              <w:t xml:space="preserve">amount to pay </w:t>
            </w:r>
            <w:r w:rsidR="00A23996">
              <w:t xml:space="preserve"> including tax </w:t>
            </w:r>
            <w:r w:rsidR="001545F9">
              <w:t>before ordering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Dependent on Requirements</w:t>
            </w:r>
          </w:p>
        </w:tc>
        <w:tc>
          <w:tcPr>
            <w:tcW w:w="6835" w:type="dxa"/>
          </w:tcPr>
          <w:p w:rsidR="00740EDC" w:rsidRDefault="00A23996" w:rsidP="00F62557">
            <w:pPr>
              <w:jc w:val="both"/>
            </w:pPr>
            <w:r>
              <w:t>FR5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835" w:type="dxa"/>
          </w:tcPr>
          <w:p w:rsidR="00740EDC" w:rsidRDefault="00853DCD" w:rsidP="00F62557">
            <w:pPr>
              <w:jc w:val="both"/>
            </w:pPr>
            <w:r>
              <w:t>System</w:t>
            </w:r>
          </w:p>
        </w:tc>
      </w:tr>
    </w:tbl>
    <w:p w:rsidR="00740EDC" w:rsidRDefault="00740EDC" w:rsidP="00F62557">
      <w:pPr>
        <w:jc w:val="both"/>
      </w:pPr>
    </w:p>
    <w:p w:rsidR="00740EDC" w:rsidRDefault="00740EDC" w:rsidP="00F62557">
      <w:pPr>
        <w:jc w:val="both"/>
      </w:pPr>
      <w:r>
        <w:t xml:space="preserve">        </w:t>
      </w:r>
      <w:r w:rsidRPr="00333031">
        <w:t xml:space="preserve">Table </w:t>
      </w:r>
      <w:r>
        <w:t xml:space="preserve"> 2.2.2 </w:t>
      </w:r>
      <w:r w:rsidRPr="00333031">
        <w:t xml:space="preserve">: </w:t>
      </w:r>
      <w:r>
        <w:t>Data requirement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559"/>
      </w:tblGrid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740EDC" w:rsidRDefault="00740EDC" w:rsidP="00F62557">
            <w:pPr>
              <w:jc w:val="both"/>
            </w:pPr>
            <w:r>
              <w:t>DR 6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740EDC" w:rsidRDefault="001545F9" w:rsidP="00F62557">
            <w:pPr>
              <w:jc w:val="both"/>
            </w:pPr>
            <w:r>
              <w:t>Amount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740EDC" w:rsidRDefault="004A4255" w:rsidP="00F62557">
            <w:pPr>
              <w:jc w:val="both"/>
            </w:pPr>
            <w:r>
              <w:t>Amount to be paid when ordering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740EDC" w:rsidRDefault="004A4255" w:rsidP="00F62557">
            <w:pPr>
              <w:jc w:val="both"/>
            </w:pPr>
            <w:r>
              <w:t>MONEY</w:t>
            </w:r>
          </w:p>
        </w:tc>
      </w:tr>
      <w:tr w:rsidR="00740EDC" w:rsidTr="006C20A3">
        <w:tc>
          <w:tcPr>
            <w:tcW w:w="2515" w:type="dxa"/>
          </w:tcPr>
          <w:p w:rsidR="00740EDC" w:rsidRDefault="00740EDC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740EDC" w:rsidRDefault="004142D0" w:rsidP="00F62557">
            <w:pPr>
              <w:jc w:val="both"/>
            </w:pPr>
            <w:r>
              <w:t>System</w:t>
            </w:r>
          </w:p>
        </w:tc>
      </w:tr>
    </w:tbl>
    <w:p w:rsidR="0082110F" w:rsidRDefault="0082110F" w:rsidP="00F62557">
      <w:pPr>
        <w:pStyle w:val="ListParagraph"/>
        <w:jc w:val="both"/>
      </w:pPr>
      <w:r w:rsidRPr="00333031">
        <w:t xml:space="preserve">Table </w:t>
      </w:r>
      <w:r w:rsidR="004D13D5">
        <w:t>2.</w:t>
      </w:r>
      <w:r w:rsidR="0005414D">
        <w:t>2.7: Functional requirement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556"/>
      </w:tblGrid>
      <w:tr w:rsidR="0082110F" w:rsidTr="00525082">
        <w:tc>
          <w:tcPr>
            <w:tcW w:w="2515" w:type="dxa"/>
          </w:tcPr>
          <w:p w:rsidR="0082110F" w:rsidRDefault="0082110F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82110F" w:rsidRDefault="00EB0E85" w:rsidP="00F62557">
            <w:pPr>
              <w:jc w:val="both"/>
            </w:pPr>
            <w:r>
              <w:t>FR7</w:t>
            </w:r>
          </w:p>
        </w:tc>
      </w:tr>
      <w:tr w:rsidR="0082110F" w:rsidTr="00525082">
        <w:tc>
          <w:tcPr>
            <w:tcW w:w="2515" w:type="dxa"/>
          </w:tcPr>
          <w:p w:rsidR="0082110F" w:rsidRDefault="0082110F" w:rsidP="00F62557">
            <w:pPr>
              <w:jc w:val="both"/>
            </w:pPr>
            <w:r>
              <w:t>Requirement Description</w:t>
            </w:r>
          </w:p>
        </w:tc>
        <w:tc>
          <w:tcPr>
            <w:tcW w:w="6835" w:type="dxa"/>
          </w:tcPr>
          <w:p w:rsidR="0082110F" w:rsidRDefault="009767DC" w:rsidP="00F62557">
            <w:pPr>
              <w:jc w:val="both"/>
            </w:pPr>
            <w:r>
              <w:t>Customer s</w:t>
            </w:r>
            <w:r w:rsidR="00A23996">
              <w:t xml:space="preserve">hould provide </w:t>
            </w:r>
            <w:r w:rsidR="0071448C">
              <w:t>address to where deliver the items</w:t>
            </w:r>
          </w:p>
        </w:tc>
      </w:tr>
      <w:tr w:rsidR="0082110F" w:rsidTr="00525082">
        <w:tc>
          <w:tcPr>
            <w:tcW w:w="2515" w:type="dxa"/>
          </w:tcPr>
          <w:p w:rsidR="0082110F" w:rsidRDefault="0082110F" w:rsidP="00F62557">
            <w:pPr>
              <w:jc w:val="both"/>
            </w:pPr>
            <w:r>
              <w:t>Dependent on Requirements</w:t>
            </w:r>
          </w:p>
        </w:tc>
        <w:tc>
          <w:tcPr>
            <w:tcW w:w="6835" w:type="dxa"/>
          </w:tcPr>
          <w:p w:rsidR="0082110F" w:rsidRDefault="0082110F" w:rsidP="00F62557">
            <w:pPr>
              <w:jc w:val="both"/>
            </w:pPr>
          </w:p>
        </w:tc>
      </w:tr>
      <w:tr w:rsidR="0082110F" w:rsidTr="00525082">
        <w:tc>
          <w:tcPr>
            <w:tcW w:w="2515" w:type="dxa"/>
          </w:tcPr>
          <w:p w:rsidR="0082110F" w:rsidRDefault="0082110F" w:rsidP="00F62557">
            <w:pPr>
              <w:jc w:val="both"/>
            </w:pPr>
            <w:r>
              <w:t xml:space="preserve">User/System interacting with the requirement </w:t>
            </w:r>
          </w:p>
        </w:tc>
        <w:tc>
          <w:tcPr>
            <w:tcW w:w="6835" w:type="dxa"/>
          </w:tcPr>
          <w:p w:rsidR="0082110F" w:rsidRDefault="003A0265" w:rsidP="00F62557">
            <w:pPr>
              <w:jc w:val="both"/>
            </w:pPr>
            <w:r>
              <w:t>User</w:t>
            </w:r>
          </w:p>
        </w:tc>
      </w:tr>
    </w:tbl>
    <w:p w:rsidR="00156DEB" w:rsidRDefault="0069514B" w:rsidP="00F62557">
      <w:pPr>
        <w:jc w:val="both"/>
      </w:pPr>
      <w:r>
        <w:t xml:space="preserve">        b</w:t>
      </w:r>
      <w:r w:rsidR="00D01448">
        <w:t xml:space="preserve">   </w:t>
      </w:r>
      <w:r w:rsidR="00156DEB" w:rsidRPr="00333031">
        <w:t xml:space="preserve">Table </w:t>
      </w:r>
      <w:r w:rsidR="00EB0E85">
        <w:t xml:space="preserve"> 2.2.4</w:t>
      </w:r>
      <w:r w:rsidR="00156DEB">
        <w:t xml:space="preserve"> </w:t>
      </w:r>
      <w:r w:rsidR="00156DEB" w:rsidRPr="00333031">
        <w:t xml:space="preserve">: </w:t>
      </w:r>
      <w:r w:rsidR="00156DEB">
        <w:t xml:space="preserve">Data requirement </w:t>
      </w:r>
      <w:r w:rsidR="00EB0E85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6558"/>
      </w:tblGrid>
      <w:tr w:rsidR="0089167F" w:rsidTr="00525082">
        <w:tc>
          <w:tcPr>
            <w:tcW w:w="2515" w:type="dxa"/>
          </w:tcPr>
          <w:p w:rsidR="00156DEB" w:rsidRDefault="00156DEB" w:rsidP="00F62557">
            <w:pPr>
              <w:jc w:val="both"/>
            </w:pPr>
            <w:r>
              <w:t>Requirement Tag</w:t>
            </w:r>
          </w:p>
        </w:tc>
        <w:tc>
          <w:tcPr>
            <w:tcW w:w="6835" w:type="dxa"/>
          </w:tcPr>
          <w:p w:rsidR="00156DEB" w:rsidRDefault="00EB0E85" w:rsidP="00F62557">
            <w:pPr>
              <w:jc w:val="both"/>
            </w:pPr>
            <w:r>
              <w:t>DR 7</w:t>
            </w:r>
          </w:p>
        </w:tc>
      </w:tr>
      <w:tr w:rsidR="0089167F" w:rsidTr="00525082">
        <w:tc>
          <w:tcPr>
            <w:tcW w:w="2515" w:type="dxa"/>
          </w:tcPr>
          <w:p w:rsidR="00156DEB" w:rsidRDefault="00156DEB" w:rsidP="00F62557">
            <w:pPr>
              <w:jc w:val="both"/>
            </w:pPr>
            <w:r>
              <w:t>Item Name</w:t>
            </w:r>
          </w:p>
        </w:tc>
        <w:tc>
          <w:tcPr>
            <w:tcW w:w="6835" w:type="dxa"/>
          </w:tcPr>
          <w:p w:rsidR="00156DEB" w:rsidRDefault="00885E96" w:rsidP="00F62557">
            <w:pPr>
              <w:jc w:val="both"/>
            </w:pPr>
            <w:r>
              <w:t>Address</w:t>
            </w:r>
          </w:p>
        </w:tc>
      </w:tr>
      <w:tr w:rsidR="0089167F" w:rsidTr="00525082">
        <w:tc>
          <w:tcPr>
            <w:tcW w:w="2515" w:type="dxa"/>
          </w:tcPr>
          <w:p w:rsidR="00156DEB" w:rsidRDefault="00156DEB" w:rsidP="00F62557">
            <w:pPr>
              <w:jc w:val="both"/>
            </w:pPr>
            <w:r>
              <w:t>Item Description (Where/How used)</w:t>
            </w:r>
          </w:p>
        </w:tc>
        <w:tc>
          <w:tcPr>
            <w:tcW w:w="6835" w:type="dxa"/>
          </w:tcPr>
          <w:p w:rsidR="00156DEB" w:rsidRDefault="00885E96" w:rsidP="00F62557">
            <w:pPr>
              <w:jc w:val="both"/>
            </w:pPr>
            <w:r>
              <w:t>To deliver the order</w:t>
            </w:r>
          </w:p>
        </w:tc>
      </w:tr>
      <w:tr w:rsidR="0089167F" w:rsidTr="00525082">
        <w:tc>
          <w:tcPr>
            <w:tcW w:w="2515" w:type="dxa"/>
          </w:tcPr>
          <w:p w:rsidR="00156DEB" w:rsidRDefault="00156DEB" w:rsidP="00F62557">
            <w:pPr>
              <w:jc w:val="both"/>
            </w:pPr>
            <w:r>
              <w:t>Item type</w:t>
            </w:r>
          </w:p>
        </w:tc>
        <w:tc>
          <w:tcPr>
            <w:tcW w:w="6835" w:type="dxa"/>
          </w:tcPr>
          <w:p w:rsidR="00156DEB" w:rsidRDefault="00944677" w:rsidP="00F62557">
            <w:pPr>
              <w:jc w:val="both"/>
            </w:pPr>
            <w:r>
              <w:t>String</w:t>
            </w:r>
          </w:p>
        </w:tc>
      </w:tr>
      <w:tr w:rsidR="0089167F" w:rsidTr="00525082">
        <w:tc>
          <w:tcPr>
            <w:tcW w:w="2515" w:type="dxa"/>
          </w:tcPr>
          <w:p w:rsidR="00156DEB" w:rsidRDefault="00156DEB" w:rsidP="00F62557">
            <w:pPr>
              <w:jc w:val="both"/>
            </w:pPr>
            <w:r>
              <w:t>User/System interacting with the item</w:t>
            </w:r>
          </w:p>
        </w:tc>
        <w:tc>
          <w:tcPr>
            <w:tcW w:w="6835" w:type="dxa"/>
          </w:tcPr>
          <w:p w:rsidR="00885E96" w:rsidRDefault="00302475" w:rsidP="00F62557">
            <w:pPr>
              <w:jc w:val="both"/>
            </w:pPr>
            <w:r>
              <w:t>User</w:t>
            </w:r>
          </w:p>
        </w:tc>
      </w:tr>
    </w:tbl>
    <w:p w:rsidR="00E141E0" w:rsidRDefault="005B5C31" w:rsidP="00F62557">
      <w:pPr>
        <w:jc w:val="both"/>
        <w:rPr>
          <w:b/>
          <w:bCs/>
        </w:rPr>
      </w:pPr>
      <w:r w:rsidRPr="00003958">
        <w:rPr>
          <w:b/>
          <w:bCs/>
        </w:rPr>
        <w:lastRenderedPageBreak/>
        <w:t xml:space="preserve">B1.2 Discussion on the entities, attributes, and </w:t>
      </w:r>
      <w:r w:rsidR="00E141E0">
        <w:rPr>
          <w:b/>
          <w:bCs/>
        </w:rPr>
        <w:t>relationships</w:t>
      </w:r>
    </w:p>
    <w:p w:rsidR="00E141E0" w:rsidRDefault="00E141E0" w:rsidP="00F62557">
      <w:pPr>
        <w:jc w:val="both"/>
      </w:pPr>
      <w:r>
        <w:rPr>
          <w:b/>
          <w:bCs/>
        </w:rPr>
        <w:t>ENTITIES:</w:t>
      </w:r>
    </w:p>
    <w:p w:rsidR="00F92FC4" w:rsidRDefault="00B35AE8" w:rsidP="00F62557">
      <w:pPr>
        <w:jc w:val="both"/>
      </w:pPr>
      <w:r>
        <w:t xml:space="preserve"> </w:t>
      </w:r>
      <w:r w:rsidR="003C7FDD">
        <w:t>Her</w:t>
      </w:r>
      <w:r w:rsidR="00C46DAE">
        <w:t xml:space="preserve">e </w:t>
      </w:r>
      <w:r w:rsidR="00F92FC4">
        <w:t>based on the functional requirements I have identified some of the entities to be used</w:t>
      </w:r>
    </w:p>
    <w:p w:rsidR="00F92FC4" w:rsidRDefault="00096662" w:rsidP="00F62557">
      <w:pPr>
        <w:jc w:val="both"/>
      </w:pPr>
      <w:r>
        <w:t xml:space="preserve">They are </w:t>
      </w:r>
    </w:p>
    <w:p w:rsidR="0068115D" w:rsidRDefault="00BE01C9" w:rsidP="00F62557">
      <w:pPr>
        <w:jc w:val="both"/>
      </w:pPr>
      <w:r>
        <w:t>1)</w:t>
      </w:r>
      <w:r w:rsidR="00302475">
        <w:t>CUSTOMER</w:t>
      </w:r>
      <w:r>
        <w:t xml:space="preserve">: </w:t>
      </w:r>
      <w:r w:rsidR="00DD3756">
        <w:t xml:space="preserve">person who </w:t>
      </w:r>
      <w:r w:rsidR="0068115D">
        <w:t xml:space="preserve">deals with the system and </w:t>
      </w:r>
      <w:r w:rsidR="00D77F3D">
        <w:t xml:space="preserve"> who </w:t>
      </w:r>
      <w:r w:rsidR="004C2DF8">
        <w:t xml:space="preserve">select the products and buy the products and interact with entire </w:t>
      </w:r>
      <w:r w:rsidR="0090757F">
        <w:t>online Furniture system</w:t>
      </w:r>
    </w:p>
    <w:p w:rsidR="006D1F60" w:rsidRDefault="0068115D" w:rsidP="00F62557">
      <w:pPr>
        <w:jc w:val="both"/>
      </w:pPr>
      <w:r>
        <w:t>2)</w:t>
      </w:r>
      <w:r w:rsidR="0090757F">
        <w:t>ONLINE FURNITURE SHOPPING:</w:t>
      </w:r>
      <w:r w:rsidR="006D1F60">
        <w:t>IT IS APP OR WEBSITE OR SYSTEM WHERE ENTIRE PROCESS RUNS</w:t>
      </w:r>
    </w:p>
    <w:p w:rsidR="00403BBD" w:rsidRDefault="006D1F60" w:rsidP="00F62557">
      <w:pPr>
        <w:jc w:val="both"/>
      </w:pPr>
      <w:r>
        <w:t xml:space="preserve">And </w:t>
      </w:r>
      <w:r w:rsidR="00403BBD">
        <w:t xml:space="preserve">where </w:t>
      </w:r>
      <w:r w:rsidR="00302475">
        <w:t>CUSTOMER</w:t>
      </w:r>
      <w:r w:rsidR="00403BBD">
        <w:t xml:space="preserve"> can buy the products and where total information of his order present</w:t>
      </w:r>
    </w:p>
    <w:p w:rsidR="007830FA" w:rsidRDefault="003A4FE3" w:rsidP="00F62557">
      <w:pPr>
        <w:jc w:val="both"/>
      </w:pPr>
      <w:r>
        <w:t xml:space="preserve">3)PRODUCT:ITEMS  or thing </w:t>
      </w:r>
      <w:r w:rsidR="007830FA">
        <w:t>which user selects to buy</w:t>
      </w:r>
    </w:p>
    <w:p w:rsidR="00371477" w:rsidRDefault="007830FA" w:rsidP="00F62557">
      <w:pPr>
        <w:jc w:val="both"/>
      </w:pPr>
      <w:r>
        <w:t xml:space="preserve">4)STOCK: </w:t>
      </w:r>
      <w:r w:rsidR="00371477">
        <w:t>the availabity of the product checked here and updated regularly</w:t>
      </w:r>
    </w:p>
    <w:p w:rsidR="00FA1B28" w:rsidRDefault="001D1BD5" w:rsidP="00F62557">
      <w:pPr>
        <w:jc w:val="both"/>
      </w:pPr>
      <w:r>
        <w:t>5)</w:t>
      </w:r>
      <w:proofErr w:type="spellStart"/>
      <w:r>
        <w:t>ORDER:Here</w:t>
      </w:r>
      <w:proofErr w:type="spellEnd"/>
      <w:r>
        <w:t xml:space="preserve"> what user wants to </w:t>
      </w:r>
      <w:proofErr w:type="spellStart"/>
      <w:r>
        <w:t>buy,and</w:t>
      </w:r>
      <w:proofErr w:type="spellEnd"/>
      <w:r>
        <w:t xml:space="preserve"> </w:t>
      </w:r>
      <w:r w:rsidR="00D70F75">
        <w:t xml:space="preserve">total price to pay </w:t>
      </w:r>
      <w:r w:rsidR="00FA1B28">
        <w:t>can bee seen</w:t>
      </w:r>
    </w:p>
    <w:p w:rsidR="00E971F2" w:rsidRDefault="00F54AB7" w:rsidP="00F62557">
      <w:pPr>
        <w:jc w:val="both"/>
        <w:rPr>
          <w:u w:val="single"/>
        </w:rPr>
      </w:pPr>
      <w:r>
        <w:rPr>
          <w:u w:val="single"/>
        </w:rPr>
        <w:t xml:space="preserve">HERE USER,ONLINE FURNITURE SHOPPING,PRODUCT,ORDER are strong entities </w:t>
      </w:r>
    </w:p>
    <w:p w:rsidR="00F54AB7" w:rsidRDefault="00F54AB7" w:rsidP="00F62557">
      <w:pPr>
        <w:jc w:val="both"/>
        <w:rPr>
          <w:u w:val="single"/>
        </w:rPr>
      </w:pPr>
      <w:r>
        <w:rPr>
          <w:u w:val="single"/>
        </w:rPr>
        <w:t xml:space="preserve">Because they have </w:t>
      </w:r>
      <w:proofErr w:type="spellStart"/>
      <w:r>
        <w:rPr>
          <w:u w:val="single"/>
        </w:rPr>
        <w:t>unque</w:t>
      </w:r>
      <w:proofErr w:type="spellEnd"/>
      <w:r>
        <w:rPr>
          <w:u w:val="single"/>
        </w:rPr>
        <w:t xml:space="preserve"> key attribute and also they doesn’t depend on any entity</w:t>
      </w:r>
    </w:p>
    <w:p w:rsidR="004D114D" w:rsidRDefault="00F54AB7" w:rsidP="00F62557">
      <w:pPr>
        <w:jc w:val="both"/>
        <w:rPr>
          <w:u w:val="single"/>
        </w:rPr>
      </w:pPr>
      <w:r w:rsidRPr="00F62557">
        <w:rPr>
          <w:u w:val="single"/>
        </w:rPr>
        <w:t xml:space="preserve">BUT STOCK is entirely depend </w:t>
      </w:r>
      <w:r w:rsidR="00F62557">
        <w:rPr>
          <w:u w:val="single"/>
        </w:rPr>
        <w:t xml:space="preserve">on </w:t>
      </w:r>
      <w:r w:rsidR="004D114D">
        <w:rPr>
          <w:u w:val="single"/>
        </w:rPr>
        <w:t>PRODUCT and also it does not have any unique key attribute</w:t>
      </w:r>
    </w:p>
    <w:p w:rsidR="00015167" w:rsidRDefault="00015167" w:rsidP="00F62557">
      <w:pPr>
        <w:jc w:val="both"/>
        <w:rPr>
          <w:b/>
          <w:bCs/>
        </w:rPr>
      </w:pPr>
      <w:r>
        <w:rPr>
          <w:b/>
          <w:bCs/>
        </w:rPr>
        <w:t xml:space="preserve">RELATIONSHIPS:- </w:t>
      </w:r>
      <w:r w:rsidR="003D4956">
        <w:rPr>
          <w:b/>
          <w:bCs/>
        </w:rPr>
        <w:t>To connect the</w:t>
      </w:r>
      <w:r w:rsidR="006B05FC">
        <w:rPr>
          <w:b/>
          <w:bCs/>
        </w:rPr>
        <w:t xml:space="preserve"> </w:t>
      </w:r>
      <w:r w:rsidR="002A6FA5">
        <w:rPr>
          <w:b/>
          <w:bCs/>
        </w:rPr>
        <w:t xml:space="preserve">entities </w:t>
      </w:r>
      <w:r w:rsidR="006B05FC">
        <w:rPr>
          <w:b/>
          <w:bCs/>
        </w:rPr>
        <w:t xml:space="preserve"> </w:t>
      </w:r>
      <w:r w:rsidR="003D4956">
        <w:rPr>
          <w:b/>
          <w:bCs/>
        </w:rPr>
        <w:t xml:space="preserve">and to describe the process I have selected some important relationships </w:t>
      </w:r>
    </w:p>
    <w:p w:rsidR="005B7C9F" w:rsidRDefault="00682CE1" w:rsidP="00F62557">
      <w:pPr>
        <w:jc w:val="both"/>
      </w:pPr>
      <w:r>
        <w:rPr>
          <w:b/>
          <w:bCs/>
        </w:rPr>
        <w:t>1)</w:t>
      </w:r>
      <w:r>
        <w:t xml:space="preserve">Registers-It is </w:t>
      </w:r>
      <w:r w:rsidR="009767DC">
        <w:t xml:space="preserve">between CUSTOMER </w:t>
      </w:r>
      <w:r>
        <w:t xml:space="preserve"> &amp; </w:t>
      </w:r>
      <w:r w:rsidR="0059694F">
        <w:t>ONLINE furniture</w:t>
      </w:r>
      <w:r w:rsidR="001303C3">
        <w:t xml:space="preserve"> SHOPPING </w:t>
      </w:r>
      <w:r w:rsidR="002A6FA5">
        <w:t xml:space="preserve">.It is binary because between two entities </w:t>
      </w:r>
      <w:r w:rsidR="005B7C9F">
        <w:t>and</w:t>
      </w:r>
    </w:p>
    <w:p w:rsidR="008F192C" w:rsidRDefault="00DA0903" w:rsidP="00F62557">
      <w:pPr>
        <w:jc w:val="both"/>
      </w:pPr>
      <w:r>
        <w:t xml:space="preserve">It is </w:t>
      </w:r>
      <w:r w:rsidR="00F1208F">
        <w:t>N:1</w:t>
      </w:r>
      <w:r w:rsidR="00785F2C">
        <w:t xml:space="preserve"> BECAUSE N users can registers to </w:t>
      </w:r>
      <w:r w:rsidR="00EB4BD9">
        <w:t xml:space="preserve">1 online Furniture shopping </w:t>
      </w:r>
      <w:r w:rsidR="00F352AB">
        <w:t xml:space="preserve">and </w:t>
      </w:r>
      <w:r w:rsidR="008F192C">
        <w:t>it is partial on user side</w:t>
      </w:r>
    </w:p>
    <w:p w:rsidR="00B70C82" w:rsidRDefault="008F192C" w:rsidP="00F62557">
      <w:pPr>
        <w:jc w:val="both"/>
      </w:pPr>
      <w:r>
        <w:t xml:space="preserve">BUT full on </w:t>
      </w:r>
      <w:r w:rsidR="0059694F">
        <w:t xml:space="preserve">Online furniture </w:t>
      </w:r>
      <w:r w:rsidR="00E11D3C">
        <w:t xml:space="preserve">shopping (OFS) </w:t>
      </w:r>
      <w:r w:rsidR="0059694F">
        <w:t xml:space="preserve"> because </w:t>
      </w:r>
      <w:r w:rsidR="00F5756D">
        <w:t>customer</w:t>
      </w:r>
      <w:r w:rsidR="00E56672">
        <w:t xml:space="preserve">  choice register to </w:t>
      </w:r>
      <w:r w:rsidR="00B70C82">
        <w:t>it</w:t>
      </w:r>
    </w:p>
    <w:p w:rsidR="00B70C82" w:rsidRDefault="00BD5A98" w:rsidP="00F62557">
      <w:pPr>
        <w:jc w:val="both"/>
      </w:pPr>
      <w:r>
        <w:t>2)</w:t>
      </w:r>
      <w:r w:rsidR="00C221E5">
        <w:t>Logins</w:t>
      </w:r>
      <w:r w:rsidR="00B70C82">
        <w:t xml:space="preserve">-It is between USER &amp; ONLINE furniture SHOPPING .It is binary because between two entities </w:t>
      </w:r>
      <w:r w:rsidR="00C221E5">
        <w:t xml:space="preserve">and </w:t>
      </w:r>
      <w:r w:rsidR="00B70C82">
        <w:t>It is N:1 BECAUSE N users can registers to 1 online Furniture shopping and it is partial on user side</w:t>
      </w:r>
    </w:p>
    <w:p w:rsidR="00B70C82" w:rsidRDefault="00B70C82" w:rsidP="00F62557">
      <w:pPr>
        <w:jc w:val="both"/>
      </w:pPr>
      <w:r>
        <w:t xml:space="preserve">BUT full on Online furniture shopping (OFS)  because user  </w:t>
      </w:r>
      <w:r w:rsidR="00EF2D61">
        <w:t>choice logins</w:t>
      </w:r>
      <w:r>
        <w:t xml:space="preserve"> to </w:t>
      </w:r>
      <w:r w:rsidR="00EF2D61">
        <w:t>it after registers also.</w:t>
      </w:r>
    </w:p>
    <w:p w:rsidR="00B70C82" w:rsidRDefault="00BD5A98" w:rsidP="00F62557">
      <w:pPr>
        <w:jc w:val="both"/>
      </w:pPr>
      <w:r>
        <w:t>3)</w:t>
      </w:r>
      <w:r w:rsidR="00D50C82">
        <w:t xml:space="preserve">IT IS BINARY and between </w:t>
      </w:r>
      <w:r w:rsidR="00676C37">
        <w:t>OFS</w:t>
      </w:r>
      <w:r w:rsidR="00B8649A">
        <w:t xml:space="preserve"> and PRODUCT </w:t>
      </w:r>
      <w:r w:rsidR="00FB2EE1">
        <w:t xml:space="preserve">and </w:t>
      </w:r>
      <w:r w:rsidR="00676C37">
        <w:t xml:space="preserve">it is m:n </w:t>
      </w:r>
      <w:r w:rsidR="00BE733E">
        <w:t xml:space="preserve">means m OFS categorises n products </w:t>
      </w:r>
    </w:p>
    <w:p w:rsidR="00486AE2" w:rsidRDefault="00486AE2" w:rsidP="00F62557">
      <w:pPr>
        <w:jc w:val="both"/>
      </w:pPr>
      <w:r>
        <w:t>And OFS Is partial because there may be categories or may not be categories</w:t>
      </w:r>
    </w:p>
    <w:p w:rsidR="00AE3033" w:rsidRDefault="00AE3033" w:rsidP="00F62557">
      <w:pPr>
        <w:jc w:val="both"/>
      </w:pPr>
      <w:r>
        <w:t>And full participation of Product means each product is categorised</w:t>
      </w:r>
    </w:p>
    <w:p w:rsidR="00C975DF" w:rsidRDefault="00406B70" w:rsidP="00F62557">
      <w:pPr>
        <w:jc w:val="both"/>
      </w:pPr>
      <w:r>
        <w:t>4)</w:t>
      </w:r>
      <w:proofErr w:type="spellStart"/>
      <w:r w:rsidR="00496A45">
        <w:t>Checks:</w:t>
      </w:r>
      <w:r w:rsidR="00B936CB">
        <w:t>It</w:t>
      </w:r>
      <w:proofErr w:type="spellEnd"/>
      <w:r w:rsidR="00B936CB">
        <w:t xml:space="preserve"> is </w:t>
      </w:r>
      <w:r w:rsidR="00AA532E">
        <w:t xml:space="preserve">between product and </w:t>
      </w:r>
      <w:r w:rsidR="007E7CB1">
        <w:t xml:space="preserve">Stock and binary and it is </w:t>
      </w:r>
      <w:r w:rsidR="008F0DAC">
        <w:t>1:</w:t>
      </w:r>
      <w:r w:rsidR="00FE6279">
        <w:t xml:space="preserve">N because </w:t>
      </w:r>
      <w:r w:rsidR="00C975DF">
        <w:t>N PRODCTS CHEKED IN I STOCK and both are full participation</w:t>
      </w:r>
    </w:p>
    <w:p w:rsidR="00C975DF" w:rsidRDefault="000D0941" w:rsidP="00F62557">
      <w:pPr>
        <w:jc w:val="both"/>
      </w:pPr>
      <w:r>
        <w:t>5)</w:t>
      </w:r>
      <w:r w:rsidR="000C738F">
        <w:t xml:space="preserve">Add </w:t>
      </w:r>
      <w:proofErr w:type="spellStart"/>
      <w:r w:rsidR="000C738F">
        <w:t>to:</w:t>
      </w:r>
      <w:r w:rsidR="00671299">
        <w:t>IT</w:t>
      </w:r>
      <w:proofErr w:type="spellEnd"/>
      <w:r w:rsidR="00671299">
        <w:t xml:space="preserve"> is binary and between PRODUCT and ORDER AND IT IS 1:</w:t>
      </w:r>
      <w:r w:rsidR="00CC15B9">
        <w:t xml:space="preserve">M N products can be added to 1 </w:t>
      </w:r>
      <w:r w:rsidR="009C22DF">
        <w:t xml:space="preserve">order </w:t>
      </w:r>
      <w:r w:rsidR="00CA7316">
        <w:t xml:space="preserve"> And product is full but order is half because added can also be removed</w:t>
      </w:r>
    </w:p>
    <w:p w:rsidR="00D97DB6" w:rsidRPr="006100E9" w:rsidRDefault="009E3512" w:rsidP="00F62557">
      <w:pPr>
        <w:jc w:val="both"/>
      </w:pPr>
      <w:r>
        <w:t>5)Delivers:</w:t>
      </w:r>
      <w:r w:rsidR="00D465D7">
        <w:t xml:space="preserve">-It is also </w:t>
      </w:r>
      <w:r w:rsidR="006100E9">
        <w:t xml:space="preserve">binary </w:t>
      </w:r>
      <w:r w:rsidR="0006101D">
        <w:t xml:space="preserve">and between order and </w:t>
      </w:r>
      <w:r w:rsidR="00F5756D">
        <w:t xml:space="preserve"> CUSTOMER </w:t>
      </w:r>
      <w:r w:rsidR="00004528">
        <w:t xml:space="preserve">and 1:1  order delivers to 1 </w:t>
      </w:r>
      <w:r w:rsidR="00B578E2">
        <w:t xml:space="preserve">user and both are fully participated because </w:t>
      </w:r>
      <w:r w:rsidR="000D689D">
        <w:t>order has to deliver and it is to user only.</w:t>
      </w:r>
    </w:p>
    <w:p w:rsidR="000D689D" w:rsidRDefault="000D689D" w:rsidP="00F62557">
      <w:pPr>
        <w:jc w:val="both"/>
        <w:rPr>
          <w:b/>
          <w:bCs/>
        </w:rPr>
      </w:pPr>
    </w:p>
    <w:p w:rsidR="00080D61" w:rsidRDefault="00080D61" w:rsidP="00F62557">
      <w:pPr>
        <w:jc w:val="both"/>
        <w:rPr>
          <w:b/>
          <w:bCs/>
        </w:rPr>
      </w:pPr>
      <w:r>
        <w:rPr>
          <w:b/>
          <w:bCs/>
        </w:rPr>
        <w:lastRenderedPageBreak/>
        <w:t>ATTRIBUTES:-</w:t>
      </w:r>
    </w:p>
    <w:p w:rsidR="00CB73C8" w:rsidRDefault="00CB73C8" w:rsidP="00F62557">
      <w:pPr>
        <w:jc w:val="both"/>
      </w:pPr>
      <w:r>
        <w:rPr>
          <w:b/>
          <w:bCs/>
        </w:rPr>
        <w:t xml:space="preserve">Each entity </w:t>
      </w:r>
      <w:r w:rsidR="00D72E07">
        <w:rPr>
          <w:b/>
          <w:bCs/>
        </w:rPr>
        <w:t xml:space="preserve">and relationship may </w:t>
      </w:r>
      <w:r>
        <w:rPr>
          <w:b/>
          <w:bCs/>
        </w:rPr>
        <w:t xml:space="preserve">has its own </w:t>
      </w:r>
      <w:proofErr w:type="spellStart"/>
      <w:r>
        <w:t>attributes.Here</w:t>
      </w:r>
      <w:proofErr w:type="spellEnd"/>
      <w:r>
        <w:t xml:space="preserve"> I am taking only attributes of that very</w:t>
      </w:r>
      <w:r w:rsidR="00CD686A">
        <w:t xml:space="preserve"> m</w:t>
      </w:r>
      <w:r>
        <w:t xml:space="preserve">uch needed for PROBLEM and for that entity they are </w:t>
      </w:r>
    </w:p>
    <w:p w:rsidR="000510E1" w:rsidRDefault="000510E1" w:rsidP="00F62557">
      <w:pPr>
        <w:jc w:val="both"/>
      </w:pPr>
      <w:r>
        <w:t>Primary key attributes are unique</w:t>
      </w:r>
    </w:p>
    <w:p w:rsidR="00A91F8A" w:rsidRDefault="00A91F8A" w:rsidP="00F62557">
      <w:pPr>
        <w:jc w:val="both"/>
      </w:pPr>
      <w:r>
        <w:t xml:space="preserve">1)USER:- </w:t>
      </w:r>
      <w:r w:rsidR="000D689D">
        <w:t xml:space="preserve">Has to have </w:t>
      </w:r>
      <w:r w:rsidR="00232BBA">
        <w:t>name(product buyer)</w:t>
      </w:r>
      <w:r w:rsidR="000D689D">
        <w:t>,</w:t>
      </w:r>
      <w:r w:rsidR="00232BBA">
        <w:t>address(To deliver product)</w:t>
      </w:r>
      <w:r w:rsidR="000D689D">
        <w:t>,</w:t>
      </w:r>
      <w:proofErr w:type="spellStart"/>
      <w:r w:rsidR="00232BBA">
        <w:t>gmail</w:t>
      </w:r>
      <w:proofErr w:type="spellEnd"/>
      <w:r w:rsidR="00232BBA">
        <w:t>(</w:t>
      </w:r>
      <w:r w:rsidR="00D72E07">
        <w:t xml:space="preserve">for order success and cancellation </w:t>
      </w:r>
      <w:proofErr w:type="spellStart"/>
      <w:r w:rsidR="00D72E07">
        <w:t>msgs</w:t>
      </w:r>
      <w:proofErr w:type="spellEnd"/>
      <w:r w:rsidR="00D72E07">
        <w:t>)</w:t>
      </w:r>
    </w:p>
    <w:p w:rsidR="005C3DE3" w:rsidRDefault="00583443" w:rsidP="00F62557">
      <w:pPr>
        <w:jc w:val="both"/>
      </w:pPr>
      <w:r>
        <w:t xml:space="preserve">Gmail:-Primary key </w:t>
      </w:r>
      <w:r w:rsidR="001D20B9">
        <w:t xml:space="preserve">for </w:t>
      </w:r>
      <w:r w:rsidR="00CD686A">
        <w:t xml:space="preserve">user and Phone number is multi valued </w:t>
      </w:r>
      <w:r w:rsidR="00BE4841">
        <w:t>attribute because he can have more than one phone number</w:t>
      </w:r>
    </w:p>
    <w:p w:rsidR="00B6532A" w:rsidRDefault="00D72E07" w:rsidP="00F62557">
      <w:pPr>
        <w:jc w:val="both"/>
      </w:pPr>
      <w:r>
        <w:t>2</w:t>
      </w:r>
      <w:r w:rsidR="00B6532A">
        <w:t>)</w:t>
      </w:r>
      <w:r w:rsidR="00E42993">
        <w:t>Registers:-</w:t>
      </w:r>
      <w:r w:rsidR="00B55610">
        <w:t xml:space="preserve"> </w:t>
      </w:r>
      <w:r w:rsidR="005C3DE3">
        <w:t>Phone No.(for proof and security)</w:t>
      </w:r>
      <w:r w:rsidR="00B6532A">
        <w:t xml:space="preserve"> it is a primary key</w:t>
      </w:r>
    </w:p>
    <w:p w:rsidR="00080D61" w:rsidRDefault="00B6532A" w:rsidP="00F62557">
      <w:pPr>
        <w:jc w:val="both"/>
      </w:pPr>
      <w:r>
        <w:t>3)Logins:</w:t>
      </w:r>
      <w:r w:rsidR="008E2D43">
        <w:t xml:space="preserve">-It has </w:t>
      </w:r>
      <w:proofErr w:type="spellStart"/>
      <w:r w:rsidR="000A197B">
        <w:t>loginid</w:t>
      </w:r>
      <w:proofErr w:type="spellEnd"/>
      <w:r w:rsidR="000A197B">
        <w:t>(</w:t>
      </w:r>
      <w:proofErr w:type="spellStart"/>
      <w:r w:rsidR="000A197B">
        <w:t>Primarykey</w:t>
      </w:r>
      <w:proofErr w:type="spellEnd"/>
      <w:r w:rsidR="000A197B">
        <w:t>)</w:t>
      </w:r>
      <w:r w:rsidR="008E2D43">
        <w:t xml:space="preserve"> and password </w:t>
      </w:r>
    </w:p>
    <w:p w:rsidR="00E465B7" w:rsidRDefault="00054B1F" w:rsidP="00F62557">
      <w:pPr>
        <w:jc w:val="both"/>
      </w:pPr>
      <w:r>
        <w:t>4)</w:t>
      </w:r>
      <w:r w:rsidR="00CE435A">
        <w:t>OFS:-Web address(Primary key).Example:</w:t>
      </w:r>
      <w:r w:rsidR="0003108D">
        <w:t>-</w:t>
      </w:r>
      <w:proofErr w:type="spellStart"/>
      <w:r w:rsidR="0003108D">
        <w:t>amazon.in</w:t>
      </w:r>
      <w:proofErr w:type="spellEnd"/>
      <w:r w:rsidR="00E465B7">
        <w:t xml:space="preserve"> it is also unique</w:t>
      </w:r>
    </w:p>
    <w:p w:rsidR="00E465B7" w:rsidRDefault="00E465B7" w:rsidP="00F62557">
      <w:pPr>
        <w:jc w:val="both"/>
      </w:pPr>
      <w:r>
        <w:t>5:-</w:t>
      </w:r>
      <w:r w:rsidR="003E5F7B">
        <w:t>)</w:t>
      </w:r>
      <w:r w:rsidR="00014D6C">
        <w:t xml:space="preserve">Categorise:-It has </w:t>
      </w:r>
      <w:proofErr w:type="spellStart"/>
      <w:r w:rsidR="004F564E">
        <w:t>CName</w:t>
      </w:r>
      <w:proofErr w:type="spellEnd"/>
      <w:r w:rsidR="004F564E">
        <w:t xml:space="preserve"> </w:t>
      </w:r>
    </w:p>
    <w:p w:rsidR="00643782" w:rsidRDefault="00643782" w:rsidP="00F62557">
      <w:pPr>
        <w:jc w:val="both"/>
      </w:pPr>
      <w:r>
        <w:t>6)</w:t>
      </w:r>
      <w:r w:rsidR="00A54BB6">
        <w:t xml:space="preserve">Product:- It has </w:t>
      </w:r>
      <w:proofErr w:type="spellStart"/>
      <w:r w:rsidR="006727A2">
        <w:t>productid</w:t>
      </w:r>
      <w:proofErr w:type="spellEnd"/>
      <w:r w:rsidR="006727A2">
        <w:t>(primary key)</w:t>
      </w:r>
      <w:r w:rsidR="00A54BB6">
        <w:t xml:space="preserve">,product </w:t>
      </w:r>
      <w:proofErr w:type="spellStart"/>
      <w:r w:rsidR="00A54BB6">
        <w:t>name,price,material</w:t>
      </w:r>
      <w:proofErr w:type="spellEnd"/>
    </w:p>
    <w:p w:rsidR="00054B1F" w:rsidRDefault="00587100" w:rsidP="00F62557">
      <w:pPr>
        <w:jc w:val="both"/>
      </w:pPr>
      <w:r>
        <w:t xml:space="preserve">Material is </w:t>
      </w:r>
      <w:proofErr w:type="spellStart"/>
      <w:r>
        <w:t>mutivalued</w:t>
      </w:r>
      <w:proofErr w:type="spellEnd"/>
      <w:r>
        <w:t xml:space="preserve"> because each product can be made </w:t>
      </w:r>
      <w:r w:rsidR="008912FD">
        <w:t xml:space="preserve">of made 1 or more materials </w:t>
      </w:r>
    </w:p>
    <w:p w:rsidR="008912FD" w:rsidRDefault="00560F93" w:rsidP="00F62557">
      <w:pPr>
        <w:jc w:val="both"/>
      </w:pPr>
      <w:r>
        <w:t xml:space="preserve">Ex:-Table(wood and iron and </w:t>
      </w:r>
      <w:proofErr w:type="spellStart"/>
      <w:r>
        <w:t>plastic,wood,plastic</w:t>
      </w:r>
      <w:proofErr w:type="spellEnd"/>
      <w:r>
        <w:t xml:space="preserve"> and </w:t>
      </w:r>
      <w:proofErr w:type="spellStart"/>
      <w:r>
        <w:t>wood,</w:t>
      </w:r>
      <w:r w:rsidR="00181AF7">
        <w:t>Iron</w:t>
      </w:r>
      <w:proofErr w:type="spellEnd"/>
      <w:r w:rsidR="00181AF7">
        <w:t xml:space="preserve"> and wood </w:t>
      </w:r>
      <w:proofErr w:type="spellStart"/>
      <w:r w:rsidR="00181AF7">
        <w:t>etc</w:t>
      </w:r>
      <w:proofErr w:type="spellEnd"/>
      <w:r w:rsidR="00181AF7">
        <w:t>)</w:t>
      </w:r>
    </w:p>
    <w:p w:rsidR="00181AF7" w:rsidRDefault="00181AF7" w:rsidP="00F62557">
      <w:pPr>
        <w:jc w:val="both"/>
      </w:pPr>
      <w:r>
        <w:t>7)</w:t>
      </w:r>
      <w:r w:rsidR="00E6200A">
        <w:t xml:space="preserve">STOCK :- ATTRIBUTES </w:t>
      </w:r>
      <w:proofErr w:type="spellStart"/>
      <w:r w:rsidR="00E6200A">
        <w:t>stock_type</w:t>
      </w:r>
      <w:proofErr w:type="spellEnd"/>
      <w:r w:rsidR="00D00565">
        <w:t xml:space="preserve">(partial key attribute) no key so it is week </w:t>
      </w:r>
      <w:proofErr w:type="spellStart"/>
      <w:r w:rsidR="00D00565">
        <w:t>entiti</w:t>
      </w:r>
      <w:proofErr w:type="spellEnd"/>
    </w:p>
    <w:p w:rsidR="003A0D3E" w:rsidRDefault="00D00565" w:rsidP="00F62557">
      <w:pPr>
        <w:jc w:val="both"/>
      </w:pPr>
      <w:r>
        <w:t>Ex:</w:t>
      </w:r>
      <w:r w:rsidR="00D27ADD">
        <w:t xml:space="preserve">-STOCK_TYPE(not </w:t>
      </w:r>
      <w:proofErr w:type="spellStart"/>
      <w:r w:rsidR="00D27ADD">
        <w:t>available,old,new</w:t>
      </w:r>
      <w:proofErr w:type="spellEnd"/>
      <w:r w:rsidR="00D27ADD">
        <w:t>)</w:t>
      </w:r>
    </w:p>
    <w:p w:rsidR="00BA1035" w:rsidRDefault="00A32A39" w:rsidP="00F62557">
      <w:pPr>
        <w:jc w:val="both"/>
      </w:pPr>
      <w:r>
        <w:t xml:space="preserve">7)Add to:- </w:t>
      </w:r>
      <w:r w:rsidR="00F80A74">
        <w:t xml:space="preserve">It has </w:t>
      </w:r>
      <w:proofErr w:type="spellStart"/>
      <w:r w:rsidR="00F80A74">
        <w:t>No.of</w:t>
      </w:r>
      <w:proofErr w:type="spellEnd"/>
      <w:r w:rsidR="00F80A74">
        <w:t xml:space="preserve"> items it is DERIVED ATTRIBUTE because it depends and derived from products </w:t>
      </w:r>
      <w:r w:rsidR="00BA1035">
        <w:t>selected and stock so it is  derived</w:t>
      </w:r>
    </w:p>
    <w:p w:rsidR="00B6532A" w:rsidRPr="00455CD8" w:rsidRDefault="00BA1035" w:rsidP="00F62557">
      <w:pPr>
        <w:jc w:val="both"/>
      </w:pPr>
      <w:r>
        <w:t>8)</w:t>
      </w:r>
      <w:r w:rsidR="003C30F0">
        <w:t xml:space="preserve">ORDER:- Order </w:t>
      </w:r>
      <w:r w:rsidR="00AC50F9">
        <w:t>number(primary key),</w:t>
      </w:r>
      <w:r w:rsidR="007036DB">
        <w:t xml:space="preserve">Total </w:t>
      </w:r>
      <w:proofErr w:type="spellStart"/>
      <w:r w:rsidR="007036DB">
        <w:t>price.Here</w:t>
      </w:r>
      <w:proofErr w:type="spellEnd"/>
      <w:r w:rsidR="007036DB">
        <w:t xml:space="preserve"> Total price is composite  attribute because it composed both </w:t>
      </w:r>
      <w:proofErr w:type="spellStart"/>
      <w:r w:rsidR="005B0176">
        <w:t>OrderPice</w:t>
      </w:r>
      <w:proofErr w:type="spellEnd"/>
      <w:r w:rsidR="005B0176">
        <w:t xml:space="preserve"> and </w:t>
      </w:r>
      <w:proofErr w:type="spellStart"/>
      <w:r w:rsidR="00631243">
        <w:t>Tax&amp;S.charges</w:t>
      </w:r>
      <w:proofErr w:type="spellEnd"/>
      <w:r w:rsidR="00631243">
        <w:t>.</w:t>
      </w:r>
    </w:p>
    <w:p w:rsidR="00DA6BD0" w:rsidRDefault="00242525" w:rsidP="00F6255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B1.3 Modelling</w:t>
      </w:r>
      <w:r w:rsidR="006D6CD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of ER </w:t>
      </w:r>
      <w:r w:rsidR="00DA6BD0">
        <w:rPr>
          <w:b/>
          <w:bCs/>
          <w:u w:val="single"/>
        </w:rPr>
        <w:t>diagram</w:t>
      </w:r>
    </w:p>
    <w:p w:rsidR="00DA6BD0" w:rsidRDefault="00232AC3" w:rsidP="00F62557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0</wp:posOffset>
            </wp:positionV>
            <wp:extent cx="5731510" cy="539496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A6BD0" w:rsidRDefault="007766F1" w:rsidP="00F62557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="005C13D8">
        <w:rPr>
          <w:b/>
          <w:bCs/>
        </w:rPr>
        <w:t>FIGURE 1.1</w:t>
      </w:r>
    </w:p>
    <w:p w:rsidR="005C13D8" w:rsidRDefault="005C13D8" w:rsidP="00F62557">
      <w:pPr>
        <w:jc w:val="both"/>
        <w:rPr>
          <w:b/>
          <w:bCs/>
        </w:rPr>
      </w:pPr>
      <w:r>
        <w:rPr>
          <w:b/>
          <w:bCs/>
        </w:rPr>
        <w:t>FIGURE 1.1 shows the ER DIAGRAM OF ONLINE FURNITURE SHOPPING SYSTEM</w:t>
      </w:r>
    </w:p>
    <w:p w:rsidR="005C13D8" w:rsidRPr="007766F1" w:rsidRDefault="005C13D8" w:rsidP="00F62557">
      <w:pPr>
        <w:jc w:val="both"/>
        <w:rPr>
          <w:b/>
          <w:bCs/>
        </w:rPr>
      </w:pPr>
    </w:p>
    <w:p w:rsidR="00CF6F6D" w:rsidRDefault="00D97277" w:rsidP="00F6255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B1.4 Identification of any requirements that is not able to capture in the ER  Diagram and justify the way to solve it using other conceptual data </w:t>
      </w:r>
      <w:r w:rsidR="00CF6F6D">
        <w:rPr>
          <w:b/>
          <w:bCs/>
          <w:u w:val="single"/>
        </w:rPr>
        <w:t>models</w:t>
      </w:r>
    </w:p>
    <w:p w:rsidR="00DE3670" w:rsidRDefault="00CF6F6D" w:rsidP="00F62557">
      <w:pPr>
        <w:jc w:val="both"/>
      </w:pPr>
      <w:r w:rsidRPr="005A43C1">
        <w:t xml:space="preserve">Here the functional requirement 3  and </w:t>
      </w:r>
      <w:r w:rsidR="005A43C1">
        <w:t xml:space="preserve"> functional requirement  </w:t>
      </w:r>
      <w:r w:rsidR="00E34903">
        <w:t>4</w:t>
      </w:r>
      <w:r w:rsidR="00C139A7">
        <w:t xml:space="preserve"> and Data requirement </w:t>
      </w:r>
      <w:r w:rsidR="008F5148">
        <w:t xml:space="preserve">5 </w:t>
      </w:r>
      <w:r w:rsidR="005A43C1">
        <w:t xml:space="preserve"> are cannot </w:t>
      </w:r>
      <w:r w:rsidR="00DE3670">
        <w:t>be solved ER diagram</w:t>
      </w:r>
    </w:p>
    <w:p w:rsidR="00B16F66" w:rsidRDefault="00DE3670" w:rsidP="00F62557">
      <w:pPr>
        <w:jc w:val="both"/>
        <w:rPr>
          <w:b/>
          <w:bCs/>
          <w:color w:val="000000" w:themeColor="text1"/>
        </w:rPr>
      </w:pPr>
      <w:r>
        <w:t xml:space="preserve">Because here adding of items and removing </w:t>
      </w:r>
      <w:r w:rsidR="00E62CB9">
        <w:t xml:space="preserve">of items to cart </w:t>
      </w:r>
      <w:r w:rsidR="00783111">
        <w:t xml:space="preserve">has to  be seen which is not possible and </w:t>
      </w:r>
      <w:r w:rsidR="00E92AC5">
        <w:t>payment by online banking</w:t>
      </w:r>
      <w:r w:rsidR="00783111">
        <w:t xml:space="preserve">  </w:t>
      </w:r>
      <w:r w:rsidR="002340C7">
        <w:t xml:space="preserve">and </w:t>
      </w:r>
      <w:r w:rsidR="00E92AC5">
        <w:t xml:space="preserve"> verification of payment done or not </w:t>
      </w:r>
      <w:r w:rsidR="00E34903">
        <w:t xml:space="preserve"> cannot be shown .So best way to </w:t>
      </w:r>
      <w:proofErr w:type="spellStart"/>
      <w:r w:rsidR="00E34903">
        <w:t>fulfill</w:t>
      </w:r>
      <w:proofErr w:type="spellEnd"/>
      <w:r w:rsidR="00E34903">
        <w:t xml:space="preserve"> the requirements </w:t>
      </w:r>
      <w:r w:rsidR="00FE6A36">
        <w:t xml:space="preserve">is by </w:t>
      </w:r>
      <w:r w:rsidR="00FE6A36">
        <w:rPr>
          <w:b/>
          <w:bCs/>
        </w:rPr>
        <w:t xml:space="preserve">SEQUENCE </w:t>
      </w:r>
      <w:r w:rsidR="00B16F66">
        <w:rPr>
          <w:b/>
          <w:bCs/>
          <w:color w:val="000000" w:themeColor="text1"/>
        </w:rPr>
        <w:t>DIAGRAM</w:t>
      </w:r>
    </w:p>
    <w:p w:rsidR="0085161F" w:rsidRDefault="00402DAA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u w:val="single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0</wp:posOffset>
            </wp:positionV>
            <wp:extent cx="5124450" cy="601472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0CF" w:rsidRPr="009B63F9" w:rsidRDefault="0085161F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</w:t>
      </w:r>
      <w:r w:rsidR="009B63F9">
        <w:rPr>
          <w:b/>
          <w:bCs/>
          <w:color w:val="000000" w:themeColor="text1"/>
        </w:rPr>
        <w:t xml:space="preserve"> </w:t>
      </w:r>
      <w:r w:rsidR="002350CF">
        <w:rPr>
          <w:b/>
          <w:bCs/>
          <w:color w:val="000000" w:themeColor="text1"/>
          <w:u w:val="single"/>
        </w:rPr>
        <w:t>FIGURE 1.</w:t>
      </w:r>
      <w:r w:rsidR="009B63F9">
        <w:rPr>
          <w:b/>
          <w:bCs/>
          <w:color w:val="000000" w:themeColor="text1"/>
          <w:u w:val="single"/>
        </w:rPr>
        <w:t>2</w:t>
      </w:r>
    </w:p>
    <w:p w:rsidR="0085161F" w:rsidRPr="0085161F" w:rsidRDefault="002350CF" w:rsidP="00F62557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FIGURE 1.</w:t>
      </w:r>
      <w:r w:rsidR="009B63F9" w:rsidRPr="009B63F9">
        <w:rPr>
          <w:b/>
          <w:bCs/>
          <w:color w:val="000000" w:themeColor="text1"/>
        </w:rPr>
        <w:t>2</w:t>
      </w:r>
      <w:r w:rsidR="0085161F">
        <w:rPr>
          <w:b/>
          <w:bCs/>
          <w:color w:val="000000" w:themeColor="text1"/>
        </w:rPr>
        <w:t xml:space="preserve"> </w:t>
      </w:r>
      <w:r w:rsidRPr="009B63F9">
        <w:rPr>
          <w:b/>
          <w:bCs/>
          <w:color w:val="000000" w:themeColor="text1"/>
        </w:rPr>
        <w:t>shows</w:t>
      </w:r>
      <w:r>
        <w:rPr>
          <w:b/>
          <w:bCs/>
          <w:color w:val="000000" w:themeColor="text1"/>
          <w:u w:val="single"/>
        </w:rPr>
        <w:t xml:space="preserve"> the </w:t>
      </w:r>
      <w:r w:rsidR="0085161F">
        <w:rPr>
          <w:b/>
          <w:bCs/>
          <w:color w:val="000000" w:themeColor="text1"/>
          <w:u w:val="single"/>
        </w:rPr>
        <w:t xml:space="preserve">SEQUENCE </w:t>
      </w:r>
      <w:r>
        <w:rPr>
          <w:b/>
          <w:bCs/>
          <w:color w:val="000000" w:themeColor="text1"/>
          <w:u w:val="single"/>
        </w:rPr>
        <w:t xml:space="preserve"> DIAGRAM OF ONLINE FURNITURE SHOPPING SYSTEM</w:t>
      </w:r>
    </w:p>
    <w:p w:rsidR="005C3DE3" w:rsidRPr="00A91F8A" w:rsidRDefault="005C3DE3" w:rsidP="00F62557">
      <w:pPr>
        <w:jc w:val="both"/>
      </w:pPr>
    </w:p>
    <w:p w:rsidR="00DB6440" w:rsidRDefault="00857144" w:rsidP="00F62557">
      <w:pPr>
        <w:jc w:val="both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B2)</w:t>
      </w:r>
    </w:p>
    <w:p w:rsidR="00B50E77" w:rsidRDefault="001F1178" w:rsidP="00F62557">
      <w:pPr>
        <w:jc w:val="both"/>
        <w:rPr>
          <w:b/>
          <w:bCs/>
          <w:color w:val="000000" w:themeColor="text1"/>
        </w:rPr>
      </w:pPr>
      <w:r w:rsidRPr="001F1178">
        <w:rPr>
          <w:b/>
          <w:bCs/>
          <w:color w:val="000000" w:themeColor="text1"/>
        </w:rPr>
        <w:t>B2.1</w:t>
      </w:r>
      <w:r>
        <w:rPr>
          <w:b/>
          <w:bCs/>
          <w:color w:val="000000" w:themeColor="text1"/>
        </w:rPr>
        <w:t xml:space="preserve">)) </w:t>
      </w:r>
      <w:r w:rsidRPr="001F1178">
        <w:rPr>
          <w:b/>
          <w:bCs/>
          <w:color w:val="000000" w:themeColor="text1"/>
        </w:rPr>
        <w:t xml:space="preserve"> Design of database </w:t>
      </w:r>
      <w:r w:rsidR="00B50E77">
        <w:rPr>
          <w:b/>
          <w:bCs/>
          <w:color w:val="000000" w:themeColor="text1"/>
        </w:rPr>
        <w:t>schema</w:t>
      </w:r>
    </w:p>
    <w:p w:rsidR="00461208" w:rsidRDefault="00461208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There are many steps to convert ER-DIAGRAM to Relational schema</w:t>
      </w:r>
    </w:p>
    <w:p w:rsidR="003E3892" w:rsidRDefault="003E3892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Step1: MAPPING OF REGULAR ENTITIES</w:t>
      </w:r>
    </w:p>
    <w:p w:rsidR="008412AE" w:rsidRDefault="008C27E5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2AE" w:rsidTr="008412AE">
        <w:tc>
          <w:tcPr>
            <w:tcW w:w="3005" w:type="dxa"/>
          </w:tcPr>
          <w:p w:rsidR="008412AE" w:rsidRPr="00CF146C" w:rsidRDefault="00CF146C" w:rsidP="00F6255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Gmail</w:t>
            </w:r>
          </w:p>
        </w:tc>
        <w:tc>
          <w:tcPr>
            <w:tcW w:w="3005" w:type="dxa"/>
          </w:tcPr>
          <w:p w:rsidR="008412AE" w:rsidRDefault="00CF146C" w:rsidP="00F62557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3006" w:type="dxa"/>
          </w:tcPr>
          <w:p w:rsidR="008412AE" w:rsidRDefault="00CF146C" w:rsidP="00F62557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Address</w:t>
            </w:r>
          </w:p>
        </w:tc>
      </w:tr>
    </w:tbl>
    <w:p w:rsidR="008412AE" w:rsidRPr="00CF146C" w:rsidRDefault="008412AE" w:rsidP="00F62557">
      <w:pPr>
        <w:jc w:val="both"/>
        <w:rPr>
          <w:color w:val="000000" w:themeColor="text1"/>
        </w:rPr>
      </w:pPr>
    </w:p>
    <w:p w:rsidR="0040433A" w:rsidRPr="001F1178" w:rsidRDefault="007D6F64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Online Furniture  </w:t>
      </w:r>
      <w:r w:rsidR="0033786A">
        <w:rPr>
          <w:b/>
          <w:bCs/>
          <w:color w:val="000000" w:themeColor="text1"/>
        </w:rPr>
        <w:t>shopping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33786A" w:rsidTr="0040433A">
        <w:tc>
          <w:tcPr>
            <w:tcW w:w="3005" w:type="dxa"/>
          </w:tcPr>
          <w:p w:rsidR="0033786A" w:rsidRPr="005D1A2D" w:rsidRDefault="005D1A2D" w:rsidP="00F62557">
            <w:pPr>
              <w:jc w:val="both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Webaddress</w:t>
            </w:r>
            <w:proofErr w:type="spellEnd"/>
          </w:p>
        </w:tc>
      </w:tr>
    </w:tbl>
    <w:p w:rsidR="00E64DF5" w:rsidRDefault="00E64DF5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2"/>
      </w:tblGrid>
      <w:tr w:rsidR="00E24F55" w:rsidTr="003E435F">
        <w:tc>
          <w:tcPr>
            <w:tcW w:w="1502" w:type="dxa"/>
          </w:tcPr>
          <w:p w:rsidR="00E24F55" w:rsidRPr="006B09C5" w:rsidRDefault="00E24F55" w:rsidP="00F62557">
            <w:pPr>
              <w:jc w:val="both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P_id</w:t>
            </w:r>
            <w:proofErr w:type="spellEnd"/>
          </w:p>
        </w:tc>
        <w:tc>
          <w:tcPr>
            <w:tcW w:w="1503" w:type="dxa"/>
          </w:tcPr>
          <w:p w:rsidR="00E24F55" w:rsidRDefault="00E24F55" w:rsidP="00F62557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PName</w:t>
            </w:r>
            <w:proofErr w:type="spellEnd"/>
          </w:p>
        </w:tc>
        <w:tc>
          <w:tcPr>
            <w:tcW w:w="1502" w:type="dxa"/>
          </w:tcPr>
          <w:p w:rsidR="00E24F55" w:rsidRPr="00EC1124" w:rsidRDefault="00E24F55" w:rsidP="00F6255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</w:t>
            </w:r>
          </w:p>
        </w:tc>
      </w:tr>
    </w:tbl>
    <w:p w:rsidR="00A85493" w:rsidRDefault="00A85493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7AF3" w:rsidTr="00497AF3">
        <w:tc>
          <w:tcPr>
            <w:tcW w:w="3005" w:type="dxa"/>
          </w:tcPr>
          <w:p w:rsidR="00497AF3" w:rsidRPr="00DD4F8C" w:rsidRDefault="00DD4F8C" w:rsidP="00F62557">
            <w:pPr>
              <w:jc w:val="both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OrderNumber</w:t>
            </w:r>
            <w:proofErr w:type="spellEnd"/>
          </w:p>
        </w:tc>
        <w:tc>
          <w:tcPr>
            <w:tcW w:w="3005" w:type="dxa"/>
          </w:tcPr>
          <w:p w:rsidR="00497AF3" w:rsidRPr="0048795A" w:rsidRDefault="0048795A" w:rsidP="00F6255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 Price</w:t>
            </w:r>
          </w:p>
        </w:tc>
        <w:tc>
          <w:tcPr>
            <w:tcW w:w="3006" w:type="dxa"/>
          </w:tcPr>
          <w:p w:rsidR="00497AF3" w:rsidRPr="009913BF" w:rsidRDefault="0048795A" w:rsidP="00F62557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Tax&amp;</w:t>
            </w:r>
            <w:r w:rsidR="009913BF">
              <w:rPr>
                <w:b/>
                <w:bCs/>
                <w:color w:val="000000" w:themeColor="text1"/>
              </w:rPr>
              <w:t>S.charges</w:t>
            </w:r>
            <w:proofErr w:type="spellEnd"/>
          </w:p>
        </w:tc>
      </w:tr>
    </w:tbl>
    <w:p w:rsidR="00857144" w:rsidRDefault="00857144" w:rsidP="00F62557">
      <w:pPr>
        <w:jc w:val="both"/>
        <w:rPr>
          <w:b/>
          <w:bCs/>
          <w:color w:val="000000" w:themeColor="text1"/>
        </w:rPr>
      </w:pPr>
    </w:p>
    <w:p w:rsidR="0026227D" w:rsidRDefault="0026227D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Step2: Mapping of weak entities</w:t>
      </w:r>
    </w:p>
    <w:p w:rsidR="00FC6E1A" w:rsidRDefault="001E53FF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Adding </w:t>
      </w:r>
      <w:r w:rsidR="00307272">
        <w:rPr>
          <w:b/>
          <w:bCs/>
          <w:color w:val="000000" w:themeColor="text1"/>
        </w:rPr>
        <w:t xml:space="preserve">owner entity primary  key  as foreign key to weak </w:t>
      </w:r>
      <w:r w:rsidR="00FC6E1A">
        <w:rPr>
          <w:b/>
          <w:bCs/>
          <w:color w:val="000000" w:themeColor="text1"/>
        </w:rPr>
        <w:t>entity</w:t>
      </w:r>
    </w:p>
    <w:p w:rsidR="00FC6E1A" w:rsidRDefault="00FC6E1A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B3C17" w:rsidTr="00307272">
        <w:tc>
          <w:tcPr>
            <w:tcW w:w="3005" w:type="dxa"/>
          </w:tcPr>
          <w:p w:rsidR="004B3C17" w:rsidRPr="00E53C2B" w:rsidRDefault="004B3C17" w:rsidP="00F62557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proofErr w:type="spellStart"/>
            <w:r>
              <w:rPr>
                <w:b/>
                <w:bCs/>
                <w:color w:val="000000" w:themeColor="text1"/>
                <w:u w:val="single"/>
              </w:rPr>
              <w:t>PP_id</w:t>
            </w:r>
            <w:proofErr w:type="spellEnd"/>
          </w:p>
        </w:tc>
        <w:tc>
          <w:tcPr>
            <w:tcW w:w="3005" w:type="dxa"/>
          </w:tcPr>
          <w:p w:rsidR="004B3C17" w:rsidRPr="00E53C2B" w:rsidRDefault="004B3C17" w:rsidP="00F62557">
            <w:pPr>
              <w:jc w:val="both"/>
              <w:rPr>
                <w:color w:val="000000" w:themeColor="text1"/>
              </w:rPr>
            </w:pPr>
            <w:proofErr w:type="spellStart"/>
            <w:r w:rsidRPr="005E79C2">
              <w:rPr>
                <w:color w:val="000000" w:themeColor="text1"/>
                <w:u w:val="single"/>
              </w:rPr>
              <w:t>Stock_typ</w:t>
            </w:r>
            <w:r>
              <w:rPr>
                <w:color w:val="000000" w:themeColor="text1"/>
              </w:rPr>
              <w:t>e</w:t>
            </w:r>
            <w:proofErr w:type="spellEnd"/>
          </w:p>
        </w:tc>
      </w:tr>
    </w:tbl>
    <w:p w:rsidR="00307272" w:rsidRPr="001F1178" w:rsidRDefault="00307272" w:rsidP="00F62557">
      <w:pPr>
        <w:jc w:val="both"/>
        <w:rPr>
          <w:b/>
          <w:bCs/>
          <w:color w:val="000000" w:themeColor="text1"/>
        </w:rPr>
      </w:pPr>
    </w:p>
    <w:p w:rsidR="005E79C2" w:rsidRDefault="00D713A3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Step 3: </w:t>
      </w:r>
      <w:r w:rsidR="00ED4E66">
        <w:rPr>
          <w:b/>
          <w:bCs/>
          <w:color w:val="000000" w:themeColor="text1"/>
        </w:rPr>
        <w:t xml:space="preserve">mapping of 1:1 </w:t>
      </w:r>
      <w:r w:rsidR="005E79C2">
        <w:rPr>
          <w:b/>
          <w:bCs/>
          <w:color w:val="000000" w:themeColor="text1"/>
        </w:rPr>
        <w:t>relation binary</w:t>
      </w:r>
    </w:p>
    <w:p w:rsidR="00DC1C66" w:rsidRDefault="001E284C" w:rsidP="00F6255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this deliver relationship is 1:1 so I take and both are full </w:t>
      </w:r>
      <w:r w:rsidR="00DC1C66">
        <w:rPr>
          <w:color w:val="000000" w:themeColor="text1"/>
        </w:rPr>
        <w:t>participation order and customer</w:t>
      </w:r>
    </w:p>
    <w:p w:rsidR="00EC192E" w:rsidRDefault="00DC1C66" w:rsidP="00F6255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So I take </w:t>
      </w:r>
      <w:proofErr w:type="spellStart"/>
      <w:r w:rsidR="00801D11">
        <w:rPr>
          <w:color w:val="000000" w:themeColor="text1"/>
        </w:rPr>
        <w:t>gmail</w:t>
      </w:r>
      <w:proofErr w:type="spellEnd"/>
      <w:r>
        <w:rPr>
          <w:color w:val="000000" w:themeColor="text1"/>
        </w:rPr>
        <w:t xml:space="preserve"> as foreign </w:t>
      </w:r>
      <w:r w:rsidR="00991979">
        <w:rPr>
          <w:color w:val="000000" w:themeColor="text1"/>
        </w:rPr>
        <w:t xml:space="preserve">key to </w:t>
      </w:r>
      <w:r w:rsidR="00EC192E">
        <w:rPr>
          <w:color w:val="000000" w:themeColor="text1"/>
        </w:rPr>
        <w:t>order</w:t>
      </w:r>
    </w:p>
    <w:p w:rsidR="005F4065" w:rsidRPr="008B785E" w:rsidRDefault="00EC192E" w:rsidP="00F62557">
      <w:pPr>
        <w:jc w:val="both"/>
        <w:rPr>
          <w:color w:val="000000" w:themeColor="text1"/>
        </w:rPr>
      </w:pPr>
      <w:r>
        <w:rPr>
          <w:color w:val="000000" w:themeColor="text1"/>
        </w:rPr>
        <w:t>Or</w:t>
      </w:r>
      <w:r w:rsidR="008F664E">
        <w:rPr>
          <w:color w:val="000000" w:themeColor="text1"/>
        </w:rPr>
        <w:t>de</w:t>
      </w:r>
      <w:r>
        <w:rPr>
          <w:color w:val="000000" w:themeColor="text1"/>
        </w:rPr>
        <w:t>r(</w:t>
      </w:r>
      <w:r w:rsidR="00801D11">
        <w:rPr>
          <w:color w:val="000000" w:themeColor="text1"/>
          <w:u w:val="single"/>
        </w:rPr>
        <w:t xml:space="preserve">order </w:t>
      </w:r>
      <w:proofErr w:type="spellStart"/>
      <w:r w:rsidR="00801D11">
        <w:rPr>
          <w:color w:val="000000" w:themeColor="text1"/>
          <w:u w:val="single"/>
        </w:rPr>
        <w:t>number,d_gmail,</w:t>
      </w:r>
      <w:r w:rsidR="008B785E">
        <w:rPr>
          <w:color w:val="000000" w:themeColor="text1"/>
        </w:rPr>
        <w:t>order</w:t>
      </w:r>
      <w:proofErr w:type="spellEnd"/>
      <w:r w:rsidR="008B785E">
        <w:rPr>
          <w:color w:val="000000" w:themeColor="text1"/>
        </w:rPr>
        <w:t xml:space="preserve"> </w:t>
      </w:r>
      <w:proofErr w:type="spellStart"/>
      <w:r w:rsidR="008B785E">
        <w:rPr>
          <w:color w:val="000000" w:themeColor="text1"/>
        </w:rPr>
        <w:t>Price,tax</w:t>
      </w:r>
      <w:proofErr w:type="spellEnd"/>
      <w:r w:rsidR="008B785E">
        <w:rPr>
          <w:color w:val="000000" w:themeColor="text1"/>
        </w:rPr>
        <w:t xml:space="preserve">&amp; </w:t>
      </w:r>
      <w:proofErr w:type="spellStart"/>
      <w:r w:rsidR="008B785E">
        <w:rPr>
          <w:color w:val="000000" w:themeColor="text1"/>
        </w:rPr>
        <w:t>s.charges</w:t>
      </w:r>
      <w:proofErr w:type="spellEnd"/>
      <w:r w:rsidR="008F664E">
        <w:rPr>
          <w:color w:val="000000" w:themeColor="text1"/>
        </w:rPr>
        <w:t>)</w:t>
      </w:r>
    </w:p>
    <w:p w:rsidR="00A3434D" w:rsidRDefault="00894871" w:rsidP="00F62557">
      <w:p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Step4:</w:t>
      </w:r>
      <w:r w:rsidR="00E9780A">
        <w:rPr>
          <w:b/>
          <w:bCs/>
          <w:color w:val="000000" w:themeColor="text1"/>
        </w:rPr>
        <w:t xml:space="preserve">mapping of 1:N binary </w:t>
      </w:r>
      <w:r w:rsidR="00A3434D">
        <w:rPr>
          <w:b/>
          <w:bCs/>
          <w:color w:val="000000" w:themeColor="text1"/>
        </w:rPr>
        <w:t>relation</w:t>
      </w:r>
    </w:p>
    <w:p w:rsidR="00A3434D" w:rsidRDefault="00A3434D" w:rsidP="00F62557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In </w:t>
      </w:r>
      <w:r>
        <w:rPr>
          <w:color w:val="000000" w:themeColor="text1"/>
        </w:rPr>
        <w:t xml:space="preserve">registers </w:t>
      </w:r>
      <w:r w:rsidR="00005C1E">
        <w:rPr>
          <w:color w:val="000000" w:themeColor="text1"/>
        </w:rPr>
        <w:t xml:space="preserve">and </w:t>
      </w:r>
      <w:r w:rsidR="003B540E">
        <w:rPr>
          <w:color w:val="000000" w:themeColor="text1"/>
        </w:rPr>
        <w:t xml:space="preserve">logins </w:t>
      </w:r>
      <w:r w:rsidR="00005C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relation nth side is </w:t>
      </w:r>
      <w:r w:rsidR="003B540E">
        <w:rPr>
          <w:color w:val="000000" w:themeColor="text1"/>
        </w:rPr>
        <w:t xml:space="preserve"> customer. </w:t>
      </w:r>
    </w:p>
    <w:p w:rsidR="003B540E" w:rsidRDefault="003B540E" w:rsidP="00F6255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So including primary key of Online furniture shopping primary key  </w:t>
      </w:r>
      <w:r w:rsidR="00646FC8">
        <w:rPr>
          <w:color w:val="000000" w:themeColor="text1"/>
        </w:rPr>
        <w:t xml:space="preserve">and relation attributes </w:t>
      </w:r>
    </w:p>
    <w:p w:rsidR="00646FC8" w:rsidRDefault="00646FC8" w:rsidP="00F62557">
      <w:pPr>
        <w:jc w:val="both"/>
        <w:rPr>
          <w:color w:val="000000" w:themeColor="text1"/>
        </w:rPr>
      </w:pPr>
      <w:r>
        <w:rPr>
          <w:color w:val="000000" w:themeColor="text1"/>
        </w:rPr>
        <w:t>To customer</w:t>
      </w:r>
    </w:p>
    <w:p w:rsidR="00646FC8" w:rsidRDefault="00646FC8" w:rsidP="00F62557">
      <w:pPr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Customer(</w:t>
      </w:r>
      <w:r w:rsidR="00C661FF">
        <w:rPr>
          <w:color w:val="000000" w:themeColor="text1"/>
          <w:u w:val="single"/>
        </w:rPr>
        <w:t>gmail,d</w:t>
      </w:r>
      <w:r w:rsidR="008F664E">
        <w:rPr>
          <w:color w:val="000000" w:themeColor="text1"/>
          <w:u w:val="single"/>
        </w:rPr>
        <w:t>,RLwebaddress,</w:t>
      </w:r>
      <w:r w:rsidR="008C4F9C">
        <w:rPr>
          <w:color w:val="000000" w:themeColor="text1"/>
          <w:u w:val="single"/>
        </w:rPr>
        <w:t>login_id,password,name,</w:t>
      </w:r>
      <w:r w:rsidR="00841FBA">
        <w:rPr>
          <w:color w:val="000000" w:themeColor="text1"/>
          <w:u w:val="single"/>
        </w:rPr>
        <w:t>address,phone number)</w:t>
      </w:r>
    </w:p>
    <w:p w:rsidR="00223FC1" w:rsidRDefault="008C606F" w:rsidP="00F62557">
      <w:pPr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 xml:space="preserve">Add to </w:t>
      </w:r>
      <w:r>
        <w:rPr>
          <w:color w:val="000000" w:themeColor="text1"/>
        </w:rPr>
        <w:t xml:space="preserve">Relation also </w:t>
      </w:r>
      <w:r w:rsidR="00223FC1">
        <w:rPr>
          <w:color w:val="000000" w:themeColor="text1"/>
        </w:rPr>
        <w:t xml:space="preserve">1:N type between </w:t>
      </w:r>
      <w:r w:rsidR="00105933">
        <w:rPr>
          <w:color w:val="000000" w:themeColor="text1"/>
        </w:rPr>
        <w:t>product</w:t>
      </w:r>
      <w:r w:rsidR="00223FC1">
        <w:rPr>
          <w:color w:val="000000" w:themeColor="text1"/>
        </w:rPr>
        <w:t xml:space="preserve"> and order</w:t>
      </w:r>
    </w:p>
    <w:p w:rsidR="00FB5EF7" w:rsidRDefault="00223FC1" w:rsidP="00F6255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Here product on nth side so we add order number to </w:t>
      </w:r>
      <w:r w:rsidR="00FB5EF7">
        <w:rPr>
          <w:color w:val="000000" w:themeColor="text1"/>
        </w:rPr>
        <w:t>product</w:t>
      </w:r>
    </w:p>
    <w:p w:rsidR="00FB5EF7" w:rsidRDefault="00FB5EF7" w:rsidP="00F62557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>Product(</w:t>
      </w:r>
      <w:proofErr w:type="spellStart"/>
      <w:r>
        <w:rPr>
          <w:b/>
          <w:bCs/>
          <w:color w:val="000000" w:themeColor="text1"/>
        </w:rPr>
        <w:t>p_id,</w:t>
      </w:r>
      <w:r w:rsidR="004D2DA8">
        <w:rPr>
          <w:b/>
          <w:bCs/>
          <w:color w:val="000000" w:themeColor="text1"/>
        </w:rPr>
        <w:t>price,name,</w:t>
      </w:r>
      <w:r w:rsidR="00F16B85">
        <w:rPr>
          <w:b/>
          <w:bCs/>
          <w:color w:val="000000" w:themeColor="text1"/>
          <w:u w:val="single"/>
        </w:rPr>
        <w:t>Aordernumber</w:t>
      </w:r>
      <w:proofErr w:type="spellEnd"/>
      <w:r w:rsidR="00F16B85">
        <w:rPr>
          <w:b/>
          <w:bCs/>
          <w:color w:val="000000" w:themeColor="text1"/>
          <w:u w:val="single"/>
        </w:rPr>
        <w:t>)</w:t>
      </w:r>
    </w:p>
    <w:p w:rsidR="00C03862" w:rsidRDefault="006A4A7D" w:rsidP="00F62557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Step 5:</w:t>
      </w:r>
      <w:r w:rsidR="00C03862">
        <w:rPr>
          <w:b/>
          <w:bCs/>
          <w:color w:val="000000" w:themeColor="text1"/>
          <w:u w:val="single"/>
        </w:rPr>
        <w:t>-mapping of m:n relationships</w:t>
      </w:r>
    </w:p>
    <w:p w:rsidR="00992D7C" w:rsidRDefault="00992D7C" w:rsidP="00F62557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Categorise</w:t>
      </w:r>
    </w:p>
    <w:p w:rsidR="00992D7C" w:rsidRDefault="00992D7C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Categorise is m:n so new table should be created</w:t>
      </w:r>
    </w:p>
    <w:p w:rsidR="00DE4D7B" w:rsidRDefault="00DE4D7B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Categorise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4D7B" w:rsidTr="00DE4D7B">
        <w:tc>
          <w:tcPr>
            <w:tcW w:w="3005" w:type="dxa"/>
          </w:tcPr>
          <w:p w:rsidR="00DE4D7B" w:rsidRPr="00602770" w:rsidRDefault="00181924" w:rsidP="00F62557">
            <w:pPr>
              <w:jc w:val="both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OF_</w:t>
            </w:r>
            <w:r w:rsidR="00602770">
              <w:rPr>
                <w:color w:val="000000" w:themeColor="text1"/>
                <w:u w:val="single"/>
              </w:rPr>
              <w:t>Webaddress</w:t>
            </w:r>
            <w:proofErr w:type="spellEnd"/>
          </w:p>
        </w:tc>
        <w:tc>
          <w:tcPr>
            <w:tcW w:w="3005" w:type="dxa"/>
          </w:tcPr>
          <w:p w:rsidR="00DE4D7B" w:rsidRDefault="00181924" w:rsidP="00F62557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P</w:t>
            </w:r>
            <w:r w:rsidR="00127877">
              <w:rPr>
                <w:b/>
                <w:bCs/>
                <w:color w:val="000000" w:themeColor="text1"/>
              </w:rPr>
              <w:t>P_id</w:t>
            </w:r>
            <w:proofErr w:type="spellEnd"/>
          </w:p>
        </w:tc>
        <w:tc>
          <w:tcPr>
            <w:tcW w:w="3006" w:type="dxa"/>
          </w:tcPr>
          <w:p w:rsidR="00DE4D7B" w:rsidRDefault="00BC7C24" w:rsidP="00F62557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CName</w:t>
            </w:r>
            <w:proofErr w:type="spellEnd"/>
          </w:p>
        </w:tc>
      </w:tr>
    </w:tbl>
    <w:p w:rsidR="00F63B35" w:rsidRDefault="00F63B35" w:rsidP="00F62557">
      <w:pPr>
        <w:jc w:val="both"/>
        <w:rPr>
          <w:color w:val="000000" w:themeColor="text1"/>
        </w:rPr>
      </w:pPr>
    </w:p>
    <w:p w:rsidR="00767484" w:rsidRDefault="00D506F7" w:rsidP="00F62557">
      <w:p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Ste</w:t>
      </w:r>
      <w:r w:rsidR="003F24A7">
        <w:rPr>
          <w:color w:val="000000" w:themeColor="text1"/>
        </w:rPr>
        <w:t>p</w:t>
      </w:r>
      <w:r>
        <w:rPr>
          <w:color w:val="000000" w:themeColor="text1"/>
        </w:rPr>
        <w:t xml:space="preserve"> 6:</w:t>
      </w:r>
      <w:r w:rsidR="00852B10">
        <w:rPr>
          <w:b/>
          <w:bCs/>
          <w:color w:val="000000" w:themeColor="text1"/>
        </w:rPr>
        <w:t xml:space="preserve">Multivalued </w:t>
      </w:r>
      <w:proofErr w:type="spellStart"/>
      <w:r w:rsidR="00767484">
        <w:rPr>
          <w:b/>
          <w:bCs/>
          <w:color w:val="000000" w:themeColor="text1"/>
        </w:rPr>
        <w:t>Attributess</w:t>
      </w:r>
      <w:proofErr w:type="spellEnd"/>
    </w:p>
    <w:p w:rsidR="00103B29" w:rsidRDefault="00A92E8B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Material in </w:t>
      </w:r>
      <w:r w:rsidR="00103B29">
        <w:rPr>
          <w:b/>
          <w:bCs/>
          <w:color w:val="000000" w:themeColor="text1"/>
        </w:rPr>
        <w:t>product is multivalued</w:t>
      </w:r>
    </w:p>
    <w:p w:rsidR="00103B29" w:rsidRDefault="00103B29" w:rsidP="00F62557">
      <w:pPr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P_material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57FEC" w:rsidTr="0029092D">
        <w:tc>
          <w:tcPr>
            <w:tcW w:w="3005" w:type="dxa"/>
          </w:tcPr>
          <w:p w:rsidR="00757FEC" w:rsidRPr="00282D68" w:rsidRDefault="00282D68" w:rsidP="00F62557">
            <w:pPr>
              <w:jc w:val="both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P_id</w:t>
            </w:r>
            <w:proofErr w:type="spellEnd"/>
          </w:p>
        </w:tc>
        <w:tc>
          <w:tcPr>
            <w:tcW w:w="3005" w:type="dxa"/>
          </w:tcPr>
          <w:p w:rsidR="00757FEC" w:rsidRDefault="00282D68" w:rsidP="00F62557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Material</w:t>
            </w:r>
          </w:p>
        </w:tc>
      </w:tr>
    </w:tbl>
    <w:p w:rsidR="00A92E8B" w:rsidRDefault="00A92E8B" w:rsidP="00F62557">
      <w:pPr>
        <w:jc w:val="both"/>
        <w:rPr>
          <w:b/>
          <w:bCs/>
          <w:color w:val="000000" w:themeColor="text1"/>
        </w:rPr>
      </w:pPr>
    </w:p>
    <w:p w:rsidR="00852B10" w:rsidRPr="00852B10" w:rsidRDefault="00282D68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Step7:-there is no n-array </w:t>
      </w:r>
      <w:r w:rsidR="00AB33F3">
        <w:rPr>
          <w:b/>
          <w:bCs/>
          <w:color w:val="000000" w:themeColor="text1"/>
        </w:rPr>
        <w:t>relationship</w:t>
      </w:r>
      <w:r w:rsidR="00A72974">
        <w:rPr>
          <w:b/>
          <w:bCs/>
          <w:color w:val="000000" w:themeColor="text1"/>
        </w:rPr>
        <w:t xml:space="preserve"> in the </w:t>
      </w:r>
      <w:proofErr w:type="spellStart"/>
      <w:r w:rsidR="00A72974">
        <w:rPr>
          <w:b/>
          <w:bCs/>
          <w:color w:val="000000" w:themeColor="text1"/>
        </w:rPr>
        <w:t>er</w:t>
      </w:r>
      <w:proofErr w:type="spellEnd"/>
      <w:r w:rsidR="00A72974">
        <w:rPr>
          <w:b/>
          <w:bCs/>
          <w:color w:val="000000" w:themeColor="text1"/>
        </w:rPr>
        <w:t>-diagram</w:t>
      </w:r>
    </w:p>
    <w:p w:rsidR="002B67CB" w:rsidRDefault="002B67CB" w:rsidP="00F6255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Relational schema diagram is</w:t>
      </w:r>
    </w:p>
    <w:p w:rsidR="001D7D84" w:rsidRDefault="000217E4" w:rsidP="008C1EA2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640"/>
        <w:gridCol w:w="1192"/>
        <w:gridCol w:w="1243"/>
        <w:gridCol w:w="1250"/>
        <w:gridCol w:w="1198"/>
        <w:gridCol w:w="1330"/>
      </w:tblGrid>
      <w:tr w:rsidR="00DD3152" w:rsidTr="00DD3152">
        <w:tc>
          <w:tcPr>
            <w:tcW w:w="1178" w:type="dxa"/>
          </w:tcPr>
          <w:p w:rsidR="00DD3152" w:rsidRPr="00AC7D6F" w:rsidRDefault="000070CD" w:rsidP="00826CD9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160592</wp:posOffset>
                      </wp:positionH>
                      <wp:positionV relativeFrom="paragraph">
                        <wp:posOffset>83112</wp:posOffset>
                      </wp:positionV>
                      <wp:extent cx="786983" cy="2181069"/>
                      <wp:effectExtent l="552450" t="95250" r="32385" b="10541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6983" cy="2181069"/>
                              </a:xfrm>
                              <a:prstGeom prst="bentConnector3">
                                <a:avLst>
                                  <a:gd name="adj1" fmla="val -68680"/>
                                </a:avLst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55CC5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2.65pt;margin-top:6.55pt;width:61.95pt;height:17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" adj="-14835" strokecolor="#4472c4 [3208]" strokeweight="1.5pt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DD3152">
              <w:rPr>
                <w:b/>
                <w:bCs/>
                <w:color w:val="000000" w:themeColor="text1"/>
                <w:u w:val="single"/>
              </w:rPr>
              <w:t>gmail</w:t>
            </w:r>
            <w:proofErr w:type="spellEnd"/>
          </w:p>
        </w:tc>
        <w:tc>
          <w:tcPr>
            <w:tcW w:w="1641" w:type="dxa"/>
          </w:tcPr>
          <w:p w:rsidR="00DD3152" w:rsidRDefault="00DD3152" w:rsidP="00826CD9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R</w:t>
            </w:r>
            <w:r w:rsidR="00CB0DA5">
              <w:rPr>
                <w:b/>
                <w:bCs/>
                <w:color w:val="000000" w:themeColor="text1"/>
              </w:rPr>
              <w:t>_</w:t>
            </w:r>
            <w:r>
              <w:rPr>
                <w:b/>
                <w:bCs/>
                <w:color w:val="000000" w:themeColor="text1"/>
              </w:rPr>
              <w:t>L</w:t>
            </w:r>
            <w:r w:rsidR="00E8037D">
              <w:rPr>
                <w:b/>
                <w:bCs/>
                <w:color w:val="000000" w:themeColor="text1"/>
              </w:rPr>
              <w:t>_</w:t>
            </w:r>
            <w:r>
              <w:rPr>
                <w:b/>
                <w:bCs/>
                <w:color w:val="000000" w:themeColor="text1"/>
              </w:rPr>
              <w:t>webaddress</w:t>
            </w:r>
            <w:proofErr w:type="spellEnd"/>
          </w:p>
        </w:tc>
        <w:tc>
          <w:tcPr>
            <w:tcW w:w="1208" w:type="dxa"/>
          </w:tcPr>
          <w:p w:rsidR="00DD3152" w:rsidRPr="00CE50AB" w:rsidRDefault="00DD3152" w:rsidP="00826CD9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266" w:type="dxa"/>
          </w:tcPr>
          <w:p w:rsidR="00DD3152" w:rsidRDefault="00E8037D" w:rsidP="00826CD9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L_id</w:t>
            </w:r>
            <w:proofErr w:type="spellEnd"/>
          </w:p>
        </w:tc>
        <w:tc>
          <w:tcPr>
            <w:tcW w:w="1252" w:type="dxa"/>
          </w:tcPr>
          <w:p w:rsidR="00DD3152" w:rsidRDefault="00DD3152" w:rsidP="00826CD9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L_Password</w:t>
            </w:r>
            <w:proofErr w:type="spellEnd"/>
          </w:p>
        </w:tc>
        <w:tc>
          <w:tcPr>
            <w:tcW w:w="1126" w:type="dxa"/>
          </w:tcPr>
          <w:p w:rsidR="00DD3152" w:rsidRDefault="00CB0DA5" w:rsidP="00826CD9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R_phone</w:t>
            </w:r>
            <w:r w:rsidR="00505629">
              <w:rPr>
                <w:b/>
                <w:bCs/>
                <w:color w:val="000000" w:themeColor="text1"/>
              </w:rPr>
              <w:t>No</w:t>
            </w:r>
            <w:proofErr w:type="spellEnd"/>
          </w:p>
        </w:tc>
        <w:tc>
          <w:tcPr>
            <w:tcW w:w="1345" w:type="dxa"/>
          </w:tcPr>
          <w:p w:rsidR="00DD3152" w:rsidRDefault="00DD3152" w:rsidP="00826CD9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Address</w:t>
            </w:r>
          </w:p>
        </w:tc>
      </w:tr>
    </w:tbl>
    <w:p w:rsidR="00841FBA" w:rsidRDefault="00834EEF" w:rsidP="008C1EA2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6985</wp:posOffset>
                </wp:positionV>
                <wp:extent cx="45085" cy="763270"/>
                <wp:effectExtent l="38100" t="95250" r="107315" b="11303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63270"/>
                        </a:xfrm>
                        <a:prstGeom prst="bentConnector3">
                          <a:avLst>
                            <a:gd name="adj1" fmla="val 19078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38DF" id="Connector: Elbow 4" o:spid="_x0000_s1026" type="#_x0000_t34" style="position:absolute;margin-left:113.8pt;margin-top:.55pt;width:3.55pt;height:6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" adj="41208" strokecolor="#4472c4 [3208]" strokeweight="1.5pt">
                <v:stroke startarrow="open" endarrow="open"/>
              </v:shape>
            </w:pict>
          </mc:Fallback>
        </mc:AlternateContent>
      </w:r>
    </w:p>
    <w:p w:rsidR="00C76185" w:rsidRPr="008454BB" w:rsidRDefault="00505629" w:rsidP="008454BB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Online Furniture Shopping(OFS)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945BBE" w:rsidRPr="00945BBE" w:rsidTr="00826CD9">
        <w:tc>
          <w:tcPr>
            <w:tcW w:w="3005" w:type="dxa"/>
          </w:tcPr>
          <w:p w:rsidR="00945BBE" w:rsidRPr="00945BBE" w:rsidRDefault="00834EEF" w:rsidP="00945BBE">
            <w:pPr>
              <w:jc w:val="both"/>
              <w:rPr>
                <w:color w:val="000000" w:themeColor="text1"/>
                <w:u w:val="single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31115</wp:posOffset>
                      </wp:positionV>
                      <wp:extent cx="3376930" cy="2997200"/>
                      <wp:effectExtent l="38100" t="95250" r="718820" b="10795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76930" cy="2997200"/>
                              </a:xfrm>
                              <a:prstGeom prst="bentConnector3">
                                <a:avLst>
                                  <a:gd name="adj1" fmla="val -20586"/>
                                </a:avLst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7CBBF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129.6pt;margin-top:2.45pt;width:265.9pt;height:23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" adj="-4447" strokecolor="black [3200]" strokeweight="1.5pt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945BBE" w:rsidRPr="00945BBE">
              <w:rPr>
                <w:color w:val="000000" w:themeColor="text1"/>
                <w:u w:val="single"/>
              </w:rPr>
              <w:t>Webaddress</w:t>
            </w:r>
            <w:proofErr w:type="spellEnd"/>
          </w:p>
        </w:tc>
      </w:tr>
    </w:tbl>
    <w:p w:rsidR="00CD6773" w:rsidRDefault="00CD6773" w:rsidP="008C1EA2">
      <w:pPr>
        <w:jc w:val="both"/>
        <w:rPr>
          <w:b/>
          <w:bCs/>
          <w:color w:val="000000" w:themeColor="text1"/>
        </w:rPr>
      </w:pPr>
    </w:p>
    <w:p w:rsidR="008454BB" w:rsidRPr="008454BB" w:rsidRDefault="00CB74C9" w:rsidP="008454BB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445135</wp:posOffset>
                </wp:positionV>
                <wp:extent cx="45085" cy="1297305"/>
                <wp:effectExtent l="133350" t="95250" r="0" b="11239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297305"/>
                        </a:xfrm>
                        <a:prstGeom prst="bentConnector3">
                          <a:avLst>
                            <a:gd name="adj1" fmla="val -293113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BFE1" id="Connector: Elbow 2" o:spid="_x0000_s1026" type="#_x0000_t34" style="position:absolute;margin-left:-.25pt;margin-top:35.05pt;width:3.55pt;height:10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" adj="-63312" strokecolor="black [3200]" strokeweight="1.5pt">
                <v:stroke startarrow="open" endarrow="open"/>
              </v:shape>
            </w:pict>
          </mc:Fallback>
        </mc:AlternateContent>
      </w:r>
      <w:r w:rsidR="008454BB" w:rsidRPr="008454BB">
        <w:rPr>
          <w:b/>
          <w:bCs/>
          <w:color w:val="000000" w:themeColor="text1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502"/>
      </w:tblGrid>
      <w:tr w:rsidR="008831BC" w:rsidRPr="008454BB" w:rsidTr="005F771B">
        <w:tc>
          <w:tcPr>
            <w:tcW w:w="1502" w:type="dxa"/>
          </w:tcPr>
          <w:p w:rsidR="008831BC" w:rsidRPr="008454BB" w:rsidRDefault="006B18C1" w:rsidP="008454BB">
            <w:pPr>
              <w:jc w:val="both"/>
              <w:rPr>
                <w:color w:val="000000" w:themeColor="text1"/>
                <w:u w:val="single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723727</wp:posOffset>
                      </wp:positionH>
                      <wp:positionV relativeFrom="paragraph">
                        <wp:posOffset>149283</wp:posOffset>
                      </wp:positionV>
                      <wp:extent cx="646545" cy="2869622"/>
                      <wp:effectExtent l="1295400" t="95250" r="1270" b="102235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545" cy="2869622"/>
                              </a:xfrm>
                              <a:prstGeom prst="bentConnector3">
                                <a:avLst>
                                  <a:gd name="adj1" fmla="val -200009"/>
                                </a:avLst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27053" id="Connector: Elbow 7" o:spid="_x0000_s1026" type="#_x0000_t34" style="position:absolute;margin-left:57pt;margin-top:11.75pt;width:50.9pt;height:2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" adj="-43202" strokecolor="black [3200]" strokeweight="1.5pt">
                      <v:stroke startarrow="open" endarrow="open"/>
                    </v:shape>
                  </w:pict>
                </mc:Fallback>
              </mc:AlternateContent>
            </w:r>
            <w:r w:rsidR="00F24171"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547148</wp:posOffset>
                      </wp:positionH>
                      <wp:positionV relativeFrom="paragraph">
                        <wp:posOffset>89460</wp:posOffset>
                      </wp:positionV>
                      <wp:extent cx="178539" cy="2201383"/>
                      <wp:effectExtent l="857250" t="95250" r="0" b="10414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539" cy="2201383"/>
                              </a:xfrm>
                              <a:prstGeom prst="bentConnector3">
                                <a:avLst>
                                  <a:gd name="adj1" fmla="val -478533"/>
                                </a:avLst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AFAD0" id="Connector: Elbow 3" o:spid="_x0000_s1026" type="#_x0000_t34" style="position:absolute;margin-left:43.1pt;margin-top:7.05pt;width:14.05pt;height:1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" adj="-103363" strokecolor="black [3200]" strokeweight="1.5pt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8831BC" w:rsidRPr="008454BB">
              <w:rPr>
                <w:color w:val="000000" w:themeColor="text1"/>
                <w:u w:val="single"/>
              </w:rPr>
              <w:t>P_id</w:t>
            </w:r>
            <w:proofErr w:type="spellEnd"/>
          </w:p>
        </w:tc>
        <w:tc>
          <w:tcPr>
            <w:tcW w:w="1503" w:type="dxa"/>
          </w:tcPr>
          <w:p w:rsidR="008831BC" w:rsidRPr="008454BB" w:rsidRDefault="008831BC" w:rsidP="008454BB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 w:rsidRPr="008454BB">
              <w:rPr>
                <w:b/>
                <w:bCs/>
                <w:color w:val="000000" w:themeColor="text1"/>
              </w:rPr>
              <w:t>PName</w:t>
            </w:r>
            <w:proofErr w:type="spellEnd"/>
          </w:p>
        </w:tc>
        <w:tc>
          <w:tcPr>
            <w:tcW w:w="1502" w:type="dxa"/>
          </w:tcPr>
          <w:p w:rsidR="008831BC" w:rsidRPr="008454BB" w:rsidRDefault="008831BC" w:rsidP="008454BB">
            <w:pPr>
              <w:jc w:val="both"/>
              <w:rPr>
                <w:color w:val="000000" w:themeColor="text1"/>
              </w:rPr>
            </w:pPr>
            <w:r w:rsidRPr="008454BB">
              <w:rPr>
                <w:color w:val="000000" w:themeColor="text1"/>
              </w:rPr>
              <w:t>Price</w:t>
            </w:r>
          </w:p>
        </w:tc>
        <w:tc>
          <w:tcPr>
            <w:tcW w:w="1502" w:type="dxa"/>
          </w:tcPr>
          <w:p w:rsidR="008831BC" w:rsidRPr="008454BB" w:rsidRDefault="002624C9" w:rsidP="008454BB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26035</wp:posOffset>
                      </wp:positionV>
                      <wp:extent cx="1155065" cy="797560"/>
                      <wp:effectExtent l="38100" t="95250" r="387985" b="11684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065" cy="797560"/>
                              </a:xfrm>
                              <a:prstGeom prst="bentConnector3">
                                <a:avLst>
                                  <a:gd name="adj1" fmla="val 130323"/>
                                </a:avLst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7C420" id="Connector: Elbow 5" o:spid="_x0000_s1026" type="#_x0000_t34" style="position:absolute;margin-left:61.15pt;margin-top:2.05pt;width:90.95pt;height:6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" adj="28150" strokecolor="black [3200]" strokeweight="1.5pt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7E5A68">
              <w:rPr>
                <w:color w:val="000000" w:themeColor="text1"/>
              </w:rPr>
              <w:t>Add_OrderNo</w:t>
            </w:r>
            <w:proofErr w:type="spellEnd"/>
          </w:p>
        </w:tc>
      </w:tr>
    </w:tbl>
    <w:p w:rsidR="008A704E" w:rsidRDefault="008A704E" w:rsidP="008C1EA2">
      <w:pPr>
        <w:jc w:val="both"/>
        <w:rPr>
          <w:b/>
          <w:bCs/>
          <w:color w:val="000000" w:themeColor="text1"/>
        </w:rPr>
      </w:pPr>
    </w:p>
    <w:p w:rsidR="00C86DF2" w:rsidRDefault="00C86DF2" w:rsidP="008C1EA2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117"/>
        <w:gridCol w:w="2401"/>
        <w:gridCol w:w="2393"/>
      </w:tblGrid>
      <w:tr w:rsidR="00C12130" w:rsidRPr="00C86DF2" w:rsidTr="00C12130">
        <w:tc>
          <w:tcPr>
            <w:tcW w:w="2105" w:type="dxa"/>
          </w:tcPr>
          <w:p w:rsidR="00C12130" w:rsidRPr="00C86DF2" w:rsidRDefault="00C12130" w:rsidP="00C86DF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d_gmail</w:t>
            </w:r>
            <w:proofErr w:type="spellEnd"/>
          </w:p>
        </w:tc>
        <w:tc>
          <w:tcPr>
            <w:tcW w:w="2117" w:type="dxa"/>
          </w:tcPr>
          <w:p w:rsidR="00C12130" w:rsidRPr="00C86DF2" w:rsidRDefault="00C12130" w:rsidP="00C86DF2">
            <w:pPr>
              <w:jc w:val="both"/>
              <w:rPr>
                <w:color w:val="000000" w:themeColor="text1"/>
              </w:rPr>
            </w:pPr>
            <w:r w:rsidRPr="00C86DF2">
              <w:rPr>
                <w:color w:val="000000" w:themeColor="text1"/>
              </w:rPr>
              <w:t>Order Price</w:t>
            </w:r>
          </w:p>
        </w:tc>
        <w:tc>
          <w:tcPr>
            <w:tcW w:w="2401" w:type="dxa"/>
          </w:tcPr>
          <w:p w:rsidR="00C12130" w:rsidRPr="00C86DF2" w:rsidRDefault="00C12130" w:rsidP="00C86DF2">
            <w:pPr>
              <w:jc w:val="both"/>
              <w:rPr>
                <w:color w:val="000000" w:themeColor="text1"/>
              </w:rPr>
            </w:pPr>
            <w:proofErr w:type="spellStart"/>
            <w:r w:rsidRPr="00C86DF2">
              <w:rPr>
                <w:b/>
                <w:bCs/>
                <w:color w:val="000000" w:themeColor="text1"/>
              </w:rPr>
              <w:t>Tax&amp;S.charges</w:t>
            </w:r>
            <w:proofErr w:type="spellEnd"/>
          </w:p>
        </w:tc>
        <w:tc>
          <w:tcPr>
            <w:tcW w:w="2393" w:type="dxa"/>
          </w:tcPr>
          <w:p w:rsidR="00C12130" w:rsidRPr="00C12130" w:rsidRDefault="00C12130" w:rsidP="00C86DF2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proofErr w:type="spellStart"/>
            <w:r w:rsidRPr="00C12130">
              <w:rPr>
                <w:b/>
                <w:bCs/>
                <w:color w:val="000000" w:themeColor="text1"/>
                <w:u w:val="single"/>
              </w:rPr>
              <w:t>OrderNo</w:t>
            </w:r>
            <w:proofErr w:type="spellEnd"/>
          </w:p>
        </w:tc>
      </w:tr>
    </w:tbl>
    <w:p w:rsidR="00C86DF2" w:rsidRPr="00C86DF2" w:rsidRDefault="00C86DF2" w:rsidP="00C86DF2">
      <w:pPr>
        <w:jc w:val="both"/>
        <w:rPr>
          <w:b/>
          <w:bCs/>
          <w:color w:val="000000" w:themeColor="text1"/>
        </w:rPr>
      </w:pPr>
    </w:p>
    <w:p w:rsidR="000538F4" w:rsidRPr="000538F4" w:rsidRDefault="000538F4" w:rsidP="000538F4">
      <w:pPr>
        <w:jc w:val="both"/>
        <w:rPr>
          <w:b/>
          <w:bCs/>
          <w:color w:val="000000" w:themeColor="text1"/>
        </w:rPr>
      </w:pPr>
      <w:r w:rsidRPr="000538F4">
        <w:rPr>
          <w:b/>
          <w:bCs/>
          <w:color w:val="000000" w:themeColor="text1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538F4" w:rsidRPr="000538F4" w:rsidTr="00826CD9">
        <w:tc>
          <w:tcPr>
            <w:tcW w:w="3005" w:type="dxa"/>
          </w:tcPr>
          <w:p w:rsidR="000538F4" w:rsidRPr="000538F4" w:rsidRDefault="000538F4" w:rsidP="000538F4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proofErr w:type="spellStart"/>
            <w:r w:rsidRPr="000538F4">
              <w:rPr>
                <w:b/>
                <w:bCs/>
                <w:color w:val="000000" w:themeColor="text1"/>
                <w:u w:val="single"/>
              </w:rPr>
              <w:t>P</w:t>
            </w:r>
            <w:r w:rsidR="00144C35">
              <w:rPr>
                <w:b/>
                <w:bCs/>
                <w:color w:val="000000" w:themeColor="text1"/>
                <w:u w:val="single"/>
              </w:rPr>
              <w:t>_</w:t>
            </w:r>
            <w:r w:rsidRPr="000538F4">
              <w:rPr>
                <w:b/>
                <w:bCs/>
                <w:color w:val="000000" w:themeColor="text1"/>
                <w:u w:val="single"/>
              </w:rPr>
              <w:t>P_id</w:t>
            </w:r>
            <w:proofErr w:type="spellEnd"/>
          </w:p>
        </w:tc>
        <w:tc>
          <w:tcPr>
            <w:tcW w:w="3005" w:type="dxa"/>
          </w:tcPr>
          <w:p w:rsidR="000538F4" w:rsidRPr="000538F4" w:rsidRDefault="000538F4" w:rsidP="000538F4">
            <w:pPr>
              <w:jc w:val="both"/>
              <w:rPr>
                <w:color w:val="000000" w:themeColor="text1"/>
              </w:rPr>
            </w:pPr>
            <w:proofErr w:type="spellStart"/>
            <w:r w:rsidRPr="000538F4">
              <w:rPr>
                <w:color w:val="000000" w:themeColor="text1"/>
                <w:u w:val="single"/>
              </w:rPr>
              <w:t>Stock_typ</w:t>
            </w:r>
            <w:r w:rsidRPr="000538F4">
              <w:rPr>
                <w:color w:val="000000" w:themeColor="text1"/>
              </w:rPr>
              <w:t>e</w:t>
            </w:r>
            <w:proofErr w:type="spellEnd"/>
          </w:p>
        </w:tc>
      </w:tr>
    </w:tbl>
    <w:p w:rsidR="00712760" w:rsidRDefault="00712760" w:rsidP="008C1EA2">
      <w:pPr>
        <w:jc w:val="both"/>
        <w:rPr>
          <w:b/>
          <w:bCs/>
          <w:color w:val="000000" w:themeColor="text1"/>
        </w:rPr>
      </w:pPr>
    </w:p>
    <w:p w:rsidR="002E4C3D" w:rsidRPr="002E4C3D" w:rsidRDefault="002E4C3D" w:rsidP="002E4C3D">
      <w:pPr>
        <w:jc w:val="both"/>
        <w:rPr>
          <w:b/>
          <w:bCs/>
          <w:color w:val="000000" w:themeColor="text1"/>
        </w:rPr>
      </w:pPr>
      <w:r w:rsidRPr="002E4C3D">
        <w:rPr>
          <w:b/>
          <w:bCs/>
          <w:color w:val="000000" w:themeColor="text1"/>
        </w:rPr>
        <w:t>Categorise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C3D" w:rsidRPr="002E4C3D" w:rsidTr="00826CD9">
        <w:tc>
          <w:tcPr>
            <w:tcW w:w="3005" w:type="dxa"/>
          </w:tcPr>
          <w:p w:rsidR="002E4C3D" w:rsidRPr="002E4C3D" w:rsidRDefault="00DB4E26" w:rsidP="002E4C3D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proofErr w:type="spellStart"/>
            <w:r>
              <w:rPr>
                <w:b/>
                <w:bCs/>
                <w:color w:val="000000" w:themeColor="text1"/>
                <w:u w:val="single"/>
              </w:rPr>
              <w:t>P_P_id</w:t>
            </w:r>
            <w:proofErr w:type="spellEnd"/>
          </w:p>
        </w:tc>
        <w:tc>
          <w:tcPr>
            <w:tcW w:w="3005" w:type="dxa"/>
          </w:tcPr>
          <w:p w:rsidR="002E4C3D" w:rsidRPr="002E4C3D" w:rsidRDefault="00031DD8" w:rsidP="002E4C3D">
            <w:pPr>
              <w:jc w:val="both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CName</w:t>
            </w:r>
            <w:proofErr w:type="spellEnd"/>
          </w:p>
        </w:tc>
        <w:tc>
          <w:tcPr>
            <w:tcW w:w="3006" w:type="dxa"/>
          </w:tcPr>
          <w:p w:rsidR="002E4C3D" w:rsidRPr="002E4C3D" w:rsidRDefault="007077F3" w:rsidP="002E4C3D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>OF_</w:t>
            </w:r>
            <w:r w:rsidR="00AD55A0">
              <w:rPr>
                <w:b/>
                <w:bCs/>
                <w:color w:val="000000" w:themeColor="text1"/>
                <w:u w:val="single"/>
              </w:rPr>
              <w:t>webaddress</w:t>
            </w:r>
          </w:p>
        </w:tc>
      </w:tr>
    </w:tbl>
    <w:p w:rsidR="00144C35" w:rsidRDefault="00144C35" w:rsidP="008C1EA2">
      <w:pPr>
        <w:spacing w:after="0" w:line="240" w:lineRule="auto"/>
        <w:jc w:val="both"/>
        <w:rPr>
          <w:color w:val="000000" w:themeColor="text1"/>
        </w:rPr>
      </w:pPr>
    </w:p>
    <w:p w:rsidR="00F53525" w:rsidRDefault="00F53525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ED1B49" w:rsidRPr="00ED1B49" w:rsidRDefault="00ED1B49" w:rsidP="00ED1B49">
      <w:pPr>
        <w:jc w:val="both"/>
        <w:rPr>
          <w:b/>
          <w:bCs/>
          <w:color w:val="000000" w:themeColor="text1"/>
        </w:rPr>
      </w:pPr>
      <w:proofErr w:type="spellStart"/>
      <w:r w:rsidRPr="00ED1B49">
        <w:rPr>
          <w:b/>
          <w:bCs/>
          <w:color w:val="000000" w:themeColor="text1"/>
        </w:rPr>
        <w:t>P_material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D1B49" w:rsidRPr="00ED1B49" w:rsidTr="00EA4620">
        <w:tc>
          <w:tcPr>
            <w:tcW w:w="3005" w:type="dxa"/>
          </w:tcPr>
          <w:p w:rsidR="00ED1B49" w:rsidRPr="00ED1B49" w:rsidRDefault="00297BDF" w:rsidP="00ED1B49">
            <w:pPr>
              <w:jc w:val="both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M_</w:t>
            </w:r>
            <w:r w:rsidR="00ED1B49" w:rsidRPr="00ED1B49">
              <w:rPr>
                <w:color w:val="000000" w:themeColor="text1"/>
                <w:u w:val="single"/>
              </w:rPr>
              <w:t>P_id</w:t>
            </w:r>
            <w:proofErr w:type="spellEnd"/>
          </w:p>
        </w:tc>
        <w:tc>
          <w:tcPr>
            <w:tcW w:w="3005" w:type="dxa"/>
          </w:tcPr>
          <w:p w:rsidR="00ED1B49" w:rsidRPr="00ED1B49" w:rsidRDefault="00ED1B49" w:rsidP="00ED1B49">
            <w:pPr>
              <w:jc w:val="both"/>
              <w:rPr>
                <w:b/>
                <w:bCs/>
                <w:color w:val="000000" w:themeColor="text1"/>
              </w:rPr>
            </w:pPr>
            <w:r w:rsidRPr="00ED1B49">
              <w:rPr>
                <w:b/>
                <w:bCs/>
                <w:color w:val="000000" w:themeColor="text1"/>
              </w:rPr>
              <w:t>Material</w:t>
            </w:r>
          </w:p>
        </w:tc>
      </w:tr>
    </w:tbl>
    <w:p w:rsidR="00ED1B49" w:rsidRDefault="00ED1B49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ED1B49" w:rsidRDefault="00ED1B49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C92630" w:rsidRDefault="00C92630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 w:rsidRPr="00C92630">
        <w:rPr>
          <w:b/>
          <w:bCs/>
          <w:color w:val="000000" w:themeColor="text1"/>
        </w:rPr>
        <w:t xml:space="preserve">B2.2 Discussion on the schema based constraints applicable for the developed </w:t>
      </w:r>
      <w:r>
        <w:rPr>
          <w:b/>
          <w:bCs/>
          <w:color w:val="000000" w:themeColor="text1"/>
        </w:rPr>
        <w:t>schema</w:t>
      </w:r>
    </w:p>
    <w:p w:rsidR="00F53525" w:rsidRDefault="00F53525" w:rsidP="008C1EA2">
      <w:pPr>
        <w:spacing w:after="0" w:line="240" w:lineRule="auto"/>
        <w:jc w:val="both"/>
        <w:rPr>
          <w:color w:val="000000" w:themeColor="text1"/>
        </w:rPr>
      </w:pPr>
    </w:p>
    <w:p w:rsidR="00380E62" w:rsidRDefault="00A97A52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Schema based </w:t>
      </w:r>
      <w:r w:rsidR="00E0186C">
        <w:rPr>
          <w:color w:val="000000" w:themeColor="text1"/>
        </w:rPr>
        <w:t xml:space="preserve">constraints(key </w:t>
      </w:r>
      <w:proofErr w:type="spellStart"/>
      <w:r w:rsidR="00E0186C">
        <w:rPr>
          <w:color w:val="000000" w:themeColor="text1"/>
        </w:rPr>
        <w:t>constraints,domain</w:t>
      </w:r>
      <w:proofErr w:type="spellEnd"/>
      <w:r w:rsidR="00E0186C">
        <w:rPr>
          <w:color w:val="000000" w:themeColor="text1"/>
        </w:rPr>
        <w:t xml:space="preserve"> </w:t>
      </w:r>
      <w:proofErr w:type="spellStart"/>
      <w:r w:rsidR="00E0186C">
        <w:rPr>
          <w:color w:val="000000" w:themeColor="text1"/>
        </w:rPr>
        <w:t>constraints,not</w:t>
      </w:r>
      <w:proofErr w:type="spellEnd"/>
      <w:r w:rsidR="00E0186C">
        <w:rPr>
          <w:color w:val="000000" w:themeColor="text1"/>
        </w:rPr>
        <w:t xml:space="preserve"> </w:t>
      </w:r>
      <w:proofErr w:type="spellStart"/>
      <w:r w:rsidR="0040412F">
        <w:rPr>
          <w:color w:val="000000" w:themeColor="text1"/>
        </w:rPr>
        <w:t>null,referential</w:t>
      </w:r>
      <w:proofErr w:type="spellEnd"/>
      <w:r w:rsidR="0040412F">
        <w:rPr>
          <w:color w:val="000000" w:themeColor="text1"/>
        </w:rPr>
        <w:t xml:space="preserve"> integrity constraint)</w:t>
      </w:r>
    </w:p>
    <w:p w:rsidR="00380E62" w:rsidRDefault="00380E62" w:rsidP="008C1EA2">
      <w:pPr>
        <w:spacing w:after="0" w:line="240" w:lineRule="auto"/>
        <w:jc w:val="both"/>
        <w:rPr>
          <w:color w:val="000000" w:themeColor="text1"/>
        </w:rPr>
      </w:pPr>
    </w:p>
    <w:p w:rsidR="00E0186C" w:rsidRDefault="00380E62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E0186C">
        <w:rPr>
          <w:color w:val="000000" w:themeColor="text1"/>
        </w:rPr>
        <w:t xml:space="preserve"> OFS TABLE:-</w:t>
      </w:r>
    </w:p>
    <w:p w:rsidR="00BB26DF" w:rsidRDefault="00BB26DF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Domain Constraints:</w:t>
      </w:r>
      <w:r w:rsidR="00785E39">
        <w:rPr>
          <w:color w:val="000000" w:themeColor="text1"/>
        </w:rPr>
        <w:t>-WEBADDRESSS SHOULD BE OF CHARACTERS</w:t>
      </w:r>
    </w:p>
    <w:p w:rsidR="00BB26DF" w:rsidRDefault="00BB26DF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Not null constraints:</w:t>
      </w:r>
      <w:r w:rsidR="00756E23">
        <w:rPr>
          <w:color w:val="000000" w:themeColor="text1"/>
        </w:rPr>
        <w:t>-web address</w:t>
      </w:r>
      <w:r w:rsidR="00785E39">
        <w:rPr>
          <w:color w:val="000000" w:themeColor="text1"/>
        </w:rPr>
        <w:t xml:space="preserve"> IT IS IMPORTANT TO </w:t>
      </w:r>
      <w:r w:rsidR="00756E23">
        <w:rPr>
          <w:color w:val="000000" w:themeColor="text1"/>
        </w:rPr>
        <w:t>WHOLE PROCESS SO CANNOT BE NULL</w:t>
      </w:r>
    </w:p>
    <w:p w:rsidR="00351A32" w:rsidRDefault="000843BF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</w:t>
      </w:r>
      <w:r w:rsidR="00351A32">
        <w:rPr>
          <w:color w:val="000000" w:themeColor="text1"/>
        </w:rPr>
        <w:t xml:space="preserve">-web address is </w:t>
      </w:r>
      <w:proofErr w:type="spellStart"/>
      <w:r w:rsidR="00351A32">
        <w:rPr>
          <w:color w:val="000000" w:themeColor="text1"/>
        </w:rPr>
        <w:t>prary</w:t>
      </w:r>
      <w:proofErr w:type="spellEnd"/>
      <w:r w:rsidR="00351A32">
        <w:rPr>
          <w:color w:val="000000" w:themeColor="text1"/>
        </w:rPr>
        <w:t xml:space="preserve"> key so should be unique</w:t>
      </w:r>
    </w:p>
    <w:p w:rsidR="00351A32" w:rsidRDefault="00351A32" w:rsidP="008C1EA2">
      <w:pPr>
        <w:spacing w:after="0" w:line="240" w:lineRule="auto"/>
        <w:jc w:val="both"/>
        <w:rPr>
          <w:color w:val="000000" w:themeColor="text1"/>
        </w:rPr>
      </w:pPr>
    </w:p>
    <w:p w:rsidR="001E4E0C" w:rsidRDefault="001E4E0C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For CUSTOMER TABLE</w:t>
      </w:r>
    </w:p>
    <w:p w:rsidR="001E4E0C" w:rsidRPr="008E3AE4" w:rsidRDefault="001E4E0C" w:rsidP="008C1EA2">
      <w:pPr>
        <w:spacing w:after="0" w:line="240" w:lineRule="auto"/>
        <w:jc w:val="both"/>
        <w:rPr>
          <w:color w:val="000000" w:themeColor="text1"/>
        </w:rPr>
      </w:pPr>
    </w:p>
    <w:p w:rsidR="00A97A52" w:rsidRDefault="001E4E0C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Domain Constraints:</w:t>
      </w:r>
      <w:r w:rsidR="001E405C">
        <w:rPr>
          <w:color w:val="000000" w:themeColor="text1"/>
        </w:rPr>
        <w:t>-</w:t>
      </w:r>
      <w:proofErr w:type="spellStart"/>
      <w:r w:rsidR="00DD1202">
        <w:rPr>
          <w:color w:val="000000" w:themeColor="text1"/>
        </w:rPr>
        <w:t>gmail,</w:t>
      </w:r>
      <w:r w:rsidR="001E405C">
        <w:rPr>
          <w:color w:val="000000" w:themeColor="text1"/>
        </w:rPr>
        <w:t>Name,loginid,</w:t>
      </w:r>
      <w:r w:rsidR="00270E02">
        <w:rPr>
          <w:color w:val="000000" w:themeColor="text1"/>
        </w:rPr>
        <w:t>password</w:t>
      </w:r>
      <w:proofErr w:type="spellEnd"/>
      <w:r w:rsidR="00270E02">
        <w:rPr>
          <w:color w:val="000000" w:themeColor="text1"/>
        </w:rPr>
        <w:t xml:space="preserve"> and address </w:t>
      </w:r>
      <w:r w:rsidR="00360904">
        <w:rPr>
          <w:color w:val="000000" w:themeColor="text1"/>
        </w:rPr>
        <w:t>should</w:t>
      </w:r>
      <w:r w:rsidR="00270E02">
        <w:rPr>
          <w:color w:val="000000" w:themeColor="text1"/>
        </w:rPr>
        <w:t xml:space="preserve"> be of </w:t>
      </w:r>
      <w:proofErr w:type="spellStart"/>
      <w:r w:rsidR="00270E02">
        <w:rPr>
          <w:color w:val="000000" w:themeColor="text1"/>
        </w:rPr>
        <w:t>characters,PhoneNo</w:t>
      </w:r>
      <w:proofErr w:type="spellEnd"/>
      <w:r w:rsidR="00270E02">
        <w:rPr>
          <w:color w:val="000000" w:themeColor="text1"/>
        </w:rPr>
        <w:t xml:space="preserve"> is integer</w:t>
      </w:r>
    </w:p>
    <w:p w:rsidR="001E4E0C" w:rsidRDefault="001E4E0C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Not null constraints:</w:t>
      </w:r>
      <w:r w:rsidR="000C1650">
        <w:rPr>
          <w:color w:val="000000" w:themeColor="text1"/>
        </w:rPr>
        <w:t xml:space="preserve">-ADDRESS CANNOT BE NULL USED WHERE TO DELIVER THE </w:t>
      </w:r>
      <w:proofErr w:type="spellStart"/>
      <w:r w:rsidR="00DD1202">
        <w:rPr>
          <w:color w:val="000000" w:themeColor="text1"/>
        </w:rPr>
        <w:t>PhoneNo</w:t>
      </w:r>
      <w:proofErr w:type="spellEnd"/>
      <w:r w:rsidR="00DD1202">
        <w:rPr>
          <w:color w:val="000000" w:themeColor="text1"/>
        </w:rPr>
        <w:t xml:space="preserve"> used for proof so cannot be </w:t>
      </w:r>
      <w:proofErr w:type="spellStart"/>
      <w:r w:rsidR="00DD1202">
        <w:rPr>
          <w:color w:val="000000" w:themeColor="text1"/>
        </w:rPr>
        <w:t>null,login</w:t>
      </w:r>
      <w:proofErr w:type="spellEnd"/>
      <w:r w:rsidR="00DD1202">
        <w:rPr>
          <w:color w:val="000000" w:themeColor="text1"/>
        </w:rPr>
        <w:t xml:space="preserve"> id </w:t>
      </w:r>
      <w:r w:rsidR="0023437C">
        <w:rPr>
          <w:color w:val="000000" w:themeColor="text1"/>
        </w:rPr>
        <w:t>,</w:t>
      </w:r>
      <w:r w:rsidR="00DD1202">
        <w:rPr>
          <w:color w:val="000000" w:themeColor="text1"/>
        </w:rPr>
        <w:t xml:space="preserve">password </w:t>
      </w:r>
      <w:r w:rsidR="0023437C">
        <w:rPr>
          <w:color w:val="000000" w:themeColor="text1"/>
        </w:rPr>
        <w:t xml:space="preserve"> used for login so not null constraint applied</w:t>
      </w:r>
    </w:p>
    <w:p w:rsidR="001E4E0C" w:rsidRDefault="001E4E0C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</w:t>
      </w:r>
      <w:r w:rsidR="0089296A">
        <w:rPr>
          <w:color w:val="000000" w:themeColor="text1"/>
        </w:rPr>
        <w:t>-</w:t>
      </w:r>
      <w:proofErr w:type="spellStart"/>
      <w:r w:rsidR="0089296A">
        <w:rPr>
          <w:color w:val="000000" w:themeColor="text1"/>
        </w:rPr>
        <w:t>gmail</w:t>
      </w:r>
      <w:proofErr w:type="spellEnd"/>
      <w:r w:rsidR="0089296A">
        <w:rPr>
          <w:color w:val="000000" w:themeColor="text1"/>
        </w:rPr>
        <w:t xml:space="preserve"> ,</w:t>
      </w:r>
      <w:proofErr w:type="spellStart"/>
      <w:r w:rsidR="0089296A">
        <w:rPr>
          <w:color w:val="000000" w:themeColor="text1"/>
        </w:rPr>
        <w:t>PhoneNo,address,login</w:t>
      </w:r>
      <w:proofErr w:type="spellEnd"/>
      <w:r w:rsidR="0089296A">
        <w:rPr>
          <w:color w:val="000000" w:themeColor="text1"/>
        </w:rPr>
        <w:t xml:space="preserve"> id should be unique)</w:t>
      </w:r>
      <w:r w:rsidR="008E2E11">
        <w:rPr>
          <w:color w:val="000000" w:themeColor="text1"/>
        </w:rPr>
        <w:t>;</w:t>
      </w:r>
    </w:p>
    <w:p w:rsidR="008E2E11" w:rsidRDefault="008E2E11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Referential integrity constraint:- applied for </w:t>
      </w:r>
      <w:proofErr w:type="spellStart"/>
      <w:r>
        <w:rPr>
          <w:color w:val="000000" w:themeColor="text1"/>
        </w:rPr>
        <w:t>R_L_webaddress</w:t>
      </w:r>
      <w:proofErr w:type="spellEnd"/>
      <w:r>
        <w:rPr>
          <w:color w:val="000000" w:themeColor="text1"/>
        </w:rPr>
        <w:t xml:space="preserve"> so it should be one of that in </w:t>
      </w:r>
      <w:proofErr w:type="spellStart"/>
      <w:r w:rsidR="00F25503">
        <w:rPr>
          <w:color w:val="000000" w:themeColor="text1"/>
        </w:rPr>
        <w:t>Webaddress</w:t>
      </w:r>
      <w:proofErr w:type="spellEnd"/>
    </w:p>
    <w:p w:rsidR="001E4E0C" w:rsidRDefault="001E4E0C" w:rsidP="008C1EA2">
      <w:pPr>
        <w:spacing w:after="0" w:line="240" w:lineRule="auto"/>
        <w:jc w:val="both"/>
        <w:rPr>
          <w:color w:val="000000" w:themeColor="text1"/>
        </w:rPr>
      </w:pPr>
    </w:p>
    <w:p w:rsidR="00F25503" w:rsidRDefault="00F25503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For PRODUCT TABLE</w:t>
      </w:r>
    </w:p>
    <w:p w:rsidR="00F25503" w:rsidRPr="008E3AE4" w:rsidRDefault="00F25503" w:rsidP="00EA4620">
      <w:pPr>
        <w:spacing w:after="0" w:line="240" w:lineRule="auto"/>
        <w:jc w:val="both"/>
        <w:rPr>
          <w:color w:val="000000" w:themeColor="text1"/>
        </w:rPr>
      </w:pPr>
    </w:p>
    <w:p w:rsidR="00F25503" w:rsidRDefault="00F25503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Domain Constraints:</w:t>
      </w:r>
      <w:r w:rsidR="00AF64D1">
        <w:rPr>
          <w:color w:val="000000" w:themeColor="text1"/>
        </w:rPr>
        <w:t xml:space="preserve">-Product id is </w:t>
      </w:r>
      <w:proofErr w:type="spellStart"/>
      <w:r w:rsidR="00AF64D1">
        <w:rPr>
          <w:color w:val="000000" w:themeColor="text1"/>
        </w:rPr>
        <w:t>integer,Price</w:t>
      </w:r>
      <w:proofErr w:type="spellEnd"/>
      <w:r w:rsidR="00AF64D1">
        <w:rPr>
          <w:color w:val="000000" w:themeColor="text1"/>
        </w:rPr>
        <w:t xml:space="preserve"> can be </w:t>
      </w:r>
      <w:proofErr w:type="spellStart"/>
      <w:r w:rsidR="00AF64D1">
        <w:rPr>
          <w:color w:val="000000" w:themeColor="text1"/>
        </w:rPr>
        <w:t>int</w:t>
      </w:r>
      <w:proofErr w:type="spellEnd"/>
      <w:r w:rsidR="00AF64D1">
        <w:rPr>
          <w:color w:val="000000" w:themeColor="text1"/>
        </w:rPr>
        <w:t xml:space="preserve"> or </w:t>
      </w:r>
      <w:proofErr w:type="spellStart"/>
      <w:r w:rsidR="00AF64D1">
        <w:rPr>
          <w:color w:val="000000" w:themeColor="text1"/>
        </w:rPr>
        <w:t>float,</w:t>
      </w:r>
      <w:r w:rsidR="00360904">
        <w:rPr>
          <w:color w:val="000000" w:themeColor="text1"/>
        </w:rPr>
        <w:t>PName</w:t>
      </w:r>
      <w:proofErr w:type="spellEnd"/>
      <w:r w:rsidR="00360904">
        <w:rPr>
          <w:color w:val="000000" w:themeColor="text1"/>
        </w:rPr>
        <w:t xml:space="preserve"> is of characters</w:t>
      </w:r>
    </w:p>
    <w:p w:rsidR="00F25503" w:rsidRDefault="00F25503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Not null constraints:</w:t>
      </w:r>
      <w:r w:rsidR="000452FD">
        <w:rPr>
          <w:color w:val="000000" w:themeColor="text1"/>
        </w:rPr>
        <w:t>-PRODUCT ,</w:t>
      </w:r>
      <w:r w:rsidR="006E3865">
        <w:rPr>
          <w:color w:val="000000" w:themeColor="text1"/>
        </w:rPr>
        <w:t xml:space="preserve">PRICE </w:t>
      </w:r>
      <w:r w:rsidR="000452FD">
        <w:rPr>
          <w:color w:val="000000" w:themeColor="text1"/>
        </w:rPr>
        <w:t xml:space="preserve">,PNAME </w:t>
      </w:r>
      <w:r w:rsidR="006E3865">
        <w:rPr>
          <w:color w:val="000000" w:themeColor="text1"/>
        </w:rPr>
        <w:t xml:space="preserve">used for </w:t>
      </w:r>
      <w:proofErr w:type="spellStart"/>
      <w:r w:rsidR="006E3865">
        <w:rPr>
          <w:color w:val="000000" w:themeColor="text1"/>
        </w:rPr>
        <w:t>searching</w:t>
      </w:r>
      <w:r w:rsidR="000452FD">
        <w:rPr>
          <w:color w:val="000000" w:themeColor="text1"/>
        </w:rPr>
        <w:t>CANNOT</w:t>
      </w:r>
      <w:proofErr w:type="spellEnd"/>
      <w:r w:rsidR="000452FD">
        <w:rPr>
          <w:color w:val="000000" w:themeColor="text1"/>
        </w:rPr>
        <w:t xml:space="preserve"> </w:t>
      </w:r>
      <w:r w:rsidR="006E3865">
        <w:rPr>
          <w:color w:val="000000" w:themeColor="text1"/>
        </w:rPr>
        <w:t>BE</w:t>
      </w:r>
      <w:r w:rsidR="000452FD">
        <w:rPr>
          <w:color w:val="000000" w:themeColor="text1"/>
        </w:rPr>
        <w:t xml:space="preserve"> </w:t>
      </w:r>
      <w:r w:rsidR="00C42149">
        <w:rPr>
          <w:color w:val="000000" w:themeColor="text1"/>
        </w:rPr>
        <w:t>NULL.</w:t>
      </w:r>
    </w:p>
    <w:p w:rsidR="00F25503" w:rsidRDefault="00F25503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Constraints:-</w:t>
      </w:r>
      <w:r w:rsidR="00CE2D59">
        <w:rPr>
          <w:color w:val="000000" w:themeColor="text1"/>
        </w:rPr>
        <w:t xml:space="preserve"> product id should be unique since it is primary key</w:t>
      </w:r>
    </w:p>
    <w:p w:rsidR="003D4EDD" w:rsidRDefault="00F25503" w:rsidP="008C1EA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Referential integrity constraint;</w:t>
      </w:r>
      <w:r w:rsidR="003D4EDD">
        <w:rPr>
          <w:color w:val="000000" w:themeColor="text1"/>
        </w:rPr>
        <w:t>-</w:t>
      </w:r>
      <w:proofErr w:type="spellStart"/>
      <w:r w:rsidR="003D4EDD">
        <w:rPr>
          <w:color w:val="000000" w:themeColor="text1"/>
        </w:rPr>
        <w:t>AOrderno</w:t>
      </w:r>
      <w:proofErr w:type="spellEnd"/>
      <w:r w:rsidR="003D4EDD">
        <w:rPr>
          <w:color w:val="000000" w:themeColor="text1"/>
        </w:rPr>
        <w:t xml:space="preserve"> should be the one in Order tables order no</w:t>
      </w:r>
    </w:p>
    <w:p w:rsidR="003D4EDD" w:rsidRDefault="003D4EDD" w:rsidP="008C1EA2">
      <w:pPr>
        <w:spacing w:after="0" w:line="240" w:lineRule="auto"/>
        <w:jc w:val="both"/>
        <w:rPr>
          <w:color w:val="000000" w:themeColor="text1"/>
        </w:rPr>
      </w:pPr>
    </w:p>
    <w:p w:rsidR="00B772AC" w:rsidRDefault="00B772AC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FOR ORDER</w:t>
      </w:r>
    </w:p>
    <w:p w:rsidR="00B772AC" w:rsidRPr="008E3AE4" w:rsidRDefault="00B772AC" w:rsidP="00EA4620">
      <w:pPr>
        <w:spacing w:after="0" w:line="240" w:lineRule="auto"/>
        <w:jc w:val="both"/>
        <w:rPr>
          <w:color w:val="000000" w:themeColor="text1"/>
        </w:rPr>
      </w:pPr>
    </w:p>
    <w:p w:rsidR="00B772AC" w:rsidRDefault="00B772AC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Domain Constraints:</w:t>
      </w:r>
      <w:r w:rsidR="00FE1B22">
        <w:rPr>
          <w:color w:val="000000" w:themeColor="text1"/>
        </w:rPr>
        <w:t xml:space="preserve">-Order no should be </w:t>
      </w:r>
      <w:proofErr w:type="spellStart"/>
      <w:r w:rsidR="00FE1B22">
        <w:rPr>
          <w:color w:val="000000" w:themeColor="text1"/>
        </w:rPr>
        <w:t>int,order</w:t>
      </w:r>
      <w:proofErr w:type="spellEnd"/>
      <w:r w:rsidR="00FE1B22">
        <w:rPr>
          <w:color w:val="000000" w:themeColor="text1"/>
        </w:rPr>
        <w:t xml:space="preserve"> price and Tax should be  float or </w:t>
      </w:r>
      <w:proofErr w:type="spellStart"/>
      <w:r w:rsidR="00FE1B22">
        <w:rPr>
          <w:color w:val="000000" w:themeColor="text1"/>
        </w:rPr>
        <w:t>int</w:t>
      </w:r>
      <w:proofErr w:type="spellEnd"/>
      <w:r w:rsidR="00FE1B22">
        <w:rPr>
          <w:color w:val="000000" w:themeColor="text1"/>
        </w:rPr>
        <w:t>,</w:t>
      </w:r>
    </w:p>
    <w:p w:rsidR="00B772AC" w:rsidRDefault="00B772AC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Not null constraints:</w:t>
      </w:r>
      <w:r w:rsidR="0067777A">
        <w:rPr>
          <w:color w:val="000000" w:themeColor="text1"/>
        </w:rPr>
        <w:t>-</w:t>
      </w:r>
      <w:proofErr w:type="spellStart"/>
      <w:r w:rsidR="0067777A">
        <w:rPr>
          <w:color w:val="000000" w:themeColor="text1"/>
        </w:rPr>
        <w:t>OrderNo</w:t>
      </w:r>
      <w:proofErr w:type="spellEnd"/>
      <w:r w:rsidR="0067777A">
        <w:rPr>
          <w:color w:val="000000" w:themeColor="text1"/>
        </w:rPr>
        <w:t xml:space="preserve"> cannot be </w:t>
      </w:r>
      <w:proofErr w:type="spellStart"/>
      <w:r w:rsidR="0067777A">
        <w:rPr>
          <w:color w:val="000000" w:themeColor="text1"/>
        </w:rPr>
        <w:t>null,Order</w:t>
      </w:r>
      <w:proofErr w:type="spellEnd"/>
      <w:r w:rsidR="0067777A">
        <w:rPr>
          <w:color w:val="000000" w:themeColor="text1"/>
        </w:rPr>
        <w:t xml:space="preserve"> </w:t>
      </w:r>
      <w:proofErr w:type="spellStart"/>
      <w:r w:rsidR="0067777A">
        <w:rPr>
          <w:color w:val="000000" w:themeColor="text1"/>
        </w:rPr>
        <w:t>price,d_gmail</w:t>
      </w:r>
      <w:proofErr w:type="spellEnd"/>
      <w:r w:rsidR="0067777A">
        <w:rPr>
          <w:color w:val="000000" w:themeColor="text1"/>
        </w:rPr>
        <w:t xml:space="preserve"> cannot be null</w:t>
      </w:r>
    </w:p>
    <w:p w:rsidR="00B772AC" w:rsidRDefault="00B772AC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</w:t>
      </w:r>
      <w:r w:rsidR="00311C91">
        <w:rPr>
          <w:color w:val="000000" w:themeColor="text1"/>
        </w:rPr>
        <w:t>-</w:t>
      </w:r>
      <w:proofErr w:type="spellStart"/>
      <w:r w:rsidR="00311C91">
        <w:rPr>
          <w:color w:val="000000" w:themeColor="text1"/>
        </w:rPr>
        <w:t>orderno</w:t>
      </w:r>
      <w:proofErr w:type="spellEnd"/>
      <w:r w:rsidR="00311C91">
        <w:rPr>
          <w:color w:val="000000" w:themeColor="text1"/>
        </w:rPr>
        <w:t xml:space="preserve"> primary key should be unique </w:t>
      </w:r>
    </w:p>
    <w:p w:rsidR="00E824F2" w:rsidRDefault="00B772AC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Referential integrity constraint;</w:t>
      </w:r>
      <w:r w:rsidR="00311C91">
        <w:rPr>
          <w:color w:val="000000" w:themeColor="text1"/>
        </w:rPr>
        <w:t>-</w:t>
      </w:r>
      <w:proofErr w:type="spellStart"/>
      <w:r w:rsidR="00311C91">
        <w:rPr>
          <w:color w:val="000000" w:themeColor="text1"/>
        </w:rPr>
        <w:t>d_gmail</w:t>
      </w:r>
      <w:proofErr w:type="spellEnd"/>
      <w:r w:rsidR="00311C91">
        <w:rPr>
          <w:color w:val="000000" w:themeColor="text1"/>
        </w:rPr>
        <w:t xml:space="preserve"> </w:t>
      </w:r>
      <w:r w:rsidR="00E824F2">
        <w:rPr>
          <w:color w:val="000000" w:themeColor="text1"/>
        </w:rPr>
        <w:t>is a foreign key so it is the one of ail that given</w:t>
      </w:r>
    </w:p>
    <w:p w:rsidR="00E824F2" w:rsidRDefault="00E824F2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gmail</w:t>
      </w:r>
      <w:proofErr w:type="spellEnd"/>
      <w:r>
        <w:rPr>
          <w:color w:val="000000" w:themeColor="text1"/>
        </w:rPr>
        <w:t xml:space="preserve"> of customer table</w:t>
      </w:r>
    </w:p>
    <w:p w:rsidR="00E824F2" w:rsidRPr="008E3AE4" w:rsidRDefault="00E824F2" w:rsidP="00EA4620">
      <w:pPr>
        <w:spacing w:after="0" w:line="240" w:lineRule="auto"/>
        <w:jc w:val="both"/>
        <w:rPr>
          <w:color w:val="000000" w:themeColor="text1"/>
        </w:rPr>
      </w:pPr>
    </w:p>
    <w:p w:rsidR="006E034E" w:rsidRDefault="006E034E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STOCK</w:t>
      </w:r>
    </w:p>
    <w:p w:rsidR="006E034E" w:rsidRPr="008E3AE4" w:rsidRDefault="006E034E" w:rsidP="00EA4620">
      <w:pPr>
        <w:spacing w:after="0" w:line="240" w:lineRule="auto"/>
        <w:jc w:val="both"/>
        <w:rPr>
          <w:color w:val="000000" w:themeColor="text1"/>
        </w:rPr>
      </w:pPr>
    </w:p>
    <w:p w:rsidR="006E034E" w:rsidRDefault="006E034E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Domain Constraints:-TYPE SHOULD BE IF CHARACTERS and </w:t>
      </w:r>
      <w:proofErr w:type="spellStart"/>
      <w:r>
        <w:rPr>
          <w:color w:val="000000" w:themeColor="text1"/>
        </w:rPr>
        <w:t>P_P_id</w:t>
      </w:r>
      <w:proofErr w:type="spellEnd"/>
      <w:r>
        <w:rPr>
          <w:color w:val="000000" w:themeColor="text1"/>
        </w:rPr>
        <w:t xml:space="preserve"> should be </w:t>
      </w:r>
      <w:proofErr w:type="spellStart"/>
      <w:r>
        <w:rPr>
          <w:color w:val="000000" w:themeColor="text1"/>
        </w:rPr>
        <w:t>int</w:t>
      </w:r>
      <w:proofErr w:type="spellEnd"/>
    </w:p>
    <w:p w:rsidR="006E034E" w:rsidRDefault="006E034E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Not null constraints:-TYPE </w:t>
      </w:r>
      <w:r w:rsidR="007C33D8">
        <w:rPr>
          <w:color w:val="000000" w:themeColor="text1"/>
        </w:rPr>
        <w:t xml:space="preserve">cannot be null used to check for item present or not </w:t>
      </w:r>
      <w:r w:rsidR="007B4992">
        <w:rPr>
          <w:color w:val="000000" w:themeColor="text1"/>
        </w:rPr>
        <w:t xml:space="preserve">and </w:t>
      </w:r>
      <w:proofErr w:type="spellStart"/>
      <w:r w:rsidR="007B4992">
        <w:rPr>
          <w:color w:val="000000" w:themeColor="text1"/>
        </w:rPr>
        <w:t>p_p_id</w:t>
      </w:r>
      <w:proofErr w:type="spellEnd"/>
    </w:p>
    <w:p w:rsidR="007B4992" w:rsidRDefault="007B4992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Cannot be null</w:t>
      </w:r>
    </w:p>
    <w:p w:rsidR="006E034E" w:rsidRDefault="006E034E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</w:t>
      </w:r>
      <w:r w:rsidR="007B4992">
        <w:rPr>
          <w:color w:val="000000" w:themeColor="text1"/>
        </w:rPr>
        <w:t>-</w:t>
      </w:r>
      <w:proofErr w:type="spellStart"/>
      <w:r w:rsidR="007B4992">
        <w:rPr>
          <w:color w:val="000000" w:themeColor="text1"/>
        </w:rPr>
        <w:t>p_p_id</w:t>
      </w:r>
      <w:proofErr w:type="spellEnd"/>
      <w:r w:rsidR="007B4992">
        <w:rPr>
          <w:color w:val="000000" w:themeColor="text1"/>
        </w:rPr>
        <w:t xml:space="preserve"> is primary key should be unique</w:t>
      </w:r>
    </w:p>
    <w:p w:rsidR="006E034E" w:rsidRPr="008E3AE4" w:rsidRDefault="006E034E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Referential integrity constraint;</w:t>
      </w:r>
      <w:r w:rsidR="00C86B12">
        <w:rPr>
          <w:color w:val="000000" w:themeColor="text1"/>
        </w:rPr>
        <w:t xml:space="preserve">-applied for </w:t>
      </w:r>
      <w:proofErr w:type="spellStart"/>
      <w:r w:rsidR="00C86B12">
        <w:rPr>
          <w:color w:val="000000" w:themeColor="text1"/>
        </w:rPr>
        <w:t>p_p_id</w:t>
      </w:r>
      <w:proofErr w:type="spellEnd"/>
      <w:r w:rsidR="00C86B12">
        <w:rPr>
          <w:color w:val="000000" w:themeColor="text1"/>
        </w:rPr>
        <w:t xml:space="preserve"> </w:t>
      </w:r>
      <w:r w:rsidR="00F53103">
        <w:rPr>
          <w:color w:val="000000" w:themeColor="text1"/>
        </w:rPr>
        <w:t xml:space="preserve">It should be one in </w:t>
      </w:r>
      <w:proofErr w:type="spellStart"/>
      <w:r w:rsidR="00F53103">
        <w:rPr>
          <w:color w:val="000000" w:themeColor="text1"/>
        </w:rPr>
        <w:t>p_id</w:t>
      </w:r>
      <w:proofErr w:type="spellEnd"/>
      <w:r w:rsidR="00F53103">
        <w:rPr>
          <w:color w:val="000000" w:themeColor="text1"/>
        </w:rPr>
        <w:t xml:space="preserve"> of product</w:t>
      </w:r>
    </w:p>
    <w:p w:rsidR="00F25503" w:rsidRDefault="00F25503" w:rsidP="008C1EA2">
      <w:pPr>
        <w:spacing w:after="0" w:line="240" w:lineRule="auto"/>
        <w:jc w:val="both"/>
        <w:rPr>
          <w:color w:val="000000" w:themeColor="text1"/>
        </w:rPr>
      </w:pPr>
    </w:p>
    <w:p w:rsidR="00AD1290" w:rsidRDefault="00AD129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For categorise  TABLE</w:t>
      </w:r>
    </w:p>
    <w:p w:rsidR="00AD1290" w:rsidRPr="008E3AE4" w:rsidRDefault="00AD1290" w:rsidP="00EA4620">
      <w:pPr>
        <w:spacing w:after="0" w:line="240" w:lineRule="auto"/>
        <w:jc w:val="both"/>
        <w:rPr>
          <w:color w:val="000000" w:themeColor="text1"/>
        </w:rPr>
      </w:pPr>
    </w:p>
    <w:p w:rsidR="00AD1290" w:rsidRDefault="00AD129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Domain Constraints:-</w:t>
      </w:r>
      <w:proofErr w:type="spellStart"/>
      <w:r>
        <w:rPr>
          <w:color w:val="000000" w:themeColor="text1"/>
        </w:rPr>
        <w:t>Cname</w:t>
      </w:r>
      <w:proofErr w:type="spellEnd"/>
      <w:r>
        <w:rPr>
          <w:color w:val="000000" w:themeColor="text1"/>
        </w:rPr>
        <w:t xml:space="preserve"> should be characters</w:t>
      </w:r>
    </w:p>
    <w:p w:rsidR="00AD1290" w:rsidRDefault="00AD129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Not null constraints:</w:t>
      </w:r>
      <w:r w:rsidR="00680006">
        <w:rPr>
          <w:color w:val="000000" w:themeColor="text1"/>
        </w:rPr>
        <w:t>-</w:t>
      </w:r>
      <w:proofErr w:type="spellStart"/>
      <w:r w:rsidR="00680006">
        <w:rPr>
          <w:color w:val="000000" w:themeColor="text1"/>
        </w:rPr>
        <w:t>OF_WEBADDRESS</w:t>
      </w:r>
      <w:r w:rsidR="008A0E68">
        <w:rPr>
          <w:color w:val="000000" w:themeColor="text1"/>
        </w:rPr>
        <w:t>,CName</w:t>
      </w:r>
      <w:proofErr w:type="spellEnd"/>
      <w:r w:rsidR="008A0E68">
        <w:rPr>
          <w:color w:val="000000" w:themeColor="text1"/>
        </w:rPr>
        <w:t xml:space="preserve"> </w:t>
      </w:r>
      <w:r w:rsidR="00680006">
        <w:rPr>
          <w:color w:val="000000" w:themeColor="text1"/>
        </w:rPr>
        <w:t>,P_P_ID CANNOT BE NULL</w:t>
      </w:r>
    </w:p>
    <w:p w:rsidR="00AD1290" w:rsidRDefault="00AD129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</w:t>
      </w:r>
      <w:r w:rsidR="008A0E68">
        <w:rPr>
          <w:color w:val="000000" w:themeColor="text1"/>
        </w:rPr>
        <w:t>-</w:t>
      </w:r>
      <w:r w:rsidR="00BB3791">
        <w:rPr>
          <w:color w:val="000000" w:themeColor="text1"/>
        </w:rPr>
        <w:t>O</w:t>
      </w:r>
      <w:r w:rsidR="008A0E68">
        <w:rPr>
          <w:color w:val="000000" w:themeColor="text1"/>
        </w:rPr>
        <w:t>F_WEBADDRESS</w:t>
      </w:r>
      <w:r w:rsidR="00BB3791">
        <w:rPr>
          <w:color w:val="000000" w:themeColor="text1"/>
        </w:rPr>
        <w:t xml:space="preserve"> </w:t>
      </w:r>
      <w:r w:rsidR="008A0E68">
        <w:rPr>
          <w:color w:val="000000" w:themeColor="text1"/>
        </w:rPr>
        <w:t xml:space="preserve">AND </w:t>
      </w:r>
      <w:proofErr w:type="spellStart"/>
      <w:r w:rsidR="008A0E68">
        <w:rPr>
          <w:color w:val="000000" w:themeColor="text1"/>
        </w:rPr>
        <w:t>P_P_</w:t>
      </w:r>
      <w:r w:rsidR="00E96BE5">
        <w:rPr>
          <w:color w:val="000000" w:themeColor="text1"/>
        </w:rPr>
        <w:t>id</w:t>
      </w:r>
      <w:proofErr w:type="spellEnd"/>
      <w:r w:rsidR="00E96BE5">
        <w:rPr>
          <w:color w:val="000000" w:themeColor="text1"/>
        </w:rPr>
        <w:t xml:space="preserve"> </w:t>
      </w:r>
      <w:proofErr w:type="spellStart"/>
      <w:r w:rsidR="00E96BE5">
        <w:rPr>
          <w:color w:val="000000" w:themeColor="text1"/>
        </w:rPr>
        <w:t>combinedly</w:t>
      </w:r>
      <w:proofErr w:type="spellEnd"/>
      <w:r w:rsidR="00E96BE5">
        <w:rPr>
          <w:color w:val="000000" w:themeColor="text1"/>
        </w:rPr>
        <w:t xml:space="preserve"> forms primary key </w:t>
      </w:r>
      <w:r w:rsidR="00B24208">
        <w:rPr>
          <w:color w:val="000000" w:themeColor="text1"/>
        </w:rPr>
        <w:t>individually</w:t>
      </w:r>
      <w:r w:rsidR="00E96BE5">
        <w:rPr>
          <w:color w:val="000000" w:themeColor="text1"/>
        </w:rPr>
        <w:t xml:space="preserve"> can be same by </w:t>
      </w:r>
      <w:r w:rsidR="00DB280C">
        <w:rPr>
          <w:color w:val="000000" w:themeColor="text1"/>
        </w:rPr>
        <w:t xml:space="preserve">and </w:t>
      </w:r>
      <w:proofErr w:type="spellStart"/>
      <w:r w:rsidR="00DB280C">
        <w:rPr>
          <w:color w:val="000000" w:themeColor="text1"/>
        </w:rPr>
        <w:t>combinedly</w:t>
      </w:r>
      <w:proofErr w:type="spellEnd"/>
      <w:r w:rsidR="00DB280C">
        <w:rPr>
          <w:color w:val="000000" w:themeColor="text1"/>
        </w:rPr>
        <w:t xml:space="preserve"> should be unique</w:t>
      </w:r>
    </w:p>
    <w:p w:rsidR="00AD1290" w:rsidRDefault="00AD129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Referential integrity constraint;</w:t>
      </w:r>
      <w:r w:rsidR="00DB280C">
        <w:rPr>
          <w:color w:val="000000" w:themeColor="text1"/>
        </w:rPr>
        <w:t xml:space="preserve">-OF_WEBADDRESS SHOULD BE FROM WEB ADDRESS OF OFS and </w:t>
      </w:r>
      <w:proofErr w:type="spellStart"/>
      <w:r w:rsidR="00B14370">
        <w:rPr>
          <w:color w:val="000000" w:themeColor="text1"/>
        </w:rPr>
        <w:t>P_P_id</w:t>
      </w:r>
      <w:proofErr w:type="spellEnd"/>
      <w:r w:rsidR="00B14370">
        <w:rPr>
          <w:color w:val="000000" w:themeColor="text1"/>
        </w:rPr>
        <w:t xml:space="preserve"> from </w:t>
      </w:r>
      <w:proofErr w:type="spellStart"/>
      <w:r w:rsidR="00B14370">
        <w:rPr>
          <w:color w:val="000000" w:themeColor="text1"/>
        </w:rPr>
        <w:t>P_id</w:t>
      </w:r>
      <w:proofErr w:type="spellEnd"/>
      <w:r w:rsidR="00B14370">
        <w:rPr>
          <w:color w:val="000000" w:themeColor="text1"/>
        </w:rPr>
        <w:t xml:space="preserve"> of product </w:t>
      </w:r>
    </w:p>
    <w:p w:rsidR="00B14370" w:rsidRDefault="00B14370" w:rsidP="00EA4620">
      <w:pPr>
        <w:spacing w:after="0" w:line="240" w:lineRule="auto"/>
        <w:jc w:val="both"/>
        <w:rPr>
          <w:color w:val="000000" w:themeColor="text1"/>
        </w:rPr>
      </w:pPr>
    </w:p>
    <w:p w:rsidR="00B14370" w:rsidRDefault="00B1437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 w:rsidR="007C0E45">
        <w:rPr>
          <w:color w:val="000000" w:themeColor="text1"/>
        </w:rPr>
        <w:t>p_material</w:t>
      </w:r>
      <w:proofErr w:type="spellEnd"/>
      <w:r>
        <w:rPr>
          <w:color w:val="000000" w:themeColor="text1"/>
        </w:rPr>
        <w:t xml:space="preserve"> TABLE</w:t>
      </w:r>
    </w:p>
    <w:p w:rsidR="00B14370" w:rsidRPr="008E3AE4" w:rsidRDefault="00B14370" w:rsidP="00EA4620">
      <w:pPr>
        <w:spacing w:after="0" w:line="240" w:lineRule="auto"/>
        <w:jc w:val="both"/>
        <w:rPr>
          <w:color w:val="000000" w:themeColor="text1"/>
        </w:rPr>
      </w:pPr>
    </w:p>
    <w:p w:rsidR="00B14370" w:rsidRDefault="00B1437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Domain Constraints:</w:t>
      </w:r>
      <w:r w:rsidR="007C0E45">
        <w:rPr>
          <w:color w:val="000000" w:themeColor="text1"/>
        </w:rPr>
        <w:t xml:space="preserve">-material should be characters and </w:t>
      </w:r>
      <w:proofErr w:type="spellStart"/>
      <w:r w:rsidR="00297BDF">
        <w:rPr>
          <w:color w:val="000000" w:themeColor="text1"/>
        </w:rPr>
        <w:t>m_p_id</w:t>
      </w:r>
      <w:proofErr w:type="spellEnd"/>
      <w:r w:rsidR="00297BDF">
        <w:rPr>
          <w:color w:val="000000" w:themeColor="text1"/>
        </w:rPr>
        <w:t xml:space="preserve"> is </w:t>
      </w:r>
      <w:proofErr w:type="spellStart"/>
      <w:r w:rsidR="00297BDF">
        <w:rPr>
          <w:color w:val="000000" w:themeColor="text1"/>
        </w:rPr>
        <w:t>int</w:t>
      </w:r>
      <w:proofErr w:type="spellEnd"/>
    </w:p>
    <w:p w:rsidR="00B14370" w:rsidRDefault="00B1437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Not null </w:t>
      </w:r>
      <w:proofErr w:type="spellStart"/>
      <w:r>
        <w:rPr>
          <w:color w:val="000000" w:themeColor="text1"/>
        </w:rPr>
        <w:t>constraints:</w:t>
      </w:r>
      <w:r w:rsidR="002D3788">
        <w:rPr>
          <w:color w:val="000000" w:themeColor="text1"/>
        </w:rPr>
        <w:t>material</w:t>
      </w:r>
      <w:proofErr w:type="spellEnd"/>
      <w:r w:rsidR="002D3788">
        <w:rPr>
          <w:color w:val="000000" w:themeColor="text1"/>
        </w:rPr>
        <w:t xml:space="preserve"> cannot be null </w:t>
      </w:r>
    </w:p>
    <w:p w:rsidR="00B14370" w:rsidRDefault="00B1437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Key Constraints:-</w:t>
      </w:r>
    </w:p>
    <w:p w:rsidR="00B14370" w:rsidRPr="008E3AE4" w:rsidRDefault="00B14370" w:rsidP="00EA4620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Referential integrity constraint;</w:t>
      </w:r>
      <w:r w:rsidR="00A32B1F">
        <w:rPr>
          <w:color w:val="000000" w:themeColor="text1"/>
        </w:rPr>
        <w:t>-</w:t>
      </w:r>
      <w:proofErr w:type="spellStart"/>
      <w:r w:rsidR="00A32B1F">
        <w:rPr>
          <w:color w:val="000000" w:themeColor="text1"/>
        </w:rPr>
        <w:t>m&amp;p_id</w:t>
      </w:r>
      <w:proofErr w:type="spellEnd"/>
      <w:r w:rsidR="00A32B1F">
        <w:rPr>
          <w:color w:val="000000" w:themeColor="text1"/>
        </w:rPr>
        <w:t xml:space="preserve"> should be one from </w:t>
      </w:r>
      <w:proofErr w:type="spellStart"/>
      <w:r w:rsidR="00A32B1F">
        <w:rPr>
          <w:color w:val="000000" w:themeColor="text1"/>
        </w:rPr>
        <w:t>p_id</w:t>
      </w:r>
      <w:proofErr w:type="spellEnd"/>
      <w:r w:rsidR="00A32B1F">
        <w:rPr>
          <w:color w:val="000000" w:themeColor="text1"/>
        </w:rPr>
        <w:t xml:space="preserve"> from </w:t>
      </w:r>
      <w:proofErr w:type="spellStart"/>
      <w:r w:rsidR="00A32B1F">
        <w:rPr>
          <w:color w:val="000000" w:themeColor="text1"/>
        </w:rPr>
        <w:t>prodeuct</w:t>
      </w:r>
      <w:proofErr w:type="spellEnd"/>
      <w:r w:rsidR="00A32B1F">
        <w:rPr>
          <w:color w:val="000000" w:themeColor="text1"/>
        </w:rPr>
        <w:t xml:space="preserve"> table</w:t>
      </w:r>
    </w:p>
    <w:p w:rsidR="00AD1290" w:rsidRDefault="00AD1290" w:rsidP="008C1EA2">
      <w:pPr>
        <w:spacing w:after="0" w:line="240" w:lineRule="auto"/>
        <w:jc w:val="both"/>
        <w:rPr>
          <w:color w:val="000000" w:themeColor="text1"/>
        </w:rPr>
      </w:pPr>
    </w:p>
    <w:p w:rsidR="003B75C8" w:rsidRDefault="003B75C8" w:rsidP="008C1EA2">
      <w:pPr>
        <w:spacing w:after="0" w:line="240" w:lineRule="auto"/>
        <w:jc w:val="both"/>
        <w:rPr>
          <w:color w:val="000000" w:themeColor="text1"/>
        </w:rPr>
      </w:pPr>
    </w:p>
    <w:p w:rsidR="009B5E16" w:rsidRDefault="009B5E16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B2.3 Implementation of relational database schema with appropriate attributes, and </w:t>
      </w:r>
    </w:p>
    <w:p w:rsidR="009B5E16" w:rsidRDefault="009B5E16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9B5E16" w:rsidRDefault="009B5E16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Constraints using SQL commands</w:t>
      </w:r>
    </w:p>
    <w:p w:rsidR="00911D02" w:rsidRPr="006520A7" w:rsidRDefault="00274F1A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2764155</wp:posOffset>
            </wp:positionV>
            <wp:extent cx="5315585" cy="27533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897"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5368925" cy="263652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808" w:rsidRDefault="00536808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 FIGURE </w:t>
      </w:r>
      <w:r>
        <w:rPr>
          <w:b/>
          <w:bCs/>
          <w:color w:val="000000" w:themeColor="text1"/>
        </w:rPr>
        <w:t>1</w:t>
      </w:r>
      <w:r w:rsidR="00904117">
        <w:rPr>
          <w:b/>
          <w:bCs/>
          <w:color w:val="000000" w:themeColor="text1"/>
        </w:rPr>
        <w:t>.</w:t>
      </w:r>
      <w:r w:rsidR="00876C62">
        <w:rPr>
          <w:b/>
          <w:bCs/>
          <w:color w:val="000000" w:themeColor="text1"/>
        </w:rPr>
        <w:t>3</w:t>
      </w:r>
    </w:p>
    <w:p w:rsidR="00D51DD6" w:rsidRDefault="00876C62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FIGURE 1.3 shows the screenshot of SQL QUERIES FOR </w:t>
      </w:r>
      <w:r w:rsidR="00D51DD6">
        <w:rPr>
          <w:b/>
          <w:bCs/>
          <w:color w:val="000000" w:themeColor="text1"/>
        </w:rPr>
        <w:t>OFS RELATIONAL SCHEMA</w:t>
      </w:r>
    </w:p>
    <w:p w:rsidR="00F25017" w:rsidRDefault="008F631A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4B7E9048" wp14:editId="5171FA97">
            <wp:simplePos x="0" y="0"/>
            <wp:positionH relativeFrom="column">
              <wp:posOffset>-563880</wp:posOffset>
            </wp:positionH>
            <wp:positionV relativeFrom="paragraph">
              <wp:posOffset>202565</wp:posOffset>
            </wp:positionV>
            <wp:extent cx="5731510" cy="1786255"/>
            <wp:effectExtent l="0" t="0" r="254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5017" w:rsidRDefault="00F25017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F25017" w:rsidRDefault="00F25017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F25017" w:rsidRDefault="00F25017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D51DD6" w:rsidRPr="00536808" w:rsidRDefault="00BD08C2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</w:t>
      </w:r>
      <w:r w:rsidR="00D51DD6">
        <w:rPr>
          <w:b/>
          <w:bCs/>
          <w:color w:val="000000" w:themeColor="text1"/>
        </w:rPr>
        <w:t>FIGURE 1.4</w:t>
      </w:r>
    </w:p>
    <w:p w:rsidR="00D15375" w:rsidRDefault="00BD08C2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FIGORE 1.4 SHOWS THE STRUCTURE,CONSTRAINTS </w:t>
      </w:r>
      <w:r w:rsidR="00D15375">
        <w:rPr>
          <w:b/>
          <w:bCs/>
          <w:color w:val="000000" w:themeColor="text1"/>
        </w:rPr>
        <w:t>OF</w:t>
      </w:r>
      <w:r>
        <w:rPr>
          <w:b/>
          <w:bCs/>
          <w:color w:val="000000" w:themeColor="text1"/>
        </w:rPr>
        <w:t xml:space="preserve"> THE </w:t>
      </w:r>
      <w:r w:rsidR="00B35389">
        <w:rPr>
          <w:b/>
          <w:bCs/>
          <w:color w:val="000000" w:themeColor="text1"/>
        </w:rPr>
        <w:t>TABLE CUSTOMER</w:t>
      </w:r>
    </w:p>
    <w:p w:rsidR="005921EC" w:rsidRDefault="00B35389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82550</wp:posOffset>
            </wp:positionV>
            <wp:extent cx="5731510" cy="80518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389" w:rsidRDefault="005921EC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</w:t>
      </w:r>
      <w:r w:rsidR="00B35389">
        <w:rPr>
          <w:b/>
          <w:bCs/>
          <w:color w:val="000000" w:themeColor="text1"/>
        </w:rPr>
        <w:t>FIGURE 1.5</w:t>
      </w:r>
    </w:p>
    <w:p w:rsidR="005921EC" w:rsidRDefault="00E54842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31510" cy="99885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213">
        <w:rPr>
          <w:b/>
          <w:bCs/>
          <w:color w:val="000000" w:themeColor="text1"/>
        </w:rPr>
        <w:t>FIGURE</w:t>
      </w:r>
      <w:r w:rsidR="00B35389">
        <w:rPr>
          <w:b/>
          <w:bCs/>
          <w:color w:val="000000" w:themeColor="text1"/>
        </w:rPr>
        <w:t xml:space="preserve"> 1.5 SHOWS THE STRUCTURE,CONSTRAINTS OF THE TABLE OFS</w:t>
      </w:r>
    </w:p>
    <w:p w:rsidR="005921EC" w:rsidRPr="00536808" w:rsidRDefault="005921EC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FIGURE 1.</w:t>
      </w:r>
      <w:r w:rsidR="002349E4">
        <w:rPr>
          <w:b/>
          <w:bCs/>
          <w:color w:val="000000" w:themeColor="text1"/>
        </w:rPr>
        <w:t>6</w:t>
      </w:r>
    </w:p>
    <w:p w:rsidR="005921EC" w:rsidRDefault="007448CC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731510" cy="914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213">
        <w:rPr>
          <w:b/>
          <w:bCs/>
          <w:color w:val="000000" w:themeColor="text1"/>
        </w:rPr>
        <w:t>FIGURE</w:t>
      </w:r>
      <w:r w:rsidR="005921EC">
        <w:rPr>
          <w:b/>
          <w:bCs/>
          <w:color w:val="000000" w:themeColor="text1"/>
        </w:rPr>
        <w:t xml:space="preserve"> 1.</w:t>
      </w:r>
      <w:r w:rsidR="00DD54B3">
        <w:rPr>
          <w:b/>
          <w:bCs/>
          <w:color w:val="000000" w:themeColor="text1"/>
        </w:rPr>
        <w:t>6</w:t>
      </w:r>
      <w:r w:rsidR="005921EC">
        <w:rPr>
          <w:b/>
          <w:bCs/>
          <w:color w:val="000000" w:themeColor="text1"/>
        </w:rPr>
        <w:t xml:space="preserve"> SHOWS THE STRUCTURE,CONSTRAINTS OF THE </w:t>
      </w:r>
      <w:r w:rsidR="00DD54B3">
        <w:rPr>
          <w:b/>
          <w:bCs/>
          <w:color w:val="000000" w:themeColor="text1"/>
        </w:rPr>
        <w:t>TABLE PRODUCT</w:t>
      </w:r>
    </w:p>
    <w:p w:rsidR="00CD05EA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CD05EA" w:rsidRPr="00536808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FIGURE 1.</w:t>
      </w:r>
      <w:r w:rsidR="002349E4">
        <w:rPr>
          <w:b/>
          <w:bCs/>
          <w:color w:val="000000" w:themeColor="text1"/>
        </w:rPr>
        <w:t>7</w:t>
      </w:r>
    </w:p>
    <w:p w:rsidR="005921EC" w:rsidRDefault="007448CC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711835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213">
        <w:rPr>
          <w:b/>
          <w:bCs/>
          <w:color w:val="000000" w:themeColor="text1"/>
        </w:rPr>
        <w:t>FIGURE</w:t>
      </w:r>
      <w:r w:rsidR="00CD05EA">
        <w:rPr>
          <w:b/>
          <w:bCs/>
          <w:color w:val="000000" w:themeColor="text1"/>
        </w:rPr>
        <w:t xml:space="preserve"> 1.</w:t>
      </w:r>
      <w:r w:rsidR="002349E4">
        <w:rPr>
          <w:b/>
          <w:bCs/>
          <w:color w:val="000000" w:themeColor="text1"/>
        </w:rPr>
        <w:t xml:space="preserve">7 </w:t>
      </w:r>
      <w:r w:rsidR="00CD05EA">
        <w:rPr>
          <w:b/>
          <w:bCs/>
          <w:color w:val="000000" w:themeColor="text1"/>
        </w:rPr>
        <w:t xml:space="preserve">SHOWS THE STRUCTURE,CONSTRAINTS OF THE TABLE </w:t>
      </w:r>
      <w:r w:rsidR="00EF40FB">
        <w:rPr>
          <w:b/>
          <w:bCs/>
          <w:color w:val="000000" w:themeColor="text1"/>
        </w:rPr>
        <w:t>ORDERS</w:t>
      </w:r>
    </w:p>
    <w:p w:rsidR="00CD05EA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CD05EA" w:rsidRPr="00536808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FIGURE 1.</w:t>
      </w:r>
      <w:r w:rsidR="002349E4">
        <w:rPr>
          <w:b/>
          <w:bCs/>
          <w:color w:val="000000" w:themeColor="text1"/>
        </w:rPr>
        <w:t>8</w:t>
      </w:r>
    </w:p>
    <w:p w:rsidR="00CD05EA" w:rsidRDefault="00CD05EA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FIG</w:t>
      </w:r>
      <w:r w:rsidR="00E54842">
        <w:rPr>
          <w:b/>
          <w:bCs/>
          <w:color w:val="000000" w:themeColor="text1"/>
        </w:rPr>
        <w:t>U</w:t>
      </w:r>
      <w:r>
        <w:rPr>
          <w:b/>
          <w:bCs/>
          <w:color w:val="000000" w:themeColor="text1"/>
        </w:rPr>
        <w:t>RE 1.</w:t>
      </w:r>
      <w:r w:rsidR="002349E4">
        <w:rPr>
          <w:b/>
          <w:bCs/>
          <w:color w:val="000000" w:themeColor="text1"/>
        </w:rPr>
        <w:t>8 S</w:t>
      </w:r>
      <w:r>
        <w:rPr>
          <w:b/>
          <w:bCs/>
          <w:color w:val="000000" w:themeColor="text1"/>
        </w:rPr>
        <w:t xml:space="preserve">HOWS THE STRUCTURE,CONSTRAINTS OF THE TABLE </w:t>
      </w:r>
      <w:r w:rsidR="0068182D">
        <w:rPr>
          <w:b/>
          <w:bCs/>
          <w:color w:val="000000" w:themeColor="text1"/>
        </w:rPr>
        <w:t>STOCK</w:t>
      </w:r>
    </w:p>
    <w:p w:rsidR="00CD05EA" w:rsidRPr="000E3DD3" w:rsidRDefault="009A7295" w:rsidP="00772EE9">
      <w:pPr>
        <w:spacing w:after="0"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337175" cy="603250"/>
            <wp:effectExtent l="0" t="0" r="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05EA" w:rsidRPr="00536808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FIGURE 1.</w:t>
      </w:r>
      <w:r w:rsidR="0068182D">
        <w:rPr>
          <w:b/>
          <w:bCs/>
          <w:color w:val="000000" w:themeColor="text1"/>
        </w:rPr>
        <w:t>9</w:t>
      </w:r>
    </w:p>
    <w:p w:rsidR="00CD05EA" w:rsidRDefault="00C71D1D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731510" cy="754380"/>
            <wp:effectExtent l="0" t="0" r="254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05EA">
        <w:rPr>
          <w:b/>
          <w:bCs/>
          <w:color w:val="000000" w:themeColor="text1"/>
        </w:rPr>
        <w:t>FIG</w:t>
      </w:r>
      <w:r w:rsidR="00E54842">
        <w:rPr>
          <w:b/>
          <w:bCs/>
          <w:color w:val="000000" w:themeColor="text1"/>
        </w:rPr>
        <w:t>U</w:t>
      </w:r>
      <w:r w:rsidR="00CD05EA">
        <w:rPr>
          <w:b/>
          <w:bCs/>
          <w:color w:val="000000" w:themeColor="text1"/>
        </w:rPr>
        <w:t>RE 1.</w:t>
      </w:r>
      <w:r w:rsidR="0068182D">
        <w:rPr>
          <w:b/>
          <w:bCs/>
          <w:color w:val="000000" w:themeColor="text1"/>
        </w:rPr>
        <w:t>9</w:t>
      </w:r>
      <w:r w:rsidR="00CD05EA">
        <w:rPr>
          <w:b/>
          <w:bCs/>
          <w:color w:val="000000" w:themeColor="text1"/>
        </w:rPr>
        <w:t xml:space="preserve"> SHOWS THE STRUCTURE,CONSTRAINTS OF THE TABLE </w:t>
      </w:r>
      <w:r w:rsidR="0068182D">
        <w:rPr>
          <w:b/>
          <w:bCs/>
          <w:color w:val="000000" w:themeColor="text1"/>
        </w:rPr>
        <w:t>CATEGORISE</w:t>
      </w:r>
    </w:p>
    <w:p w:rsidR="00CD05EA" w:rsidRPr="00536808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FIGURE </w:t>
      </w:r>
      <w:r w:rsidR="00694D41">
        <w:rPr>
          <w:b/>
          <w:bCs/>
          <w:color w:val="000000" w:themeColor="text1"/>
        </w:rPr>
        <w:t>2.0</w:t>
      </w:r>
    </w:p>
    <w:p w:rsidR="00CD05EA" w:rsidRDefault="00CD05EA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FIG</w:t>
      </w:r>
      <w:r w:rsidR="00086213">
        <w:rPr>
          <w:b/>
          <w:bCs/>
          <w:color w:val="000000" w:themeColor="text1"/>
        </w:rPr>
        <w:t>U</w:t>
      </w:r>
      <w:r>
        <w:rPr>
          <w:b/>
          <w:bCs/>
          <w:color w:val="000000" w:themeColor="text1"/>
        </w:rPr>
        <w:t xml:space="preserve">RE </w:t>
      </w:r>
      <w:r w:rsidR="00694D41">
        <w:rPr>
          <w:b/>
          <w:bCs/>
          <w:color w:val="000000" w:themeColor="text1"/>
        </w:rPr>
        <w:t xml:space="preserve">2.0 </w:t>
      </w:r>
      <w:r>
        <w:rPr>
          <w:b/>
          <w:bCs/>
          <w:color w:val="000000" w:themeColor="text1"/>
        </w:rPr>
        <w:t xml:space="preserve"> SHOWS THE STRUCTURE,CONSTRAINTS OF THE TABLE </w:t>
      </w:r>
      <w:r w:rsidR="00694D41">
        <w:rPr>
          <w:b/>
          <w:bCs/>
          <w:color w:val="000000" w:themeColor="text1"/>
        </w:rPr>
        <w:t xml:space="preserve"> P_MATERIAL</w:t>
      </w:r>
    </w:p>
    <w:p w:rsidR="00694D41" w:rsidRDefault="00694D41" w:rsidP="00772EE9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694D41" w:rsidRDefault="00694D41" w:rsidP="00772EE9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3C13E2" w:rsidRDefault="003C13E2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B2.4 Show how the update operations violate the schema based constraints by executing </w:t>
      </w:r>
    </w:p>
    <w:p w:rsidR="003C13E2" w:rsidRDefault="008D7883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3369310</wp:posOffset>
            </wp:positionV>
            <wp:extent cx="5731510" cy="2200910"/>
            <wp:effectExtent l="0" t="0" r="2540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6497">
        <w:rPr>
          <w:b/>
          <w:bCs/>
          <w:noProof/>
          <w:color w:val="000000" w:themeColor="text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286385</wp:posOffset>
            </wp:positionV>
            <wp:extent cx="4146550" cy="2306955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3E2">
        <w:rPr>
          <w:b/>
          <w:bCs/>
          <w:color w:val="000000" w:themeColor="text1"/>
        </w:rPr>
        <w:t>SQL commands</w:t>
      </w:r>
      <w:r w:rsidR="005867DA">
        <w:rPr>
          <w:b/>
          <w:bCs/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2422525</wp:posOffset>
            </wp:positionV>
            <wp:extent cx="4274185" cy="10096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33C" w:rsidRDefault="00623BD5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</w:t>
      </w:r>
    </w:p>
    <w:p w:rsidR="003C13E2" w:rsidRDefault="0094133C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</w:t>
      </w:r>
      <w:r w:rsidR="00623BD5">
        <w:rPr>
          <w:b/>
          <w:bCs/>
          <w:color w:val="000000" w:themeColor="text1"/>
        </w:rPr>
        <w:t xml:space="preserve"> FIGURE 2.1</w:t>
      </w:r>
    </w:p>
    <w:p w:rsidR="00CE057D" w:rsidRDefault="004C12F1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904875</wp:posOffset>
            </wp:positionV>
            <wp:extent cx="5731510" cy="1041400"/>
            <wp:effectExtent l="0" t="0" r="254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6BD5">
        <w:rPr>
          <w:b/>
          <w:bCs/>
          <w:noProof/>
          <w:color w:val="000000" w:themeColor="text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731510" cy="399415"/>
            <wp:effectExtent l="0" t="0" r="254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3BD5">
        <w:rPr>
          <w:b/>
          <w:bCs/>
          <w:color w:val="000000" w:themeColor="text1"/>
        </w:rPr>
        <w:t xml:space="preserve">FIGURE 2.1 SHOWS </w:t>
      </w:r>
      <w:r w:rsidR="00347F5F">
        <w:rPr>
          <w:b/>
          <w:bCs/>
          <w:color w:val="000000" w:themeColor="text1"/>
        </w:rPr>
        <w:t xml:space="preserve">INSERT ITEMS INTO </w:t>
      </w:r>
      <w:r w:rsidR="00CE057D">
        <w:rPr>
          <w:b/>
          <w:bCs/>
          <w:color w:val="000000" w:themeColor="text1"/>
        </w:rPr>
        <w:t>OFS AND CUSTOMER</w:t>
      </w:r>
    </w:p>
    <w:p w:rsidR="00CE057D" w:rsidRDefault="00CE057D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CE057D" w:rsidRDefault="00CE057D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FIGURE 2.2</w:t>
      </w:r>
    </w:p>
    <w:p w:rsidR="00FC5DE6" w:rsidRDefault="00CE057D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FIGURE 2.2 SHOWS QUERY AN</w:t>
      </w:r>
      <w:r w:rsidR="001B7CB6">
        <w:rPr>
          <w:b/>
          <w:bCs/>
          <w:color w:val="000000" w:themeColor="text1"/>
        </w:rPr>
        <w:t xml:space="preserve">D CONSTRAINT </w:t>
      </w:r>
      <w:r w:rsidR="00FC5DE6">
        <w:rPr>
          <w:b/>
          <w:bCs/>
          <w:color w:val="000000" w:themeColor="text1"/>
        </w:rPr>
        <w:t xml:space="preserve">WHEN UPDATE OF FOREIGN </w:t>
      </w:r>
      <w:r w:rsidR="000B6097">
        <w:rPr>
          <w:b/>
          <w:bCs/>
          <w:color w:val="000000" w:themeColor="text1"/>
        </w:rPr>
        <w:t>KEY(REFERENTIAL INTEGRITY CONSTRAINT)</w:t>
      </w:r>
    </w:p>
    <w:p w:rsidR="00FC5DE6" w:rsidRDefault="004F502D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731510" cy="541020"/>
            <wp:effectExtent l="0" t="0" r="254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5DE6" w:rsidRDefault="0093150A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31510" cy="722630"/>
            <wp:effectExtent l="0" t="0" r="2540" b="127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F454D" w:rsidRDefault="003F454D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FIGURE 2.3</w:t>
      </w:r>
    </w:p>
    <w:p w:rsidR="003F454D" w:rsidRDefault="003C1056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828040</wp:posOffset>
            </wp:positionV>
            <wp:extent cx="5731510" cy="924560"/>
            <wp:effectExtent l="0" t="0" r="2540" b="889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6A0A">
        <w:rPr>
          <w:b/>
          <w:bCs/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5705475" cy="488950"/>
            <wp:effectExtent l="0" t="0" r="9525" b="6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454D">
        <w:rPr>
          <w:b/>
          <w:bCs/>
          <w:color w:val="000000" w:themeColor="text1"/>
        </w:rPr>
        <w:t xml:space="preserve">FIGURE 2.3 SHOWS QUERY AND </w:t>
      </w:r>
      <w:r w:rsidR="001B7CB6">
        <w:rPr>
          <w:b/>
          <w:bCs/>
          <w:color w:val="000000" w:themeColor="text1"/>
        </w:rPr>
        <w:t xml:space="preserve">CONSTRAINT </w:t>
      </w:r>
      <w:r w:rsidR="003F454D">
        <w:rPr>
          <w:b/>
          <w:bCs/>
          <w:color w:val="000000" w:themeColor="text1"/>
        </w:rPr>
        <w:t xml:space="preserve">WHEN UPDATE OF </w:t>
      </w:r>
      <w:r w:rsidR="004B7053">
        <w:rPr>
          <w:b/>
          <w:bCs/>
          <w:color w:val="000000" w:themeColor="text1"/>
        </w:rPr>
        <w:t>PRIMARY KEY</w:t>
      </w:r>
    </w:p>
    <w:p w:rsidR="003F454D" w:rsidRDefault="003F454D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3F454D" w:rsidRDefault="003F454D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FIGURE 2.</w:t>
      </w:r>
      <w:r w:rsidR="004B7053">
        <w:rPr>
          <w:b/>
          <w:bCs/>
          <w:color w:val="000000" w:themeColor="text1"/>
        </w:rPr>
        <w:t>4</w:t>
      </w:r>
    </w:p>
    <w:p w:rsidR="00CD05EA" w:rsidRDefault="00ED648E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852805</wp:posOffset>
            </wp:positionV>
            <wp:extent cx="5731510" cy="967105"/>
            <wp:effectExtent l="0" t="0" r="2540" b="444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2842">
        <w:rPr>
          <w:b/>
          <w:bCs/>
          <w:noProof/>
          <w:color w:val="000000" w:themeColor="text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214630</wp:posOffset>
            </wp:positionV>
            <wp:extent cx="5731510" cy="552450"/>
            <wp:effectExtent l="0" t="0" r="254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454D">
        <w:rPr>
          <w:b/>
          <w:bCs/>
          <w:color w:val="000000" w:themeColor="text1"/>
        </w:rPr>
        <w:t>FIGURE 2.</w:t>
      </w:r>
      <w:r w:rsidR="001B7CB6">
        <w:rPr>
          <w:b/>
          <w:bCs/>
          <w:color w:val="000000" w:themeColor="text1"/>
        </w:rPr>
        <w:t>4</w:t>
      </w:r>
      <w:r w:rsidR="003F454D">
        <w:rPr>
          <w:b/>
          <w:bCs/>
          <w:color w:val="000000" w:themeColor="text1"/>
        </w:rPr>
        <w:t xml:space="preserve"> SHOWS QUERY AND </w:t>
      </w:r>
      <w:r w:rsidR="001B7CB6">
        <w:rPr>
          <w:b/>
          <w:bCs/>
          <w:color w:val="000000" w:themeColor="text1"/>
        </w:rPr>
        <w:t>CONSTRAINT</w:t>
      </w:r>
      <w:r w:rsidR="00163836">
        <w:rPr>
          <w:b/>
          <w:bCs/>
          <w:color w:val="000000" w:themeColor="text1"/>
        </w:rPr>
        <w:t xml:space="preserve"> </w:t>
      </w:r>
      <w:r w:rsidR="003F454D">
        <w:rPr>
          <w:b/>
          <w:bCs/>
          <w:color w:val="000000" w:themeColor="text1"/>
        </w:rPr>
        <w:t xml:space="preserve">WHEN UPDATE OF </w:t>
      </w:r>
      <w:r w:rsidR="001B7CB6">
        <w:rPr>
          <w:b/>
          <w:bCs/>
          <w:color w:val="000000" w:themeColor="text1"/>
        </w:rPr>
        <w:t>UNIQUE KEY</w:t>
      </w:r>
    </w:p>
    <w:p w:rsidR="000E62F8" w:rsidRDefault="000E62F8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FIGURE 2.</w:t>
      </w:r>
      <w:r w:rsidR="00163836">
        <w:rPr>
          <w:b/>
          <w:bCs/>
          <w:color w:val="000000" w:themeColor="text1"/>
        </w:rPr>
        <w:t>5</w:t>
      </w:r>
    </w:p>
    <w:p w:rsidR="001030B4" w:rsidRDefault="000A361F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370341</wp:posOffset>
            </wp:positionV>
            <wp:extent cx="5390707" cy="549463"/>
            <wp:effectExtent l="0" t="0" r="635" b="31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07" cy="54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2F8">
        <w:rPr>
          <w:b/>
          <w:bCs/>
          <w:color w:val="000000" w:themeColor="text1"/>
        </w:rPr>
        <w:t>FIGURE 2.</w:t>
      </w:r>
      <w:r w:rsidR="00163836">
        <w:rPr>
          <w:b/>
          <w:bCs/>
          <w:color w:val="000000" w:themeColor="text1"/>
        </w:rPr>
        <w:t>5</w:t>
      </w:r>
      <w:r w:rsidR="000E62F8">
        <w:rPr>
          <w:b/>
          <w:bCs/>
          <w:color w:val="000000" w:themeColor="text1"/>
        </w:rPr>
        <w:t xml:space="preserve"> SHOWS QUERY AND CONSTRAINT</w:t>
      </w:r>
      <w:r w:rsidR="00163836">
        <w:rPr>
          <w:b/>
          <w:bCs/>
          <w:color w:val="000000" w:themeColor="text1"/>
        </w:rPr>
        <w:t xml:space="preserve"> </w:t>
      </w:r>
      <w:r w:rsidR="000E62F8">
        <w:rPr>
          <w:b/>
          <w:bCs/>
          <w:color w:val="000000" w:themeColor="text1"/>
        </w:rPr>
        <w:t xml:space="preserve">WHEN UPDATE OF </w:t>
      </w:r>
      <w:r w:rsidR="001030B4">
        <w:rPr>
          <w:b/>
          <w:bCs/>
          <w:color w:val="000000" w:themeColor="text1"/>
        </w:rPr>
        <w:t>NOT NULL CONSTRAINT</w:t>
      </w:r>
    </w:p>
    <w:p w:rsidR="001030B4" w:rsidRDefault="001030B4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p w:rsidR="000E62F8" w:rsidRDefault="001549A4" w:rsidP="008C1EA2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751840</wp:posOffset>
            </wp:positionV>
            <wp:extent cx="5731510" cy="826770"/>
            <wp:effectExtent l="0" t="0" r="254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146" w:rsidRDefault="001030B4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="000B6097">
        <w:rPr>
          <w:b/>
          <w:bCs/>
          <w:color w:val="000000" w:themeColor="text1"/>
        </w:rPr>
        <w:t xml:space="preserve">                          </w:t>
      </w:r>
      <w:r w:rsidR="00F36146">
        <w:rPr>
          <w:b/>
          <w:bCs/>
          <w:color w:val="000000" w:themeColor="text1"/>
        </w:rPr>
        <w:t xml:space="preserve">                                             FIGURE 2.6</w:t>
      </w:r>
    </w:p>
    <w:p w:rsidR="00F36146" w:rsidRDefault="00F36146" w:rsidP="00772EE9">
      <w:pPr>
        <w:spacing w:after="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FIGURE 2.</w:t>
      </w:r>
      <w:r w:rsidR="00A64C4C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 xml:space="preserve"> SHOWS QUERY AND CONSTRAINT WHEN UPDATE OF DOMAIN CONSTRAINT</w:t>
      </w:r>
    </w:p>
    <w:p w:rsidR="000E62F8" w:rsidRPr="00536808" w:rsidRDefault="000E62F8" w:rsidP="008C1EA2">
      <w:pPr>
        <w:spacing w:after="0" w:line="240" w:lineRule="auto"/>
        <w:jc w:val="both"/>
        <w:rPr>
          <w:b/>
          <w:bCs/>
          <w:color w:val="000000" w:themeColor="text1"/>
        </w:rPr>
      </w:pPr>
    </w:p>
    <w:sectPr w:rsidR="000E62F8" w:rsidRPr="00536808" w:rsidSect="00AE667B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2431" w:rsidRDefault="00122431" w:rsidP="00BE415E">
      <w:pPr>
        <w:spacing w:after="0" w:line="240" w:lineRule="auto"/>
      </w:pPr>
      <w:r>
        <w:separator/>
      </w:r>
    </w:p>
  </w:endnote>
  <w:endnote w:type="continuationSeparator" w:id="0">
    <w:p w:rsidR="00122431" w:rsidRDefault="00122431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roid Sans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2431" w:rsidRDefault="00122431" w:rsidP="00BE415E">
      <w:pPr>
        <w:spacing w:after="0" w:line="240" w:lineRule="auto"/>
      </w:pPr>
      <w:r>
        <w:separator/>
      </w:r>
    </w:p>
  </w:footnote>
  <w:footnote w:type="continuationSeparator" w:id="0">
    <w:p w:rsidR="00122431" w:rsidRDefault="00122431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74C2" w:rsidRDefault="007C74C2">
    <w:pPr>
      <w:pStyle w:val="Header"/>
    </w:pPr>
  </w:p>
  <w:p w:rsidR="00447989" w:rsidRPr="00BE415E" w:rsidRDefault="00447989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467CC9"/>
    <w:multiLevelType w:val="hybridMultilevel"/>
    <w:tmpl w:val="DD26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754BC0"/>
    <w:multiLevelType w:val="hybridMultilevel"/>
    <w:tmpl w:val="821030A6"/>
    <w:lvl w:ilvl="0" w:tplc="FFFFFFFF">
      <w:start w:val="1"/>
      <w:numFmt w:val="decimal"/>
      <w:lvlText w:val="%1)"/>
      <w:lvlJc w:val="left"/>
      <w:pPr>
        <w:ind w:left="1071" w:hanging="7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702F7E96"/>
    <w:multiLevelType w:val="hybridMultilevel"/>
    <w:tmpl w:val="1C4C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8"/>
  </w:num>
  <w:num w:numId="2">
    <w:abstractNumId w:val="49"/>
  </w:num>
  <w:num w:numId="3">
    <w:abstractNumId w:val="53"/>
  </w:num>
  <w:num w:numId="4">
    <w:abstractNumId w:val="59"/>
  </w:num>
  <w:num w:numId="5">
    <w:abstractNumId w:val="33"/>
  </w:num>
  <w:num w:numId="6">
    <w:abstractNumId w:val="25"/>
  </w:num>
  <w:num w:numId="7">
    <w:abstractNumId w:val="57"/>
  </w:num>
  <w:num w:numId="8">
    <w:abstractNumId w:val="24"/>
  </w:num>
  <w:num w:numId="9">
    <w:abstractNumId w:val="32"/>
  </w:num>
  <w:num w:numId="10">
    <w:abstractNumId w:val="39"/>
  </w:num>
  <w:num w:numId="11">
    <w:abstractNumId w:val="27"/>
  </w:num>
  <w:num w:numId="12">
    <w:abstractNumId w:val="29"/>
  </w:num>
  <w:num w:numId="13">
    <w:abstractNumId w:val="36"/>
  </w:num>
  <w:num w:numId="14">
    <w:abstractNumId w:val="31"/>
  </w:num>
  <w:num w:numId="15">
    <w:abstractNumId w:val="34"/>
  </w:num>
  <w:num w:numId="16">
    <w:abstractNumId w:val="22"/>
  </w:num>
  <w:num w:numId="17">
    <w:abstractNumId w:val="54"/>
  </w:num>
  <w:num w:numId="18">
    <w:abstractNumId w:val="23"/>
  </w:num>
  <w:num w:numId="19">
    <w:abstractNumId w:val="26"/>
  </w:num>
  <w:num w:numId="20">
    <w:abstractNumId w:val="61"/>
  </w:num>
  <w:num w:numId="21">
    <w:abstractNumId w:val="62"/>
  </w:num>
  <w:num w:numId="22">
    <w:abstractNumId w:val="42"/>
  </w:num>
  <w:num w:numId="23">
    <w:abstractNumId w:val="30"/>
  </w:num>
  <w:num w:numId="24">
    <w:abstractNumId w:val="63"/>
  </w:num>
  <w:num w:numId="25">
    <w:abstractNumId w:val="51"/>
  </w:num>
  <w:num w:numId="26">
    <w:abstractNumId w:val="40"/>
  </w:num>
  <w:num w:numId="27">
    <w:abstractNumId w:val="35"/>
  </w:num>
  <w:num w:numId="28">
    <w:abstractNumId w:val="47"/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55"/>
  </w:num>
  <w:num w:numId="32">
    <w:abstractNumId w:val="5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</w:num>
  <w:num w:numId="35">
    <w:abstractNumId w:val="46"/>
  </w:num>
  <w:num w:numId="36">
    <w:abstractNumId w:val="37"/>
  </w:num>
  <w:num w:numId="37">
    <w:abstractNumId w:val="38"/>
  </w:num>
  <w:num w:numId="38">
    <w:abstractNumId w:val="44"/>
  </w:num>
  <w:num w:numId="39">
    <w:abstractNumId w:val="48"/>
  </w:num>
  <w:num w:numId="40">
    <w:abstractNumId w:val="43"/>
  </w:num>
  <w:num w:numId="41">
    <w:abstractNumId w:val="28"/>
  </w:num>
  <w:num w:numId="42">
    <w:abstractNumId w:val="52"/>
  </w:num>
  <w:num w:numId="43">
    <w:abstractNumId w:val="6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019"/>
    <w:rsid w:val="00001B7A"/>
    <w:rsid w:val="00003958"/>
    <w:rsid w:val="00003E99"/>
    <w:rsid w:val="00004528"/>
    <w:rsid w:val="00004F70"/>
    <w:rsid w:val="00005C1E"/>
    <w:rsid w:val="000064CD"/>
    <w:rsid w:val="000070CD"/>
    <w:rsid w:val="00007A85"/>
    <w:rsid w:val="000102AD"/>
    <w:rsid w:val="0001182E"/>
    <w:rsid w:val="00014AC7"/>
    <w:rsid w:val="00014D6C"/>
    <w:rsid w:val="00014FC0"/>
    <w:rsid w:val="00015167"/>
    <w:rsid w:val="000204DE"/>
    <w:rsid w:val="00020F00"/>
    <w:rsid w:val="000217E4"/>
    <w:rsid w:val="00024984"/>
    <w:rsid w:val="000301A9"/>
    <w:rsid w:val="0003108D"/>
    <w:rsid w:val="00031DD8"/>
    <w:rsid w:val="000332A5"/>
    <w:rsid w:val="00036118"/>
    <w:rsid w:val="00040FD0"/>
    <w:rsid w:val="000452FD"/>
    <w:rsid w:val="000510E1"/>
    <w:rsid w:val="000530A0"/>
    <w:rsid w:val="000538F4"/>
    <w:rsid w:val="000540E0"/>
    <w:rsid w:val="0005414D"/>
    <w:rsid w:val="00054B1F"/>
    <w:rsid w:val="00057DBA"/>
    <w:rsid w:val="00060478"/>
    <w:rsid w:val="000604A6"/>
    <w:rsid w:val="0006101D"/>
    <w:rsid w:val="00061BDE"/>
    <w:rsid w:val="00062397"/>
    <w:rsid w:val="00064047"/>
    <w:rsid w:val="000655E3"/>
    <w:rsid w:val="00075D9C"/>
    <w:rsid w:val="00080481"/>
    <w:rsid w:val="00080D61"/>
    <w:rsid w:val="000843BF"/>
    <w:rsid w:val="00086213"/>
    <w:rsid w:val="0008797C"/>
    <w:rsid w:val="00090B64"/>
    <w:rsid w:val="00094971"/>
    <w:rsid w:val="00095F93"/>
    <w:rsid w:val="00096662"/>
    <w:rsid w:val="00097511"/>
    <w:rsid w:val="000A197B"/>
    <w:rsid w:val="000A361F"/>
    <w:rsid w:val="000A69C0"/>
    <w:rsid w:val="000B41D4"/>
    <w:rsid w:val="000B4B7D"/>
    <w:rsid w:val="000B4CC5"/>
    <w:rsid w:val="000B4E05"/>
    <w:rsid w:val="000B58CE"/>
    <w:rsid w:val="000B6097"/>
    <w:rsid w:val="000B60F5"/>
    <w:rsid w:val="000B7629"/>
    <w:rsid w:val="000C042A"/>
    <w:rsid w:val="000C0CA8"/>
    <w:rsid w:val="000C1556"/>
    <w:rsid w:val="000C1650"/>
    <w:rsid w:val="000C36C4"/>
    <w:rsid w:val="000C4B6B"/>
    <w:rsid w:val="000C738F"/>
    <w:rsid w:val="000C7629"/>
    <w:rsid w:val="000D0941"/>
    <w:rsid w:val="000D0B29"/>
    <w:rsid w:val="000D20D6"/>
    <w:rsid w:val="000D3CC0"/>
    <w:rsid w:val="000D689D"/>
    <w:rsid w:val="000E1D16"/>
    <w:rsid w:val="000E1EE8"/>
    <w:rsid w:val="000E2EA7"/>
    <w:rsid w:val="000E3DD3"/>
    <w:rsid w:val="000E458C"/>
    <w:rsid w:val="000E4EF1"/>
    <w:rsid w:val="000E58F0"/>
    <w:rsid w:val="000E6129"/>
    <w:rsid w:val="000E62F8"/>
    <w:rsid w:val="000F47C0"/>
    <w:rsid w:val="000F59E9"/>
    <w:rsid w:val="000F5D51"/>
    <w:rsid w:val="000F610C"/>
    <w:rsid w:val="000F752C"/>
    <w:rsid w:val="000F7AE4"/>
    <w:rsid w:val="0010037F"/>
    <w:rsid w:val="001005C6"/>
    <w:rsid w:val="00101A4D"/>
    <w:rsid w:val="001030B4"/>
    <w:rsid w:val="00103A96"/>
    <w:rsid w:val="00103B29"/>
    <w:rsid w:val="001049C0"/>
    <w:rsid w:val="00105933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431"/>
    <w:rsid w:val="00124674"/>
    <w:rsid w:val="0012684C"/>
    <w:rsid w:val="00126940"/>
    <w:rsid w:val="001271E8"/>
    <w:rsid w:val="00127877"/>
    <w:rsid w:val="001303C3"/>
    <w:rsid w:val="00131193"/>
    <w:rsid w:val="00131349"/>
    <w:rsid w:val="001320E6"/>
    <w:rsid w:val="001325FE"/>
    <w:rsid w:val="00133D5E"/>
    <w:rsid w:val="00134354"/>
    <w:rsid w:val="001357C9"/>
    <w:rsid w:val="001373F6"/>
    <w:rsid w:val="00137ABD"/>
    <w:rsid w:val="00140E98"/>
    <w:rsid w:val="0014178F"/>
    <w:rsid w:val="00141AAF"/>
    <w:rsid w:val="00142213"/>
    <w:rsid w:val="0014289E"/>
    <w:rsid w:val="00143717"/>
    <w:rsid w:val="00144C35"/>
    <w:rsid w:val="00151732"/>
    <w:rsid w:val="001522F1"/>
    <w:rsid w:val="001545F9"/>
    <w:rsid w:val="001549A4"/>
    <w:rsid w:val="001569B3"/>
    <w:rsid w:val="00156DEB"/>
    <w:rsid w:val="0016336C"/>
    <w:rsid w:val="00163836"/>
    <w:rsid w:val="0016435F"/>
    <w:rsid w:val="001664F2"/>
    <w:rsid w:val="001667FF"/>
    <w:rsid w:val="00172026"/>
    <w:rsid w:val="001738B7"/>
    <w:rsid w:val="0017465B"/>
    <w:rsid w:val="00176746"/>
    <w:rsid w:val="00176EBB"/>
    <w:rsid w:val="00181924"/>
    <w:rsid w:val="00181AF7"/>
    <w:rsid w:val="0018280D"/>
    <w:rsid w:val="00184AF6"/>
    <w:rsid w:val="001861F3"/>
    <w:rsid w:val="0018784B"/>
    <w:rsid w:val="0019162C"/>
    <w:rsid w:val="00193AE1"/>
    <w:rsid w:val="001953E6"/>
    <w:rsid w:val="00196DFB"/>
    <w:rsid w:val="001A279A"/>
    <w:rsid w:val="001A4170"/>
    <w:rsid w:val="001A46C4"/>
    <w:rsid w:val="001A5B08"/>
    <w:rsid w:val="001A6C6F"/>
    <w:rsid w:val="001B0763"/>
    <w:rsid w:val="001B0AC8"/>
    <w:rsid w:val="001B0C61"/>
    <w:rsid w:val="001B14AF"/>
    <w:rsid w:val="001B37C9"/>
    <w:rsid w:val="001B415B"/>
    <w:rsid w:val="001B4D29"/>
    <w:rsid w:val="001B7BF3"/>
    <w:rsid w:val="001B7CB6"/>
    <w:rsid w:val="001B7E74"/>
    <w:rsid w:val="001C003A"/>
    <w:rsid w:val="001C13A7"/>
    <w:rsid w:val="001C7AFB"/>
    <w:rsid w:val="001D1BD5"/>
    <w:rsid w:val="001D20B9"/>
    <w:rsid w:val="001D3AA8"/>
    <w:rsid w:val="001D3D3F"/>
    <w:rsid w:val="001D3D43"/>
    <w:rsid w:val="001D5140"/>
    <w:rsid w:val="001D553D"/>
    <w:rsid w:val="001D7D84"/>
    <w:rsid w:val="001E1AC9"/>
    <w:rsid w:val="001E284C"/>
    <w:rsid w:val="001E3163"/>
    <w:rsid w:val="001E405C"/>
    <w:rsid w:val="001E4E0C"/>
    <w:rsid w:val="001E53FF"/>
    <w:rsid w:val="001E6073"/>
    <w:rsid w:val="001E6A0A"/>
    <w:rsid w:val="001F1178"/>
    <w:rsid w:val="001F3DCD"/>
    <w:rsid w:val="001F6240"/>
    <w:rsid w:val="001F7DFA"/>
    <w:rsid w:val="00201269"/>
    <w:rsid w:val="00203C5F"/>
    <w:rsid w:val="002040CC"/>
    <w:rsid w:val="00206C7C"/>
    <w:rsid w:val="00206F17"/>
    <w:rsid w:val="002070E6"/>
    <w:rsid w:val="0021128B"/>
    <w:rsid w:val="002131D5"/>
    <w:rsid w:val="00213A9B"/>
    <w:rsid w:val="00215428"/>
    <w:rsid w:val="00216BE1"/>
    <w:rsid w:val="00217118"/>
    <w:rsid w:val="00220636"/>
    <w:rsid w:val="00221BDA"/>
    <w:rsid w:val="0022367C"/>
    <w:rsid w:val="00223FC1"/>
    <w:rsid w:val="00224F8F"/>
    <w:rsid w:val="002253B4"/>
    <w:rsid w:val="00225F4C"/>
    <w:rsid w:val="00232AC3"/>
    <w:rsid w:val="00232BBA"/>
    <w:rsid w:val="002340C7"/>
    <w:rsid w:val="0023437C"/>
    <w:rsid w:val="002349E4"/>
    <w:rsid w:val="002350CF"/>
    <w:rsid w:val="002374CE"/>
    <w:rsid w:val="00240464"/>
    <w:rsid w:val="00240CB1"/>
    <w:rsid w:val="00242525"/>
    <w:rsid w:val="00242D18"/>
    <w:rsid w:val="00252940"/>
    <w:rsid w:val="00252F50"/>
    <w:rsid w:val="0025335F"/>
    <w:rsid w:val="002538BB"/>
    <w:rsid w:val="0026227D"/>
    <w:rsid w:val="002624C9"/>
    <w:rsid w:val="00264B3E"/>
    <w:rsid w:val="00264F05"/>
    <w:rsid w:val="0026581C"/>
    <w:rsid w:val="00267EDD"/>
    <w:rsid w:val="00270E02"/>
    <w:rsid w:val="00271E89"/>
    <w:rsid w:val="00274C41"/>
    <w:rsid w:val="00274F1A"/>
    <w:rsid w:val="00275147"/>
    <w:rsid w:val="00275421"/>
    <w:rsid w:val="00275556"/>
    <w:rsid w:val="00275C6D"/>
    <w:rsid w:val="002774D7"/>
    <w:rsid w:val="00280C9D"/>
    <w:rsid w:val="0028161E"/>
    <w:rsid w:val="00282D68"/>
    <w:rsid w:val="00285EA4"/>
    <w:rsid w:val="00287C55"/>
    <w:rsid w:val="00290617"/>
    <w:rsid w:val="0029092D"/>
    <w:rsid w:val="00292ADE"/>
    <w:rsid w:val="002943A8"/>
    <w:rsid w:val="00297BDF"/>
    <w:rsid w:val="002A1BBD"/>
    <w:rsid w:val="002A29C8"/>
    <w:rsid w:val="002A35A8"/>
    <w:rsid w:val="002A42F7"/>
    <w:rsid w:val="002A5908"/>
    <w:rsid w:val="002A6FA5"/>
    <w:rsid w:val="002B1757"/>
    <w:rsid w:val="002B32F9"/>
    <w:rsid w:val="002B67CB"/>
    <w:rsid w:val="002B7613"/>
    <w:rsid w:val="002C65E4"/>
    <w:rsid w:val="002C67D9"/>
    <w:rsid w:val="002D3397"/>
    <w:rsid w:val="002D33FC"/>
    <w:rsid w:val="002D3788"/>
    <w:rsid w:val="002D3903"/>
    <w:rsid w:val="002D4E1F"/>
    <w:rsid w:val="002D5608"/>
    <w:rsid w:val="002E2087"/>
    <w:rsid w:val="002E4C3D"/>
    <w:rsid w:val="002E5105"/>
    <w:rsid w:val="002E6C13"/>
    <w:rsid w:val="002E6F06"/>
    <w:rsid w:val="002F28B2"/>
    <w:rsid w:val="002F28F4"/>
    <w:rsid w:val="002F2B4A"/>
    <w:rsid w:val="002F34DE"/>
    <w:rsid w:val="002F6106"/>
    <w:rsid w:val="002F662A"/>
    <w:rsid w:val="002F6CAA"/>
    <w:rsid w:val="002F7ED3"/>
    <w:rsid w:val="00302475"/>
    <w:rsid w:val="003044FB"/>
    <w:rsid w:val="00304810"/>
    <w:rsid w:val="00307272"/>
    <w:rsid w:val="00307344"/>
    <w:rsid w:val="00311A55"/>
    <w:rsid w:val="00311C91"/>
    <w:rsid w:val="00316EAA"/>
    <w:rsid w:val="00320093"/>
    <w:rsid w:val="00321C7F"/>
    <w:rsid w:val="00327F05"/>
    <w:rsid w:val="00330886"/>
    <w:rsid w:val="00333F96"/>
    <w:rsid w:val="00334100"/>
    <w:rsid w:val="00334632"/>
    <w:rsid w:val="003355AF"/>
    <w:rsid w:val="00336942"/>
    <w:rsid w:val="0033786A"/>
    <w:rsid w:val="00342440"/>
    <w:rsid w:val="0034528C"/>
    <w:rsid w:val="0034538B"/>
    <w:rsid w:val="003453CE"/>
    <w:rsid w:val="00345C37"/>
    <w:rsid w:val="0034736F"/>
    <w:rsid w:val="00347F5F"/>
    <w:rsid w:val="00351592"/>
    <w:rsid w:val="00351A32"/>
    <w:rsid w:val="0035289C"/>
    <w:rsid w:val="0035366D"/>
    <w:rsid w:val="00354197"/>
    <w:rsid w:val="003546E6"/>
    <w:rsid w:val="00360904"/>
    <w:rsid w:val="00361FE1"/>
    <w:rsid w:val="00364880"/>
    <w:rsid w:val="00366E19"/>
    <w:rsid w:val="00371477"/>
    <w:rsid w:val="00371749"/>
    <w:rsid w:val="00374802"/>
    <w:rsid w:val="00377B0B"/>
    <w:rsid w:val="00380E62"/>
    <w:rsid w:val="00383D36"/>
    <w:rsid w:val="00385AB1"/>
    <w:rsid w:val="00387046"/>
    <w:rsid w:val="003932E9"/>
    <w:rsid w:val="00395510"/>
    <w:rsid w:val="0039566E"/>
    <w:rsid w:val="003968D6"/>
    <w:rsid w:val="003A0265"/>
    <w:rsid w:val="003A0D3E"/>
    <w:rsid w:val="003A1F50"/>
    <w:rsid w:val="003A4AAE"/>
    <w:rsid w:val="003A4FE3"/>
    <w:rsid w:val="003A5652"/>
    <w:rsid w:val="003A6146"/>
    <w:rsid w:val="003A735C"/>
    <w:rsid w:val="003B02C4"/>
    <w:rsid w:val="003B363F"/>
    <w:rsid w:val="003B4C86"/>
    <w:rsid w:val="003B540E"/>
    <w:rsid w:val="003B75C8"/>
    <w:rsid w:val="003C1056"/>
    <w:rsid w:val="003C13E2"/>
    <w:rsid w:val="003C30F0"/>
    <w:rsid w:val="003C42BD"/>
    <w:rsid w:val="003C5297"/>
    <w:rsid w:val="003C5E40"/>
    <w:rsid w:val="003C7FDD"/>
    <w:rsid w:val="003D118B"/>
    <w:rsid w:val="003D3BE2"/>
    <w:rsid w:val="003D4956"/>
    <w:rsid w:val="003D4D87"/>
    <w:rsid w:val="003D4EDD"/>
    <w:rsid w:val="003E3892"/>
    <w:rsid w:val="003E46B6"/>
    <w:rsid w:val="003E5F7B"/>
    <w:rsid w:val="003E6344"/>
    <w:rsid w:val="003E7C59"/>
    <w:rsid w:val="003F24A7"/>
    <w:rsid w:val="003F42E1"/>
    <w:rsid w:val="003F454D"/>
    <w:rsid w:val="003F4651"/>
    <w:rsid w:val="003F71D9"/>
    <w:rsid w:val="003F7F68"/>
    <w:rsid w:val="00400B3E"/>
    <w:rsid w:val="004013E3"/>
    <w:rsid w:val="00402DAA"/>
    <w:rsid w:val="00403BBD"/>
    <w:rsid w:val="0040412F"/>
    <w:rsid w:val="0040429B"/>
    <w:rsid w:val="0040433A"/>
    <w:rsid w:val="00406913"/>
    <w:rsid w:val="00406B70"/>
    <w:rsid w:val="00406D34"/>
    <w:rsid w:val="00407842"/>
    <w:rsid w:val="00407997"/>
    <w:rsid w:val="00410210"/>
    <w:rsid w:val="004105FA"/>
    <w:rsid w:val="0041227E"/>
    <w:rsid w:val="0041329E"/>
    <w:rsid w:val="004142D0"/>
    <w:rsid w:val="00417E68"/>
    <w:rsid w:val="00420B89"/>
    <w:rsid w:val="004219FB"/>
    <w:rsid w:val="0042339B"/>
    <w:rsid w:val="004275C0"/>
    <w:rsid w:val="0043208C"/>
    <w:rsid w:val="0043277D"/>
    <w:rsid w:val="0043294A"/>
    <w:rsid w:val="00433F4B"/>
    <w:rsid w:val="004355DD"/>
    <w:rsid w:val="004361EE"/>
    <w:rsid w:val="004365A5"/>
    <w:rsid w:val="00443B2E"/>
    <w:rsid w:val="00447989"/>
    <w:rsid w:val="00450D07"/>
    <w:rsid w:val="00452103"/>
    <w:rsid w:val="00454C4A"/>
    <w:rsid w:val="00454EAE"/>
    <w:rsid w:val="00455CD8"/>
    <w:rsid w:val="0045610F"/>
    <w:rsid w:val="00457AB6"/>
    <w:rsid w:val="00461208"/>
    <w:rsid w:val="00461B3C"/>
    <w:rsid w:val="00465972"/>
    <w:rsid w:val="00465CDF"/>
    <w:rsid w:val="00466BD5"/>
    <w:rsid w:val="0046743C"/>
    <w:rsid w:val="00467BBD"/>
    <w:rsid w:val="00472F1B"/>
    <w:rsid w:val="004735BE"/>
    <w:rsid w:val="004805A8"/>
    <w:rsid w:val="00486576"/>
    <w:rsid w:val="00486AE2"/>
    <w:rsid w:val="0048795A"/>
    <w:rsid w:val="0049354E"/>
    <w:rsid w:val="00493E99"/>
    <w:rsid w:val="0049501E"/>
    <w:rsid w:val="004957AE"/>
    <w:rsid w:val="004960C7"/>
    <w:rsid w:val="00496A45"/>
    <w:rsid w:val="00497AF3"/>
    <w:rsid w:val="004A0BC2"/>
    <w:rsid w:val="004A4255"/>
    <w:rsid w:val="004B201F"/>
    <w:rsid w:val="004B3383"/>
    <w:rsid w:val="004B3C17"/>
    <w:rsid w:val="004B601B"/>
    <w:rsid w:val="004B7053"/>
    <w:rsid w:val="004B7252"/>
    <w:rsid w:val="004C12F1"/>
    <w:rsid w:val="004C200C"/>
    <w:rsid w:val="004C22F0"/>
    <w:rsid w:val="004C2DF8"/>
    <w:rsid w:val="004C3C59"/>
    <w:rsid w:val="004C4FC9"/>
    <w:rsid w:val="004C5343"/>
    <w:rsid w:val="004C6C11"/>
    <w:rsid w:val="004D064B"/>
    <w:rsid w:val="004D114D"/>
    <w:rsid w:val="004D13D5"/>
    <w:rsid w:val="004D2B6A"/>
    <w:rsid w:val="004D2C38"/>
    <w:rsid w:val="004D2DA8"/>
    <w:rsid w:val="004D391C"/>
    <w:rsid w:val="004D5D51"/>
    <w:rsid w:val="004D6220"/>
    <w:rsid w:val="004D6769"/>
    <w:rsid w:val="004D72B4"/>
    <w:rsid w:val="004D7480"/>
    <w:rsid w:val="004E3E63"/>
    <w:rsid w:val="004E4D03"/>
    <w:rsid w:val="004E7263"/>
    <w:rsid w:val="004E72BE"/>
    <w:rsid w:val="004E7B6A"/>
    <w:rsid w:val="004F084F"/>
    <w:rsid w:val="004F2517"/>
    <w:rsid w:val="004F26D9"/>
    <w:rsid w:val="004F2B78"/>
    <w:rsid w:val="004F502D"/>
    <w:rsid w:val="004F564E"/>
    <w:rsid w:val="004F569D"/>
    <w:rsid w:val="004F7824"/>
    <w:rsid w:val="005042B0"/>
    <w:rsid w:val="005055B4"/>
    <w:rsid w:val="00505629"/>
    <w:rsid w:val="00505752"/>
    <w:rsid w:val="00506155"/>
    <w:rsid w:val="00511329"/>
    <w:rsid w:val="00512570"/>
    <w:rsid w:val="00527C75"/>
    <w:rsid w:val="00530028"/>
    <w:rsid w:val="005313E9"/>
    <w:rsid w:val="00531F9D"/>
    <w:rsid w:val="00535B1F"/>
    <w:rsid w:val="00535B2F"/>
    <w:rsid w:val="00536808"/>
    <w:rsid w:val="00544FF7"/>
    <w:rsid w:val="005474E5"/>
    <w:rsid w:val="00552C2A"/>
    <w:rsid w:val="0055663F"/>
    <w:rsid w:val="0056019C"/>
    <w:rsid w:val="0056020B"/>
    <w:rsid w:val="00560A01"/>
    <w:rsid w:val="00560BC7"/>
    <w:rsid w:val="00560ED9"/>
    <w:rsid w:val="00560F93"/>
    <w:rsid w:val="00572B47"/>
    <w:rsid w:val="005750E1"/>
    <w:rsid w:val="005753BD"/>
    <w:rsid w:val="00576710"/>
    <w:rsid w:val="005801A7"/>
    <w:rsid w:val="00580F48"/>
    <w:rsid w:val="00581F1C"/>
    <w:rsid w:val="00583443"/>
    <w:rsid w:val="005855F5"/>
    <w:rsid w:val="005867DA"/>
    <w:rsid w:val="00587100"/>
    <w:rsid w:val="005900A0"/>
    <w:rsid w:val="005901F8"/>
    <w:rsid w:val="005921EC"/>
    <w:rsid w:val="005924A4"/>
    <w:rsid w:val="0059694F"/>
    <w:rsid w:val="00596D83"/>
    <w:rsid w:val="005A10B7"/>
    <w:rsid w:val="005A1173"/>
    <w:rsid w:val="005A43C1"/>
    <w:rsid w:val="005A4DFE"/>
    <w:rsid w:val="005A5478"/>
    <w:rsid w:val="005B0176"/>
    <w:rsid w:val="005B0400"/>
    <w:rsid w:val="005B223C"/>
    <w:rsid w:val="005B5C31"/>
    <w:rsid w:val="005B7C9F"/>
    <w:rsid w:val="005C13D8"/>
    <w:rsid w:val="005C18D3"/>
    <w:rsid w:val="005C3DE3"/>
    <w:rsid w:val="005C6DE0"/>
    <w:rsid w:val="005C6E25"/>
    <w:rsid w:val="005D1A2D"/>
    <w:rsid w:val="005D354D"/>
    <w:rsid w:val="005D518E"/>
    <w:rsid w:val="005D700C"/>
    <w:rsid w:val="005E343F"/>
    <w:rsid w:val="005E6B3C"/>
    <w:rsid w:val="005E6D6A"/>
    <w:rsid w:val="005E6F2F"/>
    <w:rsid w:val="005E7732"/>
    <w:rsid w:val="005E79C2"/>
    <w:rsid w:val="005F18C0"/>
    <w:rsid w:val="005F1B66"/>
    <w:rsid w:val="005F4065"/>
    <w:rsid w:val="005F5848"/>
    <w:rsid w:val="005F675A"/>
    <w:rsid w:val="005F6795"/>
    <w:rsid w:val="005F787F"/>
    <w:rsid w:val="00602770"/>
    <w:rsid w:val="006053AD"/>
    <w:rsid w:val="00606F88"/>
    <w:rsid w:val="006075FB"/>
    <w:rsid w:val="006100E9"/>
    <w:rsid w:val="006210C3"/>
    <w:rsid w:val="0062155D"/>
    <w:rsid w:val="0062355D"/>
    <w:rsid w:val="00623BD5"/>
    <w:rsid w:val="00623E9A"/>
    <w:rsid w:val="006259EA"/>
    <w:rsid w:val="00625B40"/>
    <w:rsid w:val="006301AF"/>
    <w:rsid w:val="00631243"/>
    <w:rsid w:val="006353C9"/>
    <w:rsid w:val="00637452"/>
    <w:rsid w:val="00642723"/>
    <w:rsid w:val="00643782"/>
    <w:rsid w:val="00643CC8"/>
    <w:rsid w:val="00646FC8"/>
    <w:rsid w:val="00650AE1"/>
    <w:rsid w:val="00650B27"/>
    <w:rsid w:val="00651F95"/>
    <w:rsid w:val="006520A7"/>
    <w:rsid w:val="00662706"/>
    <w:rsid w:val="00663641"/>
    <w:rsid w:val="006638E9"/>
    <w:rsid w:val="00664631"/>
    <w:rsid w:val="00665A3C"/>
    <w:rsid w:val="00671299"/>
    <w:rsid w:val="006727A2"/>
    <w:rsid w:val="0067365C"/>
    <w:rsid w:val="00676C37"/>
    <w:rsid w:val="0067777A"/>
    <w:rsid w:val="00680006"/>
    <w:rsid w:val="0068115D"/>
    <w:rsid w:val="0068182D"/>
    <w:rsid w:val="00682CE1"/>
    <w:rsid w:val="006852BB"/>
    <w:rsid w:val="006853D7"/>
    <w:rsid w:val="00685AF5"/>
    <w:rsid w:val="0068723D"/>
    <w:rsid w:val="00690752"/>
    <w:rsid w:val="00690886"/>
    <w:rsid w:val="00692222"/>
    <w:rsid w:val="0069287E"/>
    <w:rsid w:val="00694D41"/>
    <w:rsid w:val="0069514B"/>
    <w:rsid w:val="006967B2"/>
    <w:rsid w:val="006969DD"/>
    <w:rsid w:val="006A1060"/>
    <w:rsid w:val="006A1DD8"/>
    <w:rsid w:val="006A3DD9"/>
    <w:rsid w:val="006A44DC"/>
    <w:rsid w:val="006A4A7D"/>
    <w:rsid w:val="006B05FC"/>
    <w:rsid w:val="006B09C5"/>
    <w:rsid w:val="006B18C1"/>
    <w:rsid w:val="006B2151"/>
    <w:rsid w:val="006B7ADE"/>
    <w:rsid w:val="006C0032"/>
    <w:rsid w:val="006C09B7"/>
    <w:rsid w:val="006C34B5"/>
    <w:rsid w:val="006C3FEA"/>
    <w:rsid w:val="006C46E6"/>
    <w:rsid w:val="006C59C8"/>
    <w:rsid w:val="006C7879"/>
    <w:rsid w:val="006C79D9"/>
    <w:rsid w:val="006D1F60"/>
    <w:rsid w:val="006D5DC5"/>
    <w:rsid w:val="006D636D"/>
    <w:rsid w:val="006D6CDC"/>
    <w:rsid w:val="006D7418"/>
    <w:rsid w:val="006E034E"/>
    <w:rsid w:val="006E0362"/>
    <w:rsid w:val="006E1BCD"/>
    <w:rsid w:val="006E2DB5"/>
    <w:rsid w:val="006E3865"/>
    <w:rsid w:val="006E3B04"/>
    <w:rsid w:val="006E6754"/>
    <w:rsid w:val="006F0C40"/>
    <w:rsid w:val="006F0DB5"/>
    <w:rsid w:val="006F2898"/>
    <w:rsid w:val="006F34EA"/>
    <w:rsid w:val="006F3F63"/>
    <w:rsid w:val="006F4425"/>
    <w:rsid w:val="006F5DA8"/>
    <w:rsid w:val="006F6A6D"/>
    <w:rsid w:val="007036DB"/>
    <w:rsid w:val="0070624F"/>
    <w:rsid w:val="007068EF"/>
    <w:rsid w:val="007072FC"/>
    <w:rsid w:val="0070755E"/>
    <w:rsid w:val="007077F3"/>
    <w:rsid w:val="0071171C"/>
    <w:rsid w:val="00711E40"/>
    <w:rsid w:val="00712760"/>
    <w:rsid w:val="0071448C"/>
    <w:rsid w:val="00714C12"/>
    <w:rsid w:val="00714FCB"/>
    <w:rsid w:val="0072321B"/>
    <w:rsid w:val="0072672D"/>
    <w:rsid w:val="00726EA6"/>
    <w:rsid w:val="00733D6F"/>
    <w:rsid w:val="00740EDC"/>
    <w:rsid w:val="00740F4C"/>
    <w:rsid w:val="00742DE3"/>
    <w:rsid w:val="00742EBE"/>
    <w:rsid w:val="00743BD1"/>
    <w:rsid w:val="007448CC"/>
    <w:rsid w:val="00747059"/>
    <w:rsid w:val="007503FE"/>
    <w:rsid w:val="007505D1"/>
    <w:rsid w:val="00750952"/>
    <w:rsid w:val="007535C9"/>
    <w:rsid w:val="00753767"/>
    <w:rsid w:val="0075440C"/>
    <w:rsid w:val="00754C89"/>
    <w:rsid w:val="00756E23"/>
    <w:rsid w:val="00756E96"/>
    <w:rsid w:val="00757FEC"/>
    <w:rsid w:val="00761632"/>
    <w:rsid w:val="007631E8"/>
    <w:rsid w:val="007634F2"/>
    <w:rsid w:val="0076383E"/>
    <w:rsid w:val="00765A34"/>
    <w:rsid w:val="00765ADB"/>
    <w:rsid w:val="007662DF"/>
    <w:rsid w:val="00767484"/>
    <w:rsid w:val="00767D8A"/>
    <w:rsid w:val="007707D6"/>
    <w:rsid w:val="00772954"/>
    <w:rsid w:val="0077459C"/>
    <w:rsid w:val="00774E5C"/>
    <w:rsid w:val="00775D8F"/>
    <w:rsid w:val="007766F1"/>
    <w:rsid w:val="007809EB"/>
    <w:rsid w:val="007830FA"/>
    <w:rsid w:val="00783111"/>
    <w:rsid w:val="007858A9"/>
    <w:rsid w:val="00785E39"/>
    <w:rsid w:val="00785F2C"/>
    <w:rsid w:val="00786082"/>
    <w:rsid w:val="00786BBF"/>
    <w:rsid w:val="0078738F"/>
    <w:rsid w:val="00787513"/>
    <w:rsid w:val="00791301"/>
    <w:rsid w:val="00796EAF"/>
    <w:rsid w:val="007A0BD1"/>
    <w:rsid w:val="007A3964"/>
    <w:rsid w:val="007A4346"/>
    <w:rsid w:val="007A4903"/>
    <w:rsid w:val="007A61A6"/>
    <w:rsid w:val="007B4992"/>
    <w:rsid w:val="007B611D"/>
    <w:rsid w:val="007C0E45"/>
    <w:rsid w:val="007C1179"/>
    <w:rsid w:val="007C33D8"/>
    <w:rsid w:val="007C480A"/>
    <w:rsid w:val="007C4FB9"/>
    <w:rsid w:val="007C5F54"/>
    <w:rsid w:val="007C707C"/>
    <w:rsid w:val="007C74C2"/>
    <w:rsid w:val="007C74DF"/>
    <w:rsid w:val="007D21AB"/>
    <w:rsid w:val="007D3388"/>
    <w:rsid w:val="007D4C39"/>
    <w:rsid w:val="007D6F64"/>
    <w:rsid w:val="007E1AC3"/>
    <w:rsid w:val="007E447C"/>
    <w:rsid w:val="007E4EF4"/>
    <w:rsid w:val="007E5537"/>
    <w:rsid w:val="007E5A68"/>
    <w:rsid w:val="007E5FA5"/>
    <w:rsid w:val="007E6CBC"/>
    <w:rsid w:val="007E7CB1"/>
    <w:rsid w:val="007F260D"/>
    <w:rsid w:val="007F4BDA"/>
    <w:rsid w:val="00801678"/>
    <w:rsid w:val="00801D11"/>
    <w:rsid w:val="008037CE"/>
    <w:rsid w:val="008079A2"/>
    <w:rsid w:val="00811730"/>
    <w:rsid w:val="008139DC"/>
    <w:rsid w:val="0082110F"/>
    <w:rsid w:val="00822099"/>
    <w:rsid w:val="00823B4F"/>
    <w:rsid w:val="00824762"/>
    <w:rsid w:val="00827CCF"/>
    <w:rsid w:val="008303EE"/>
    <w:rsid w:val="00832967"/>
    <w:rsid w:val="0083482D"/>
    <w:rsid w:val="008348CA"/>
    <w:rsid w:val="00834EEF"/>
    <w:rsid w:val="008374F1"/>
    <w:rsid w:val="008412AE"/>
    <w:rsid w:val="00841FBA"/>
    <w:rsid w:val="00845402"/>
    <w:rsid w:val="008454BB"/>
    <w:rsid w:val="008515B4"/>
    <w:rsid w:val="0085161F"/>
    <w:rsid w:val="00851DE3"/>
    <w:rsid w:val="00852B10"/>
    <w:rsid w:val="00853DCD"/>
    <w:rsid w:val="00855976"/>
    <w:rsid w:val="00855CE5"/>
    <w:rsid w:val="00857144"/>
    <w:rsid w:val="00867605"/>
    <w:rsid w:val="008717D4"/>
    <w:rsid w:val="0087322D"/>
    <w:rsid w:val="00873C89"/>
    <w:rsid w:val="0087579A"/>
    <w:rsid w:val="00875A1A"/>
    <w:rsid w:val="00876C62"/>
    <w:rsid w:val="00877265"/>
    <w:rsid w:val="00877B6C"/>
    <w:rsid w:val="008831BC"/>
    <w:rsid w:val="00885275"/>
    <w:rsid w:val="00885E96"/>
    <w:rsid w:val="00886F9E"/>
    <w:rsid w:val="008912FD"/>
    <w:rsid w:val="0089167F"/>
    <w:rsid w:val="0089296A"/>
    <w:rsid w:val="00893343"/>
    <w:rsid w:val="00894871"/>
    <w:rsid w:val="00896454"/>
    <w:rsid w:val="00897067"/>
    <w:rsid w:val="00897895"/>
    <w:rsid w:val="008A0E68"/>
    <w:rsid w:val="008A1A9B"/>
    <w:rsid w:val="008A704E"/>
    <w:rsid w:val="008A7E4E"/>
    <w:rsid w:val="008B3D40"/>
    <w:rsid w:val="008B47AF"/>
    <w:rsid w:val="008B523F"/>
    <w:rsid w:val="008B785E"/>
    <w:rsid w:val="008B7ED3"/>
    <w:rsid w:val="008C1365"/>
    <w:rsid w:val="008C1EA2"/>
    <w:rsid w:val="008C26E1"/>
    <w:rsid w:val="008C27E5"/>
    <w:rsid w:val="008C28CB"/>
    <w:rsid w:val="008C4F9C"/>
    <w:rsid w:val="008C606F"/>
    <w:rsid w:val="008D2DD7"/>
    <w:rsid w:val="008D4A43"/>
    <w:rsid w:val="008D5664"/>
    <w:rsid w:val="008D617C"/>
    <w:rsid w:val="008D6266"/>
    <w:rsid w:val="008D7883"/>
    <w:rsid w:val="008E1718"/>
    <w:rsid w:val="008E1934"/>
    <w:rsid w:val="008E2D43"/>
    <w:rsid w:val="008E2E11"/>
    <w:rsid w:val="008E3AE4"/>
    <w:rsid w:val="008E6066"/>
    <w:rsid w:val="008E6BA4"/>
    <w:rsid w:val="008F0DAC"/>
    <w:rsid w:val="008F192C"/>
    <w:rsid w:val="008F359C"/>
    <w:rsid w:val="008F3F3A"/>
    <w:rsid w:val="008F5148"/>
    <w:rsid w:val="008F6291"/>
    <w:rsid w:val="008F631A"/>
    <w:rsid w:val="008F664E"/>
    <w:rsid w:val="008F7369"/>
    <w:rsid w:val="008F7DCA"/>
    <w:rsid w:val="00901505"/>
    <w:rsid w:val="00903C36"/>
    <w:rsid w:val="00904117"/>
    <w:rsid w:val="00906BA9"/>
    <w:rsid w:val="0090757F"/>
    <w:rsid w:val="00911D02"/>
    <w:rsid w:val="00912303"/>
    <w:rsid w:val="00914064"/>
    <w:rsid w:val="009142C4"/>
    <w:rsid w:val="00916F6D"/>
    <w:rsid w:val="00916F9D"/>
    <w:rsid w:val="00917DB3"/>
    <w:rsid w:val="009239B3"/>
    <w:rsid w:val="00923F64"/>
    <w:rsid w:val="0092794B"/>
    <w:rsid w:val="0093150A"/>
    <w:rsid w:val="009319C6"/>
    <w:rsid w:val="00932FF1"/>
    <w:rsid w:val="009355D5"/>
    <w:rsid w:val="00935E08"/>
    <w:rsid w:val="0094133C"/>
    <w:rsid w:val="00941408"/>
    <w:rsid w:val="009437EC"/>
    <w:rsid w:val="00943AC2"/>
    <w:rsid w:val="00944677"/>
    <w:rsid w:val="0094596D"/>
    <w:rsid w:val="00945BBE"/>
    <w:rsid w:val="00952889"/>
    <w:rsid w:val="00952A7A"/>
    <w:rsid w:val="00952C96"/>
    <w:rsid w:val="00953C3A"/>
    <w:rsid w:val="00954CB5"/>
    <w:rsid w:val="00957C44"/>
    <w:rsid w:val="00960F50"/>
    <w:rsid w:val="00961C39"/>
    <w:rsid w:val="00961F5E"/>
    <w:rsid w:val="009644E8"/>
    <w:rsid w:val="00965FBA"/>
    <w:rsid w:val="009672C9"/>
    <w:rsid w:val="00967E17"/>
    <w:rsid w:val="009700B2"/>
    <w:rsid w:val="00970487"/>
    <w:rsid w:val="009704D0"/>
    <w:rsid w:val="0097367C"/>
    <w:rsid w:val="00976109"/>
    <w:rsid w:val="009767DC"/>
    <w:rsid w:val="009830EF"/>
    <w:rsid w:val="00983F23"/>
    <w:rsid w:val="009913BF"/>
    <w:rsid w:val="00991979"/>
    <w:rsid w:val="00992D7C"/>
    <w:rsid w:val="00992E9B"/>
    <w:rsid w:val="00994D44"/>
    <w:rsid w:val="009962AC"/>
    <w:rsid w:val="00997C0B"/>
    <w:rsid w:val="009A2115"/>
    <w:rsid w:val="009A559B"/>
    <w:rsid w:val="009A7295"/>
    <w:rsid w:val="009B1FE0"/>
    <w:rsid w:val="009B2CE8"/>
    <w:rsid w:val="009B31CE"/>
    <w:rsid w:val="009B3701"/>
    <w:rsid w:val="009B3B09"/>
    <w:rsid w:val="009B48F0"/>
    <w:rsid w:val="009B5E16"/>
    <w:rsid w:val="009B63F9"/>
    <w:rsid w:val="009B7345"/>
    <w:rsid w:val="009C0D02"/>
    <w:rsid w:val="009C2215"/>
    <w:rsid w:val="009C22DF"/>
    <w:rsid w:val="009C3964"/>
    <w:rsid w:val="009C415C"/>
    <w:rsid w:val="009D0526"/>
    <w:rsid w:val="009D1B71"/>
    <w:rsid w:val="009D2F85"/>
    <w:rsid w:val="009D5E49"/>
    <w:rsid w:val="009D5F83"/>
    <w:rsid w:val="009D73E4"/>
    <w:rsid w:val="009E009B"/>
    <w:rsid w:val="009E130A"/>
    <w:rsid w:val="009E3512"/>
    <w:rsid w:val="009E377F"/>
    <w:rsid w:val="009F2413"/>
    <w:rsid w:val="009F413D"/>
    <w:rsid w:val="009F55A0"/>
    <w:rsid w:val="009F63C9"/>
    <w:rsid w:val="00A000F9"/>
    <w:rsid w:val="00A01D6D"/>
    <w:rsid w:val="00A03460"/>
    <w:rsid w:val="00A048AB"/>
    <w:rsid w:val="00A0527A"/>
    <w:rsid w:val="00A12650"/>
    <w:rsid w:val="00A14A2D"/>
    <w:rsid w:val="00A15AC3"/>
    <w:rsid w:val="00A22174"/>
    <w:rsid w:val="00A22B8F"/>
    <w:rsid w:val="00A23996"/>
    <w:rsid w:val="00A30715"/>
    <w:rsid w:val="00A32A39"/>
    <w:rsid w:val="00A32B1F"/>
    <w:rsid w:val="00A32F52"/>
    <w:rsid w:val="00A3434D"/>
    <w:rsid w:val="00A34B7A"/>
    <w:rsid w:val="00A46974"/>
    <w:rsid w:val="00A54BB6"/>
    <w:rsid w:val="00A56F54"/>
    <w:rsid w:val="00A61B5A"/>
    <w:rsid w:val="00A61E18"/>
    <w:rsid w:val="00A64C4C"/>
    <w:rsid w:val="00A6526B"/>
    <w:rsid w:val="00A668E0"/>
    <w:rsid w:val="00A67DBF"/>
    <w:rsid w:val="00A71770"/>
    <w:rsid w:val="00A72009"/>
    <w:rsid w:val="00A72974"/>
    <w:rsid w:val="00A73D82"/>
    <w:rsid w:val="00A74467"/>
    <w:rsid w:val="00A804EE"/>
    <w:rsid w:val="00A80A50"/>
    <w:rsid w:val="00A829D3"/>
    <w:rsid w:val="00A835F2"/>
    <w:rsid w:val="00A85493"/>
    <w:rsid w:val="00A8681B"/>
    <w:rsid w:val="00A905F8"/>
    <w:rsid w:val="00A9132A"/>
    <w:rsid w:val="00A91F8A"/>
    <w:rsid w:val="00A92E8B"/>
    <w:rsid w:val="00A97A52"/>
    <w:rsid w:val="00AA15C0"/>
    <w:rsid w:val="00AA532E"/>
    <w:rsid w:val="00AA53EC"/>
    <w:rsid w:val="00AA6379"/>
    <w:rsid w:val="00AB06AC"/>
    <w:rsid w:val="00AB30B0"/>
    <w:rsid w:val="00AB33F3"/>
    <w:rsid w:val="00AB4754"/>
    <w:rsid w:val="00AC1923"/>
    <w:rsid w:val="00AC2842"/>
    <w:rsid w:val="00AC313C"/>
    <w:rsid w:val="00AC50F9"/>
    <w:rsid w:val="00AC5A15"/>
    <w:rsid w:val="00AC7D6F"/>
    <w:rsid w:val="00AD1290"/>
    <w:rsid w:val="00AD55A0"/>
    <w:rsid w:val="00AD632A"/>
    <w:rsid w:val="00AD7F1A"/>
    <w:rsid w:val="00AE0BA8"/>
    <w:rsid w:val="00AE3033"/>
    <w:rsid w:val="00AE4A70"/>
    <w:rsid w:val="00AE667B"/>
    <w:rsid w:val="00AF369C"/>
    <w:rsid w:val="00AF3C12"/>
    <w:rsid w:val="00AF64D1"/>
    <w:rsid w:val="00AF67E1"/>
    <w:rsid w:val="00AF6D8E"/>
    <w:rsid w:val="00AF794A"/>
    <w:rsid w:val="00B01390"/>
    <w:rsid w:val="00B01AF7"/>
    <w:rsid w:val="00B0277A"/>
    <w:rsid w:val="00B04959"/>
    <w:rsid w:val="00B05D1F"/>
    <w:rsid w:val="00B1147E"/>
    <w:rsid w:val="00B11A1F"/>
    <w:rsid w:val="00B13CC2"/>
    <w:rsid w:val="00B13EEB"/>
    <w:rsid w:val="00B14370"/>
    <w:rsid w:val="00B159A5"/>
    <w:rsid w:val="00B16F66"/>
    <w:rsid w:val="00B17940"/>
    <w:rsid w:val="00B2017A"/>
    <w:rsid w:val="00B20497"/>
    <w:rsid w:val="00B21F88"/>
    <w:rsid w:val="00B24208"/>
    <w:rsid w:val="00B24504"/>
    <w:rsid w:val="00B24D03"/>
    <w:rsid w:val="00B2581B"/>
    <w:rsid w:val="00B275AC"/>
    <w:rsid w:val="00B35389"/>
    <w:rsid w:val="00B35AE8"/>
    <w:rsid w:val="00B3636D"/>
    <w:rsid w:val="00B3768E"/>
    <w:rsid w:val="00B37C36"/>
    <w:rsid w:val="00B4030B"/>
    <w:rsid w:val="00B40912"/>
    <w:rsid w:val="00B42D02"/>
    <w:rsid w:val="00B45627"/>
    <w:rsid w:val="00B4734F"/>
    <w:rsid w:val="00B5035B"/>
    <w:rsid w:val="00B50E77"/>
    <w:rsid w:val="00B51EAE"/>
    <w:rsid w:val="00B54356"/>
    <w:rsid w:val="00B55515"/>
    <w:rsid w:val="00B55610"/>
    <w:rsid w:val="00B560D3"/>
    <w:rsid w:val="00B578E2"/>
    <w:rsid w:val="00B60F53"/>
    <w:rsid w:val="00B61330"/>
    <w:rsid w:val="00B64092"/>
    <w:rsid w:val="00B6532A"/>
    <w:rsid w:val="00B70C82"/>
    <w:rsid w:val="00B72CF7"/>
    <w:rsid w:val="00B76ADA"/>
    <w:rsid w:val="00B772AC"/>
    <w:rsid w:val="00B856CB"/>
    <w:rsid w:val="00B859B1"/>
    <w:rsid w:val="00B85B8C"/>
    <w:rsid w:val="00B8649A"/>
    <w:rsid w:val="00B90D08"/>
    <w:rsid w:val="00B9140A"/>
    <w:rsid w:val="00B91C51"/>
    <w:rsid w:val="00B92394"/>
    <w:rsid w:val="00B936CB"/>
    <w:rsid w:val="00B95739"/>
    <w:rsid w:val="00B96880"/>
    <w:rsid w:val="00BA1035"/>
    <w:rsid w:val="00BA15BD"/>
    <w:rsid w:val="00BA3C46"/>
    <w:rsid w:val="00BA40B6"/>
    <w:rsid w:val="00BA500C"/>
    <w:rsid w:val="00BB14FD"/>
    <w:rsid w:val="00BB25B0"/>
    <w:rsid w:val="00BB26DF"/>
    <w:rsid w:val="00BB34A2"/>
    <w:rsid w:val="00BB3791"/>
    <w:rsid w:val="00BB5462"/>
    <w:rsid w:val="00BB54ED"/>
    <w:rsid w:val="00BB5C33"/>
    <w:rsid w:val="00BB5E54"/>
    <w:rsid w:val="00BB7BBA"/>
    <w:rsid w:val="00BC08F7"/>
    <w:rsid w:val="00BC0A3F"/>
    <w:rsid w:val="00BC0BFA"/>
    <w:rsid w:val="00BC16EB"/>
    <w:rsid w:val="00BC42CC"/>
    <w:rsid w:val="00BC7C24"/>
    <w:rsid w:val="00BD08C2"/>
    <w:rsid w:val="00BD1B15"/>
    <w:rsid w:val="00BD23BA"/>
    <w:rsid w:val="00BD4345"/>
    <w:rsid w:val="00BD5A98"/>
    <w:rsid w:val="00BE01C9"/>
    <w:rsid w:val="00BE120F"/>
    <w:rsid w:val="00BE2674"/>
    <w:rsid w:val="00BE3204"/>
    <w:rsid w:val="00BE415E"/>
    <w:rsid w:val="00BE4243"/>
    <w:rsid w:val="00BE4841"/>
    <w:rsid w:val="00BE733E"/>
    <w:rsid w:val="00BE7F6A"/>
    <w:rsid w:val="00BF043F"/>
    <w:rsid w:val="00BF066D"/>
    <w:rsid w:val="00BF2FAD"/>
    <w:rsid w:val="00BF3E2B"/>
    <w:rsid w:val="00C026C6"/>
    <w:rsid w:val="00C03862"/>
    <w:rsid w:val="00C1106C"/>
    <w:rsid w:val="00C113E5"/>
    <w:rsid w:val="00C12130"/>
    <w:rsid w:val="00C139A7"/>
    <w:rsid w:val="00C166FA"/>
    <w:rsid w:val="00C174E4"/>
    <w:rsid w:val="00C2204F"/>
    <w:rsid w:val="00C221E5"/>
    <w:rsid w:val="00C23436"/>
    <w:rsid w:val="00C34D81"/>
    <w:rsid w:val="00C35EF5"/>
    <w:rsid w:val="00C40C79"/>
    <w:rsid w:val="00C417F5"/>
    <w:rsid w:val="00C42149"/>
    <w:rsid w:val="00C425C9"/>
    <w:rsid w:val="00C43D63"/>
    <w:rsid w:val="00C46DAE"/>
    <w:rsid w:val="00C50B43"/>
    <w:rsid w:val="00C52D68"/>
    <w:rsid w:val="00C5417E"/>
    <w:rsid w:val="00C5433C"/>
    <w:rsid w:val="00C54D9F"/>
    <w:rsid w:val="00C661FF"/>
    <w:rsid w:val="00C673A0"/>
    <w:rsid w:val="00C71D1D"/>
    <w:rsid w:val="00C71F94"/>
    <w:rsid w:val="00C755AE"/>
    <w:rsid w:val="00C75E30"/>
    <w:rsid w:val="00C76077"/>
    <w:rsid w:val="00C76185"/>
    <w:rsid w:val="00C76351"/>
    <w:rsid w:val="00C77177"/>
    <w:rsid w:val="00C80852"/>
    <w:rsid w:val="00C81AF8"/>
    <w:rsid w:val="00C86047"/>
    <w:rsid w:val="00C86B12"/>
    <w:rsid w:val="00C86DF2"/>
    <w:rsid w:val="00C92630"/>
    <w:rsid w:val="00C942CA"/>
    <w:rsid w:val="00C975DF"/>
    <w:rsid w:val="00CA2A3A"/>
    <w:rsid w:val="00CA5279"/>
    <w:rsid w:val="00CA7316"/>
    <w:rsid w:val="00CA7FEE"/>
    <w:rsid w:val="00CB012B"/>
    <w:rsid w:val="00CB0DA5"/>
    <w:rsid w:val="00CB1222"/>
    <w:rsid w:val="00CB22D3"/>
    <w:rsid w:val="00CB2ECC"/>
    <w:rsid w:val="00CB36BC"/>
    <w:rsid w:val="00CB6F33"/>
    <w:rsid w:val="00CB73C8"/>
    <w:rsid w:val="00CB74C9"/>
    <w:rsid w:val="00CC15B9"/>
    <w:rsid w:val="00CC1919"/>
    <w:rsid w:val="00CC1DE2"/>
    <w:rsid w:val="00CC2718"/>
    <w:rsid w:val="00CC3FE3"/>
    <w:rsid w:val="00CC4EFB"/>
    <w:rsid w:val="00CC5B8A"/>
    <w:rsid w:val="00CC5DD6"/>
    <w:rsid w:val="00CC6BC5"/>
    <w:rsid w:val="00CC70FF"/>
    <w:rsid w:val="00CD05EA"/>
    <w:rsid w:val="00CD16BA"/>
    <w:rsid w:val="00CD2209"/>
    <w:rsid w:val="00CD3F9B"/>
    <w:rsid w:val="00CD62EE"/>
    <w:rsid w:val="00CD6773"/>
    <w:rsid w:val="00CD686A"/>
    <w:rsid w:val="00CD7F05"/>
    <w:rsid w:val="00CE057D"/>
    <w:rsid w:val="00CE0BD6"/>
    <w:rsid w:val="00CE10E3"/>
    <w:rsid w:val="00CE2D59"/>
    <w:rsid w:val="00CE435A"/>
    <w:rsid w:val="00CE50AB"/>
    <w:rsid w:val="00CE6712"/>
    <w:rsid w:val="00CE7A39"/>
    <w:rsid w:val="00CF146C"/>
    <w:rsid w:val="00CF1C9E"/>
    <w:rsid w:val="00CF3F86"/>
    <w:rsid w:val="00CF4138"/>
    <w:rsid w:val="00CF6F6D"/>
    <w:rsid w:val="00D00565"/>
    <w:rsid w:val="00D01448"/>
    <w:rsid w:val="00D019E0"/>
    <w:rsid w:val="00D043B5"/>
    <w:rsid w:val="00D04721"/>
    <w:rsid w:val="00D04DD7"/>
    <w:rsid w:val="00D11D75"/>
    <w:rsid w:val="00D128E8"/>
    <w:rsid w:val="00D14300"/>
    <w:rsid w:val="00D15375"/>
    <w:rsid w:val="00D16731"/>
    <w:rsid w:val="00D1780E"/>
    <w:rsid w:val="00D17D31"/>
    <w:rsid w:val="00D202EB"/>
    <w:rsid w:val="00D21089"/>
    <w:rsid w:val="00D21934"/>
    <w:rsid w:val="00D21BB8"/>
    <w:rsid w:val="00D2204B"/>
    <w:rsid w:val="00D245F8"/>
    <w:rsid w:val="00D27ADD"/>
    <w:rsid w:val="00D27E80"/>
    <w:rsid w:val="00D309BB"/>
    <w:rsid w:val="00D31C10"/>
    <w:rsid w:val="00D3518B"/>
    <w:rsid w:val="00D35B25"/>
    <w:rsid w:val="00D368D6"/>
    <w:rsid w:val="00D42B37"/>
    <w:rsid w:val="00D44E60"/>
    <w:rsid w:val="00D465D7"/>
    <w:rsid w:val="00D47F13"/>
    <w:rsid w:val="00D506F7"/>
    <w:rsid w:val="00D50C82"/>
    <w:rsid w:val="00D50E86"/>
    <w:rsid w:val="00D51DD6"/>
    <w:rsid w:val="00D53F42"/>
    <w:rsid w:val="00D54CDA"/>
    <w:rsid w:val="00D57E3A"/>
    <w:rsid w:val="00D61049"/>
    <w:rsid w:val="00D636A0"/>
    <w:rsid w:val="00D64D10"/>
    <w:rsid w:val="00D65923"/>
    <w:rsid w:val="00D70A6F"/>
    <w:rsid w:val="00D70F75"/>
    <w:rsid w:val="00D713A3"/>
    <w:rsid w:val="00D72D33"/>
    <w:rsid w:val="00D72E07"/>
    <w:rsid w:val="00D73FD5"/>
    <w:rsid w:val="00D74E33"/>
    <w:rsid w:val="00D755C4"/>
    <w:rsid w:val="00D77F3D"/>
    <w:rsid w:val="00D820AC"/>
    <w:rsid w:val="00D85FE8"/>
    <w:rsid w:val="00D86195"/>
    <w:rsid w:val="00D9112C"/>
    <w:rsid w:val="00D91B33"/>
    <w:rsid w:val="00D94BCB"/>
    <w:rsid w:val="00D94BE2"/>
    <w:rsid w:val="00D96894"/>
    <w:rsid w:val="00D96C80"/>
    <w:rsid w:val="00D97277"/>
    <w:rsid w:val="00D974A7"/>
    <w:rsid w:val="00D97DB6"/>
    <w:rsid w:val="00DA0903"/>
    <w:rsid w:val="00DA6BD0"/>
    <w:rsid w:val="00DA7ACB"/>
    <w:rsid w:val="00DB06FC"/>
    <w:rsid w:val="00DB0FDE"/>
    <w:rsid w:val="00DB1609"/>
    <w:rsid w:val="00DB280C"/>
    <w:rsid w:val="00DB4E26"/>
    <w:rsid w:val="00DB6440"/>
    <w:rsid w:val="00DB7704"/>
    <w:rsid w:val="00DC14B8"/>
    <w:rsid w:val="00DC1C66"/>
    <w:rsid w:val="00DC7BD7"/>
    <w:rsid w:val="00DD1202"/>
    <w:rsid w:val="00DD3152"/>
    <w:rsid w:val="00DD3756"/>
    <w:rsid w:val="00DD3A34"/>
    <w:rsid w:val="00DD3BAD"/>
    <w:rsid w:val="00DD4F8C"/>
    <w:rsid w:val="00DD5256"/>
    <w:rsid w:val="00DD54B3"/>
    <w:rsid w:val="00DE172F"/>
    <w:rsid w:val="00DE312C"/>
    <w:rsid w:val="00DE3670"/>
    <w:rsid w:val="00DE37F5"/>
    <w:rsid w:val="00DE428E"/>
    <w:rsid w:val="00DE4D7B"/>
    <w:rsid w:val="00DE679D"/>
    <w:rsid w:val="00DF16A1"/>
    <w:rsid w:val="00DF1FBB"/>
    <w:rsid w:val="00DF2E30"/>
    <w:rsid w:val="00DF4A87"/>
    <w:rsid w:val="00DF754C"/>
    <w:rsid w:val="00E00B76"/>
    <w:rsid w:val="00E0186C"/>
    <w:rsid w:val="00E03893"/>
    <w:rsid w:val="00E03F9E"/>
    <w:rsid w:val="00E049C8"/>
    <w:rsid w:val="00E04FEE"/>
    <w:rsid w:val="00E10D0E"/>
    <w:rsid w:val="00E11D3C"/>
    <w:rsid w:val="00E12067"/>
    <w:rsid w:val="00E12220"/>
    <w:rsid w:val="00E12A63"/>
    <w:rsid w:val="00E12D9E"/>
    <w:rsid w:val="00E13C83"/>
    <w:rsid w:val="00E141E0"/>
    <w:rsid w:val="00E1493E"/>
    <w:rsid w:val="00E155D9"/>
    <w:rsid w:val="00E16659"/>
    <w:rsid w:val="00E17672"/>
    <w:rsid w:val="00E206AE"/>
    <w:rsid w:val="00E209B1"/>
    <w:rsid w:val="00E21ABA"/>
    <w:rsid w:val="00E2422A"/>
    <w:rsid w:val="00E24F55"/>
    <w:rsid w:val="00E25878"/>
    <w:rsid w:val="00E27E45"/>
    <w:rsid w:val="00E302C4"/>
    <w:rsid w:val="00E307BE"/>
    <w:rsid w:val="00E323E9"/>
    <w:rsid w:val="00E34903"/>
    <w:rsid w:val="00E364FF"/>
    <w:rsid w:val="00E3738D"/>
    <w:rsid w:val="00E4154E"/>
    <w:rsid w:val="00E42130"/>
    <w:rsid w:val="00E42159"/>
    <w:rsid w:val="00E42993"/>
    <w:rsid w:val="00E44E1D"/>
    <w:rsid w:val="00E465B7"/>
    <w:rsid w:val="00E47A60"/>
    <w:rsid w:val="00E50E6D"/>
    <w:rsid w:val="00E51005"/>
    <w:rsid w:val="00E53C2B"/>
    <w:rsid w:val="00E54842"/>
    <w:rsid w:val="00E56672"/>
    <w:rsid w:val="00E57939"/>
    <w:rsid w:val="00E618A6"/>
    <w:rsid w:val="00E6200A"/>
    <w:rsid w:val="00E629B2"/>
    <w:rsid w:val="00E62CB9"/>
    <w:rsid w:val="00E63FBA"/>
    <w:rsid w:val="00E64DF5"/>
    <w:rsid w:val="00E6639A"/>
    <w:rsid w:val="00E70A39"/>
    <w:rsid w:val="00E730AC"/>
    <w:rsid w:val="00E740F5"/>
    <w:rsid w:val="00E75411"/>
    <w:rsid w:val="00E7577F"/>
    <w:rsid w:val="00E7584A"/>
    <w:rsid w:val="00E75D68"/>
    <w:rsid w:val="00E8037D"/>
    <w:rsid w:val="00E81374"/>
    <w:rsid w:val="00E81928"/>
    <w:rsid w:val="00E8213C"/>
    <w:rsid w:val="00E824F2"/>
    <w:rsid w:val="00E82759"/>
    <w:rsid w:val="00E82A62"/>
    <w:rsid w:val="00E851AA"/>
    <w:rsid w:val="00E85274"/>
    <w:rsid w:val="00E854EC"/>
    <w:rsid w:val="00E85FF6"/>
    <w:rsid w:val="00E86281"/>
    <w:rsid w:val="00E864E6"/>
    <w:rsid w:val="00E86687"/>
    <w:rsid w:val="00E92AC5"/>
    <w:rsid w:val="00E936A8"/>
    <w:rsid w:val="00E94D80"/>
    <w:rsid w:val="00E96BE5"/>
    <w:rsid w:val="00E971F2"/>
    <w:rsid w:val="00E9746D"/>
    <w:rsid w:val="00E9780A"/>
    <w:rsid w:val="00E97B1E"/>
    <w:rsid w:val="00EA2308"/>
    <w:rsid w:val="00EA2EF7"/>
    <w:rsid w:val="00EA5420"/>
    <w:rsid w:val="00EA5F1C"/>
    <w:rsid w:val="00EB01E2"/>
    <w:rsid w:val="00EB0E85"/>
    <w:rsid w:val="00EB2D8D"/>
    <w:rsid w:val="00EB31BD"/>
    <w:rsid w:val="00EB4696"/>
    <w:rsid w:val="00EB4A7B"/>
    <w:rsid w:val="00EB4BD9"/>
    <w:rsid w:val="00EB522F"/>
    <w:rsid w:val="00EC05F5"/>
    <w:rsid w:val="00EC09B8"/>
    <w:rsid w:val="00EC1124"/>
    <w:rsid w:val="00EC192E"/>
    <w:rsid w:val="00EC31D1"/>
    <w:rsid w:val="00EC42C9"/>
    <w:rsid w:val="00EC509A"/>
    <w:rsid w:val="00ED1897"/>
    <w:rsid w:val="00ED1B49"/>
    <w:rsid w:val="00ED237B"/>
    <w:rsid w:val="00ED3B0F"/>
    <w:rsid w:val="00ED42B9"/>
    <w:rsid w:val="00ED42EF"/>
    <w:rsid w:val="00ED4C80"/>
    <w:rsid w:val="00ED4E66"/>
    <w:rsid w:val="00ED648E"/>
    <w:rsid w:val="00EE10FC"/>
    <w:rsid w:val="00EE1367"/>
    <w:rsid w:val="00EE13EF"/>
    <w:rsid w:val="00EE1D5A"/>
    <w:rsid w:val="00EE2BC0"/>
    <w:rsid w:val="00EE37BE"/>
    <w:rsid w:val="00EE5F6A"/>
    <w:rsid w:val="00EF0DF9"/>
    <w:rsid w:val="00EF1057"/>
    <w:rsid w:val="00EF2C08"/>
    <w:rsid w:val="00EF2D61"/>
    <w:rsid w:val="00EF40FB"/>
    <w:rsid w:val="00EF41C3"/>
    <w:rsid w:val="00EF580A"/>
    <w:rsid w:val="00EF6497"/>
    <w:rsid w:val="00EF730B"/>
    <w:rsid w:val="00F05B00"/>
    <w:rsid w:val="00F0773D"/>
    <w:rsid w:val="00F1208F"/>
    <w:rsid w:val="00F14EC1"/>
    <w:rsid w:val="00F150A4"/>
    <w:rsid w:val="00F16A9F"/>
    <w:rsid w:val="00F16B85"/>
    <w:rsid w:val="00F17391"/>
    <w:rsid w:val="00F2154D"/>
    <w:rsid w:val="00F21985"/>
    <w:rsid w:val="00F24171"/>
    <w:rsid w:val="00F2491D"/>
    <w:rsid w:val="00F25017"/>
    <w:rsid w:val="00F25503"/>
    <w:rsid w:val="00F25A72"/>
    <w:rsid w:val="00F264AF"/>
    <w:rsid w:val="00F31F82"/>
    <w:rsid w:val="00F34EED"/>
    <w:rsid w:val="00F34FAD"/>
    <w:rsid w:val="00F352AB"/>
    <w:rsid w:val="00F36146"/>
    <w:rsid w:val="00F36F6F"/>
    <w:rsid w:val="00F400C9"/>
    <w:rsid w:val="00F41C8C"/>
    <w:rsid w:val="00F44407"/>
    <w:rsid w:val="00F5140E"/>
    <w:rsid w:val="00F52DF9"/>
    <w:rsid w:val="00F53103"/>
    <w:rsid w:val="00F53525"/>
    <w:rsid w:val="00F54AB7"/>
    <w:rsid w:val="00F56FAA"/>
    <w:rsid w:val="00F5756D"/>
    <w:rsid w:val="00F606C4"/>
    <w:rsid w:val="00F62557"/>
    <w:rsid w:val="00F627A1"/>
    <w:rsid w:val="00F6378D"/>
    <w:rsid w:val="00F63B35"/>
    <w:rsid w:val="00F65245"/>
    <w:rsid w:val="00F655AB"/>
    <w:rsid w:val="00F668D3"/>
    <w:rsid w:val="00F6725C"/>
    <w:rsid w:val="00F672A0"/>
    <w:rsid w:val="00F71423"/>
    <w:rsid w:val="00F715AD"/>
    <w:rsid w:val="00F71B44"/>
    <w:rsid w:val="00F758B4"/>
    <w:rsid w:val="00F80A74"/>
    <w:rsid w:val="00F81215"/>
    <w:rsid w:val="00F84244"/>
    <w:rsid w:val="00F85504"/>
    <w:rsid w:val="00F85BCE"/>
    <w:rsid w:val="00F866B4"/>
    <w:rsid w:val="00F923F3"/>
    <w:rsid w:val="00F92EEE"/>
    <w:rsid w:val="00F92F86"/>
    <w:rsid w:val="00F92FC4"/>
    <w:rsid w:val="00F94A69"/>
    <w:rsid w:val="00F95011"/>
    <w:rsid w:val="00FA1B28"/>
    <w:rsid w:val="00FA22B7"/>
    <w:rsid w:val="00FA251A"/>
    <w:rsid w:val="00FA3059"/>
    <w:rsid w:val="00FB00AC"/>
    <w:rsid w:val="00FB02F4"/>
    <w:rsid w:val="00FB0718"/>
    <w:rsid w:val="00FB12F4"/>
    <w:rsid w:val="00FB15FF"/>
    <w:rsid w:val="00FB1846"/>
    <w:rsid w:val="00FB2EE1"/>
    <w:rsid w:val="00FB377D"/>
    <w:rsid w:val="00FB4F24"/>
    <w:rsid w:val="00FB5EF7"/>
    <w:rsid w:val="00FC0508"/>
    <w:rsid w:val="00FC072F"/>
    <w:rsid w:val="00FC1954"/>
    <w:rsid w:val="00FC2D86"/>
    <w:rsid w:val="00FC3EC6"/>
    <w:rsid w:val="00FC4D47"/>
    <w:rsid w:val="00FC5C63"/>
    <w:rsid w:val="00FC5DE6"/>
    <w:rsid w:val="00FC67CD"/>
    <w:rsid w:val="00FC6E1A"/>
    <w:rsid w:val="00FD3581"/>
    <w:rsid w:val="00FD409A"/>
    <w:rsid w:val="00FD5F49"/>
    <w:rsid w:val="00FD62C8"/>
    <w:rsid w:val="00FD6D9B"/>
    <w:rsid w:val="00FD7BF4"/>
    <w:rsid w:val="00FE1B22"/>
    <w:rsid w:val="00FE4EB9"/>
    <w:rsid w:val="00FE5BEA"/>
    <w:rsid w:val="00FE6279"/>
    <w:rsid w:val="00FE6A36"/>
    <w:rsid w:val="00FF259F"/>
    <w:rsid w:val="00FF3A46"/>
    <w:rsid w:val="00FF4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F61EB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F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image" Target="media/image20.jpeg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image" Target="media/image19.jpe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image" Target="media/image23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image" Target="media/image17.jpeg" /><Relationship Id="rId28" Type="http://schemas.openxmlformats.org/officeDocument/2006/relationships/image" Target="media/image22.jpeg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31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image" Target="media/image21.jpeg" /><Relationship Id="rId30" Type="http://schemas.openxmlformats.org/officeDocument/2006/relationships/image" Target="media/image2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15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BHARATH KUMAR B</cp:lastModifiedBy>
  <cp:revision>617</cp:revision>
  <cp:lastPrinted>2018-04-30T11:12:00Z</cp:lastPrinted>
  <dcterms:created xsi:type="dcterms:W3CDTF">2020-11-25T14:08:00Z</dcterms:created>
  <dcterms:modified xsi:type="dcterms:W3CDTF">2020-12-02T14:15:00Z</dcterms:modified>
</cp:coreProperties>
</file>